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B9" w:rsidRDefault="002C727C">
      <w:pPr>
        <w:spacing w:line="200" w:lineRule="exact"/>
      </w:pPr>
      <w:r>
        <w:pict>
          <v:group id="_x0000_s1032" style="position:absolute;margin-left:27.6pt;margin-top:737.9pt;width:17.4pt;height:18pt;z-index:-1621;mso-position-horizontal-relative:page;mso-position-vertical-relative:page" coordorigin="552,14758" coordsize="348,360">
            <v:shape id="_x0000_s1033" style="position:absolute;left:552;top:14758;width:348;height:360" coordorigin="552,14758" coordsize="348,360" path="m552,15118r348,l900,14758r-348,l552,15118xe" fillcolor="#5b9bd4" stroked="f">
              <v:path arrowok="t"/>
            </v:shape>
            <w10:wrap anchorx="page" anchory="page"/>
          </v:group>
        </w:pict>
      </w:r>
      <w:r>
        <w:pict>
          <v:group id="_x0000_s1030" style="position:absolute;margin-left:27.6pt;margin-top:36pt;width:17.4pt;height:691.45pt;z-index:-1622;mso-position-horizontal-relative:page;mso-position-vertical-relative:page" coordorigin="552,720" coordsize="348,13829">
            <v:shape id="_x0000_s1031" style="position:absolute;left:552;top:720;width:348;height:13829" coordorigin="552,720" coordsize="348,13829" path="m552,14549r348,l900,720r-348,l552,14549xe" fillcolor="#ec7c30" stroked="f">
              <v:path arrowok="t"/>
            </v:shape>
            <w10:wrap anchorx="page" anchory="page"/>
          </v:group>
        </w:pic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spacing w:line="580" w:lineRule="exact"/>
        <w:ind w:right="119"/>
        <w:jc w:val="right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color w:val="313D4F"/>
          <w:position w:val="2"/>
          <w:sz w:val="52"/>
          <w:szCs w:val="52"/>
        </w:rPr>
        <w:t>LAB MAN</w:t>
      </w:r>
      <w:r>
        <w:rPr>
          <w:rFonts w:ascii="Calibri" w:eastAsia="Calibri" w:hAnsi="Calibri" w:cs="Calibri"/>
          <w:color w:val="313D4F"/>
          <w:spacing w:val="-3"/>
          <w:position w:val="2"/>
          <w:sz w:val="52"/>
          <w:szCs w:val="52"/>
        </w:rPr>
        <w:t>U</w:t>
      </w:r>
      <w:r>
        <w:rPr>
          <w:rFonts w:ascii="Calibri" w:eastAsia="Calibri" w:hAnsi="Calibri" w:cs="Calibri"/>
          <w:color w:val="313D4F"/>
          <w:position w:val="2"/>
          <w:sz w:val="52"/>
          <w:szCs w:val="52"/>
        </w:rPr>
        <w:t>AL</w:t>
      </w:r>
    </w:p>
    <w:p w:rsidR="00512DB9" w:rsidRDefault="00CA1652">
      <w:pPr>
        <w:ind w:right="122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44536A"/>
          <w:sz w:val="36"/>
          <w:szCs w:val="36"/>
        </w:rPr>
        <w:t>.NET</w:t>
      </w:r>
      <w:r>
        <w:rPr>
          <w:rFonts w:ascii="Calibri" w:eastAsia="Calibri" w:hAnsi="Calibri" w:cs="Calibri"/>
          <w:color w:val="44536A"/>
          <w:spacing w:val="-17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44536A"/>
          <w:sz w:val="36"/>
          <w:szCs w:val="36"/>
        </w:rPr>
        <w:t>TEC</w:t>
      </w:r>
      <w:r>
        <w:rPr>
          <w:rFonts w:ascii="Calibri" w:eastAsia="Calibri" w:hAnsi="Calibri" w:cs="Calibri"/>
          <w:color w:val="44536A"/>
          <w:spacing w:val="-2"/>
          <w:sz w:val="36"/>
          <w:szCs w:val="36"/>
        </w:rPr>
        <w:t>H</w:t>
      </w:r>
      <w:r>
        <w:rPr>
          <w:rFonts w:ascii="Calibri" w:eastAsia="Calibri" w:hAnsi="Calibri" w:cs="Calibri"/>
          <w:color w:val="44536A"/>
          <w:sz w:val="36"/>
          <w:szCs w:val="36"/>
        </w:rPr>
        <w:t>NO</w:t>
      </w:r>
      <w:r>
        <w:rPr>
          <w:rFonts w:ascii="Calibri" w:eastAsia="Calibri" w:hAnsi="Calibri" w:cs="Calibri"/>
          <w:color w:val="44536A"/>
          <w:spacing w:val="1"/>
          <w:sz w:val="36"/>
          <w:szCs w:val="36"/>
        </w:rPr>
        <w:t>LO</w:t>
      </w:r>
      <w:r>
        <w:rPr>
          <w:rFonts w:ascii="Calibri" w:eastAsia="Calibri" w:hAnsi="Calibri" w:cs="Calibri"/>
          <w:color w:val="44536A"/>
          <w:sz w:val="36"/>
          <w:szCs w:val="36"/>
        </w:rPr>
        <w:t>GY</w:t>
      </w:r>
    </w:p>
    <w:p w:rsidR="00512DB9" w:rsidRDefault="00512DB9">
      <w:pPr>
        <w:spacing w:before="6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731E68">
      <w:pPr>
        <w:ind w:right="12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52525"/>
          <w:sz w:val="28"/>
          <w:szCs w:val="28"/>
        </w:rPr>
        <w:t>Mihir Shukla</w:t>
      </w:r>
    </w:p>
    <w:p w:rsidR="00512DB9" w:rsidRDefault="00CA1652">
      <w:pPr>
        <w:spacing w:line="240" w:lineRule="exact"/>
        <w:ind w:right="123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52525"/>
          <w:w w:val="99"/>
          <w:position w:val="1"/>
        </w:rPr>
        <w:t>160</w:t>
      </w:r>
      <w:r>
        <w:rPr>
          <w:rFonts w:ascii="Calibri" w:eastAsia="Calibri" w:hAnsi="Calibri" w:cs="Calibri"/>
          <w:color w:val="252525"/>
          <w:spacing w:val="-1"/>
          <w:w w:val="99"/>
          <w:position w:val="1"/>
        </w:rPr>
        <w:t>4</w:t>
      </w:r>
      <w:r>
        <w:rPr>
          <w:rFonts w:ascii="Calibri" w:eastAsia="Calibri" w:hAnsi="Calibri" w:cs="Calibri"/>
          <w:color w:val="252525"/>
          <w:w w:val="99"/>
          <w:position w:val="1"/>
        </w:rPr>
        <w:t>7</w:t>
      </w:r>
      <w:r>
        <w:rPr>
          <w:rFonts w:ascii="Calibri" w:eastAsia="Calibri" w:hAnsi="Calibri" w:cs="Calibri"/>
          <w:color w:val="252525"/>
          <w:spacing w:val="2"/>
          <w:w w:val="99"/>
          <w:position w:val="1"/>
        </w:rPr>
        <w:t>0</w:t>
      </w:r>
      <w:r>
        <w:rPr>
          <w:rFonts w:ascii="Calibri" w:eastAsia="Calibri" w:hAnsi="Calibri" w:cs="Calibri"/>
          <w:color w:val="252525"/>
          <w:w w:val="99"/>
          <w:position w:val="1"/>
        </w:rPr>
        <w:t>107</w:t>
      </w:r>
      <w:r>
        <w:rPr>
          <w:rFonts w:ascii="Calibri" w:eastAsia="Calibri" w:hAnsi="Calibri" w:cs="Calibri"/>
          <w:color w:val="252525"/>
          <w:spacing w:val="2"/>
          <w:w w:val="99"/>
          <w:position w:val="1"/>
        </w:rPr>
        <w:t>0</w:t>
      </w:r>
      <w:r w:rsidR="00731E68">
        <w:rPr>
          <w:rFonts w:ascii="Calibri" w:eastAsia="Calibri" w:hAnsi="Calibri" w:cs="Calibri"/>
          <w:color w:val="252525"/>
          <w:w w:val="99"/>
          <w:position w:val="1"/>
        </w:rPr>
        <w:t>54</w:t>
      </w:r>
    </w:p>
    <w:p w:rsidR="00512DB9" w:rsidRDefault="00CA1652">
      <w:pPr>
        <w:ind w:right="120"/>
        <w:jc w:val="right"/>
        <w:rPr>
          <w:rFonts w:ascii="Calibri" w:eastAsia="Calibri" w:hAnsi="Calibri" w:cs="Calibri"/>
        </w:rPr>
        <w:sectPr w:rsidR="00512DB9">
          <w:pgSz w:w="12240" w:h="15840"/>
          <w:pgMar w:top="1480" w:right="132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color w:val="252525"/>
        </w:rPr>
        <w:t>VVP</w:t>
      </w:r>
      <w:r>
        <w:rPr>
          <w:rFonts w:ascii="Calibri" w:eastAsia="Calibri" w:hAnsi="Calibri" w:cs="Calibri"/>
          <w:color w:val="252525"/>
          <w:spacing w:val="1"/>
        </w:rPr>
        <w:t>E</w:t>
      </w:r>
      <w:r>
        <w:rPr>
          <w:rFonts w:ascii="Calibri" w:eastAsia="Calibri" w:hAnsi="Calibri" w:cs="Calibri"/>
          <w:color w:val="252525"/>
        </w:rPr>
        <w:t>C</w:t>
      </w:r>
      <w:r>
        <w:rPr>
          <w:rFonts w:ascii="Calibri" w:eastAsia="Calibri" w:hAnsi="Calibri" w:cs="Calibri"/>
          <w:color w:val="252525"/>
          <w:spacing w:val="-5"/>
        </w:rPr>
        <w:t xml:space="preserve"> </w:t>
      </w:r>
      <w:r>
        <w:rPr>
          <w:rFonts w:ascii="Calibri" w:eastAsia="Calibri" w:hAnsi="Calibri" w:cs="Calibri"/>
          <w:color w:val="252525"/>
        </w:rPr>
        <w:t>CE</w:t>
      </w:r>
      <w:r>
        <w:rPr>
          <w:rFonts w:ascii="Calibri" w:eastAsia="Calibri" w:hAnsi="Calibri" w:cs="Calibri"/>
          <w:color w:val="252525"/>
          <w:spacing w:val="-2"/>
        </w:rPr>
        <w:t xml:space="preserve"> </w:t>
      </w:r>
      <w:r>
        <w:rPr>
          <w:rFonts w:ascii="Calibri" w:eastAsia="Calibri" w:hAnsi="Calibri" w:cs="Calibri"/>
          <w:color w:val="252525"/>
          <w:w w:val="99"/>
        </w:rPr>
        <w:t>S</w:t>
      </w:r>
      <w:r>
        <w:rPr>
          <w:rFonts w:ascii="Calibri" w:eastAsia="Calibri" w:hAnsi="Calibri" w:cs="Calibri"/>
          <w:color w:val="252525"/>
          <w:spacing w:val="1"/>
          <w:w w:val="99"/>
        </w:rPr>
        <w:t>EM-</w:t>
      </w:r>
      <w:r w:rsidR="002B38C0">
        <w:rPr>
          <w:rFonts w:ascii="Calibri" w:eastAsia="Calibri" w:hAnsi="Calibri" w:cs="Calibri"/>
          <w:color w:val="252525"/>
          <w:spacing w:val="1"/>
          <w:w w:val="99"/>
        </w:rPr>
        <w:t>6</w:t>
      </w:r>
    </w:p>
    <w:p w:rsidR="00512DB9" w:rsidRDefault="00512DB9" w:rsidP="00E341D5">
      <w:pPr>
        <w:spacing w:before="37"/>
        <w:rPr>
          <w:rFonts w:ascii="Calibri Light" w:eastAsia="Calibri Light" w:hAnsi="Calibri Light" w:cs="Calibri Light"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93744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9476F" w:rsidRDefault="0039476F">
          <w:pPr>
            <w:pStyle w:val="TOCHeading"/>
          </w:pPr>
          <w:r>
            <w:t>Contents</w:t>
          </w:r>
        </w:p>
        <w:p w:rsidR="00E341D5" w:rsidRDefault="0039476F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997" w:history="1">
            <w:r w:rsidR="00E341D5" w:rsidRPr="004D2E38">
              <w:rPr>
                <w:rStyle w:val="Hyperlink"/>
                <w:noProof/>
              </w:rPr>
              <w:t>1.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</w:rPr>
              <w:t>I</w:t>
            </w:r>
            <w:r w:rsidR="00E341D5" w:rsidRPr="004D2E38">
              <w:rPr>
                <w:rStyle w:val="Hyperlink"/>
                <w:noProof/>
                <w:spacing w:val="1"/>
              </w:rPr>
              <w:t>n</w:t>
            </w:r>
            <w:r w:rsidR="00E341D5" w:rsidRPr="004D2E38">
              <w:rPr>
                <w:rStyle w:val="Hyperlink"/>
                <w:noProof/>
                <w:spacing w:val="-1"/>
              </w:rPr>
              <w:t>t</w:t>
            </w:r>
            <w:r w:rsidR="00E341D5" w:rsidRPr="004D2E38">
              <w:rPr>
                <w:rStyle w:val="Hyperlink"/>
                <w:noProof/>
              </w:rPr>
              <w:t>r</w:t>
            </w:r>
            <w:r w:rsidR="00E341D5" w:rsidRPr="004D2E38">
              <w:rPr>
                <w:rStyle w:val="Hyperlink"/>
                <w:noProof/>
                <w:spacing w:val="-1"/>
              </w:rPr>
              <w:t>od</w:t>
            </w:r>
            <w:r w:rsidR="00E341D5" w:rsidRPr="004D2E38">
              <w:rPr>
                <w:rStyle w:val="Hyperlink"/>
                <w:noProof/>
                <w:spacing w:val="1"/>
              </w:rPr>
              <w:t>u</w:t>
            </w:r>
            <w:r w:rsidR="00E341D5" w:rsidRPr="004D2E38">
              <w:rPr>
                <w:rStyle w:val="Hyperlink"/>
                <w:noProof/>
              </w:rPr>
              <w:t>c</w:t>
            </w:r>
            <w:r w:rsidR="00E341D5" w:rsidRPr="004D2E38">
              <w:rPr>
                <w:rStyle w:val="Hyperlink"/>
                <w:noProof/>
                <w:spacing w:val="-1"/>
              </w:rPr>
              <w:t>ti</w:t>
            </w:r>
            <w:r w:rsidR="00E341D5" w:rsidRPr="004D2E38">
              <w:rPr>
                <w:rStyle w:val="Hyperlink"/>
                <w:noProof/>
                <w:spacing w:val="1"/>
              </w:rPr>
              <w:t>o</w:t>
            </w:r>
            <w:r w:rsidR="00E341D5" w:rsidRPr="004D2E38">
              <w:rPr>
                <w:rStyle w:val="Hyperlink"/>
                <w:noProof/>
              </w:rPr>
              <w:t>n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_Toc4759997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1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2C72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59998" w:history="1">
            <w:r w:rsidR="00E341D5" w:rsidRPr="004D2E38">
              <w:rPr>
                <w:rStyle w:val="Hyperlink"/>
                <w:noProof/>
              </w:rPr>
              <w:t>2.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  <w:spacing w:val="-1"/>
              </w:rPr>
              <w:t>GT</w:t>
            </w:r>
            <w:r w:rsidR="00E341D5" w:rsidRPr="004D2E38">
              <w:rPr>
                <w:rStyle w:val="Hyperlink"/>
                <w:noProof/>
              </w:rPr>
              <w:t>U</w:t>
            </w:r>
            <w:r w:rsidR="00E341D5" w:rsidRPr="004D2E38">
              <w:rPr>
                <w:rStyle w:val="Hyperlink"/>
                <w:noProof/>
                <w:spacing w:val="-1"/>
              </w:rPr>
              <w:t xml:space="preserve"> </w:t>
            </w:r>
            <w:r w:rsidR="00E341D5" w:rsidRPr="004D2E38">
              <w:rPr>
                <w:rStyle w:val="Hyperlink"/>
                <w:noProof/>
              </w:rPr>
              <w:t>Pro</w:t>
            </w:r>
            <w:r w:rsidR="00E341D5" w:rsidRPr="004D2E38">
              <w:rPr>
                <w:rStyle w:val="Hyperlink"/>
                <w:noProof/>
                <w:spacing w:val="1"/>
              </w:rPr>
              <w:t>g</w:t>
            </w:r>
            <w:r w:rsidR="00E341D5" w:rsidRPr="004D2E38">
              <w:rPr>
                <w:rStyle w:val="Hyperlink"/>
                <w:noProof/>
              </w:rPr>
              <w:t>ra</w:t>
            </w:r>
            <w:r w:rsidR="00E341D5" w:rsidRPr="004D2E38">
              <w:rPr>
                <w:rStyle w:val="Hyperlink"/>
                <w:noProof/>
                <w:spacing w:val="-5"/>
              </w:rPr>
              <w:t>m</w:t>
            </w:r>
            <w:r w:rsidR="00E341D5" w:rsidRPr="004D2E38">
              <w:rPr>
                <w:rStyle w:val="Hyperlink"/>
                <w:noProof/>
              </w:rPr>
              <w:t>s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_Toc4759998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8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2C72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59999" w:history="1">
            <w:r w:rsidR="00E341D5" w:rsidRPr="004D2E38">
              <w:rPr>
                <w:rStyle w:val="Hyperlink"/>
                <w:noProof/>
              </w:rPr>
              <w:t>3.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</w:rPr>
              <w:t>O</w:t>
            </w:r>
            <w:r w:rsidR="00E341D5" w:rsidRPr="004D2E38">
              <w:rPr>
                <w:rStyle w:val="Hyperlink"/>
                <w:noProof/>
                <w:spacing w:val="1"/>
              </w:rPr>
              <w:t>v</w:t>
            </w:r>
            <w:r w:rsidR="00E341D5" w:rsidRPr="004D2E38">
              <w:rPr>
                <w:rStyle w:val="Hyperlink"/>
                <w:noProof/>
              </w:rPr>
              <w:t>erl</w:t>
            </w:r>
            <w:r w:rsidR="00E341D5" w:rsidRPr="004D2E38">
              <w:rPr>
                <w:rStyle w:val="Hyperlink"/>
                <w:noProof/>
                <w:spacing w:val="1"/>
              </w:rPr>
              <w:t>o</w:t>
            </w:r>
            <w:r w:rsidR="00E341D5" w:rsidRPr="004D2E38">
              <w:rPr>
                <w:rStyle w:val="Hyperlink"/>
                <w:noProof/>
                <w:spacing w:val="-2"/>
              </w:rPr>
              <w:t>a</w:t>
            </w:r>
            <w:r w:rsidR="00E341D5" w:rsidRPr="004D2E38">
              <w:rPr>
                <w:rStyle w:val="Hyperlink"/>
                <w:noProof/>
                <w:spacing w:val="1"/>
              </w:rPr>
              <w:t>d</w:t>
            </w:r>
            <w:r w:rsidR="00E341D5" w:rsidRPr="004D2E38">
              <w:rPr>
                <w:rStyle w:val="Hyperlink"/>
                <w:noProof/>
              </w:rPr>
              <w:t>ing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_Toc4759999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12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2C72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0000" w:history="1">
            <w:r w:rsidR="00E341D5" w:rsidRPr="004D2E38">
              <w:rPr>
                <w:rStyle w:val="Hyperlink"/>
                <w:noProof/>
              </w:rPr>
              <w:t>4.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</w:rPr>
              <w:t>Ref</w:t>
            </w:r>
            <w:r w:rsidR="00E341D5" w:rsidRPr="004D2E38">
              <w:rPr>
                <w:rStyle w:val="Hyperlink"/>
                <w:noProof/>
                <w:spacing w:val="1"/>
              </w:rPr>
              <w:t>l</w:t>
            </w:r>
            <w:r w:rsidR="00E341D5" w:rsidRPr="004D2E38">
              <w:rPr>
                <w:rStyle w:val="Hyperlink"/>
                <w:noProof/>
                <w:spacing w:val="-2"/>
              </w:rPr>
              <w:t>e</w:t>
            </w:r>
            <w:r w:rsidR="00E341D5" w:rsidRPr="004D2E38">
              <w:rPr>
                <w:rStyle w:val="Hyperlink"/>
                <w:noProof/>
              </w:rPr>
              <w:t>c</w:t>
            </w:r>
            <w:r w:rsidR="00E341D5" w:rsidRPr="004D2E38">
              <w:rPr>
                <w:rStyle w:val="Hyperlink"/>
                <w:noProof/>
                <w:spacing w:val="-1"/>
              </w:rPr>
              <w:t>t</w:t>
            </w:r>
            <w:r w:rsidR="00E341D5" w:rsidRPr="004D2E38">
              <w:rPr>
                <w:rStyle w:val="Hyperlink"/>
                <w:noProof/>
                <w:spacing w:val="1"/>
              </w:rPr>
              <w:t>i</w:t>
            </w:r>
            <w:r w:rsidR="00E341D5" w:rsidRPr="004D2E38">
              <w:rPr>
                <w:rStyle w:val="Hyperlink"/>
                <w:noProof/>
                <w:spacing w:val="-1"/>
              </w:rPr>
              <w:t>o</w:t>
            </w:r>
            <w:r w:rsidR="00E341D5" w:rsidRPr="004D2E38">
              <w:rPr>
                <w:rStyle w:val="Hyperlink"/>
                <w:noProof/>
              </w:rPr>
              <w:t>n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_Toc4760000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15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2C72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0001" w:history="1">
            <w:r w:rsidR="00E341D5" w:rsidRPr="004D2E38">
              <w:rPr>
                <w:rStyle w:val="Hyperlink"/>
                <w:noProof/>
              </w:rPr>
              <w:t>5.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</w:rPr>
              <w:t>F</w:t>
            </w:r>
            <w:r w:rsidR="00E341D5" w:rsidRPr="004D2E38">
              <w:rPr>
                <w:rStyle w:val="Hyperlink"/>
                <w:noProof/>
                <w:spacing w:val="1"/>
              </w:rPr>
              <w:t>il</w:t>
            </w:r>
            <w:r w:rsidR="00E341D5" w:rsidRPr="004D2E38">
              <w:rPr>
                <w:rStyle w:val="Hyperlink"/>
                <w:noProof/>
              </w:rPr>
              <w:t xml:space="preserve">e </w:t>
            </w:r>
            <w:r w:rsidR="00E341D5" w:rsidRPr="004D2E38">
              <w:rPr>
                <w:rStyle w:val="Hyperlink"/>
                <w:noProof/>
                <w:spacing w:val="-2"/>
              </w:rPr>
              <w:t>Ha</w:t>
            </w:r>
            <w:r w:rsidR="00E341D5" w:rsidRPr="004D2E38">
              <w:rPr>
                <w:rStyle w:val="Hyperlink"/>
                <w:noProof/>
                <w:spacing w:val="-1"/>
              </w:rPr>
              <w:t>n</w:t>
            </w:r>
            <w:r w:rsidR="00E341D5" w:rsidRPr="004D2E38">
              <w:rPr>
                <w:rStyle w:val="Hyperlink"/>
                <w:noProof/>
                <w:spacing w:val="1"/>
              </w:rPr>
              <w:t>d</w:t>
            </w:r>
            <w:r w:rsidR="00E341D5" w:rsidRPr="004D2E38">
              <w:rPr>
                <w:rStyle w:val="Hyperlink"/>
                <w:noProof/>
                <w:spacing w:val="-1"/>
              </w:rPr>
              <w:t>l</w:t>
            </w:r>
            <w:r w:rsidR="00E341D5" w:rsidRPr="004D2E38">
              <w:rPr>
                <w:rStyle w:val="Hyperlink"/>
                <w:noProof/>
                <w:spacing w:val="1"/>
              </w:rPr>
              <w:t>i</w:t>
            </w:r>
            <w:r w:rsidR="00E341D5" w:rsidRPr="004D2E38">
              <w:rPr>
                <w:rStyle w:val="Hyperlink"/>
                <w:noProof/>
                <w:spacing w:val="-1"/>
              </w:rPr>
              <w:t>n</w:t>
            </w:r>
            <w:r w:rsidR="00E341D5" w:rsidRPr="004D2E38">
              <w:rPr>
                <w:rStyle w:val="Hyperlink"/>
                <w:noProof/>
              </w:rPr>
              <w:t>g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_Toc4760001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17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2C72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0002" w:history="1">
            <w:r w:rsidR="00E341D5" w:rsidRPr="004D2E38">
              <w:rPr>
                <w:rStyle w:val="Hyperlink"/>
                <w:noProof/>
              </w:rPr>
              <w:t>6.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  <w:spacing w:val="-3"/>
              </w:rPr>
              <w:t>W</w:t>
            </w:r>
            <w:r w:rsidR="00E341D5" w:rsidRPr="004D2E38">
              <w:rPr>
                <w:rStyle w:val="Hyperlink"/>
                <w:noProof/>
              </w:rPr>
              <w:t>indo</w:t>
            </w:r>
            <w:r w:rsidR="00E341D5" w:rsidRPr="004D2E38">
              <w:rPr>
                <w:rStyle w:val="Hyperlink"/>
                <w:noProof/>
                <w:spacing w:val="-4"/>
              </w:rPr>
              <w:t>w</w:t>
            </w:r>
            <w:r w:rsidR="00E341D5" w:rsidRPr="004D2E38">
              <w:rPr>
                <w:rStyle w:val="Hyperlink"/>
                <w:noProof/>
              </w:rPr>
              <w:t>s F</w:t>
            </w:r>
            <w:r w:rsidR="00E341D5" w:rsidRPr="004D2E38">
              <w:rPr>
                <w:rStyle w:val="Hyperlink"/>
                <w:noProof/>
                <w:spacing w:val="-1"/>
              </w:rPr>
              <w:t>o</w:t>
            </w:r>
            <w:r w:rsidR="00E341D5" w:rsidRPr="004D2E38">
              <w:rPr>
                <w:rStyle w:val="Hyperlink"/>
                <w:noProof/>
              </w:rPr>
              <w:t>rm</w:t>
            </w:r>
            <w:r w:rsidR="00E341D5" w:rsidRPr="004D2E38">
              <w:rPr>
                <w:rStyle w:val="Hyperlink"/>
                <w:noProof/>
                <w:spacing w:val="-3"/>
              </w:rPr>
              <w:t xml:space="preserve"> </w:t>
            </w:r>
            <w:r w:rsidR="00E341D5" w:rsidRPr="004D2E38">
              <w:rPr>
                <w:rStyle w:val="Hyperlink"/>
                <w:noProof/>
                <w:spacing w:val="-1"/>
              </w:rPr>
              <w:t>A</w:t>
            </w:r>
            <w:r w:rsidR="00E341D5" w:rsidRPr="004D2E38">
              <w:rPr>
                <w:rStyle w:val="Hyperlink"/>
                <w:noProof/>
              </w:rPr>
              <w:t>pp</w:t>
            </w:r>
            <w:r w:rsidR="00E341D5" w:rsidRPr="004D2E38">
              <w:rPr>
                <w:rStyle w:val="Hyperlink"/>
                <w:noProof/>
                <w:spacing w:val="-1"/>
              </w:rPr>
              <w:t>l</w:t>
            </w:r>
            <w:r w:rsidR="00E341D5" w:rsidRPr="004D2E38">
              <w:rPr>
                <w:rStyle w:val="Hyperlink"/>
                <w:noProof/>
              </w:rPr>
              <w:t>ic</w:t>
            </w:r>
            <w:r w:rsidR="00E341D5" w:rsidRPr="004D2E38">
              <w:rPr>
                <w:rStyle w:val="Hyperlink"/>
                <w:noProof/>
                <w:spacing w:val="-2"/>
              </w:rPr>
              <w:t>a</w:t>
            </w:r>
            <w:r w:rsidR="00E341D5" w:rsidRPr="004D2E38">
              <w:rPr>
                <w:rStyle w:val="Hyperlink"/>
                <w:noProof/>
              </w:rPr>
              <w:t>t</w:t>
            </w:r>
            <w:r w:rsidR="00E341D5" w:rsidRPr="004D2E38">
              <w:rPr>
                <w:rStyle w:val="Hyperlink"/>
                <w:noProof/>
                <w:spacing w:val="-1"/>
              </w:rPr>
              <w:t>io</w:t>
            </w:r>
            <w:r w:rsidR="00E341D5" w:rsidRPr="004D2E38">
              <w:rPr>
                <w:rStyle w:val="Hyperlink"/>
                <w:noProof/>
              </w:rPr>
              <w:t>n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_Toc4760002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20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2C72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0003" w:history="1">
            <w:r w:rsidR="00E341D5" w:rsidRPr="004D2E38">
              <w:rPr>
                <w:rStyle w:val="Hyperlink"/>
                <w:noProof/>
              </w:rPr>
              <w:t>7.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  <w:spacing w:val="-1"/>
              </w:rPr>
              <w:t>A</w:t>
            </w:r>
            <w:r w:rsidR="00E341D5" w:rsidRPr="004D2E38">
              <w:rPr>
                <w:rStyle w:val="Hyperlink"/>
                <w:noProof/>
              </w:rPr>
              <w:t>SP</w:t>
            </w:r>
            <w:r w:rsidR="00E341D5" w:rsidRPr="004D2E38">
              <w:rPr>
                <w:rStyle w:val="Hyperlink"/>
                <w:noProof/>
                <w:spacing w:val="-1"/>
              </w:rPr>
              <w:t>.NE</w:t>
            </w:r>
            <w:r w:rsidR="00E341D5" w:rsidRPr="004D2E38">
              <w:rPr>
                <w:rStyle w:val="Hyperlink"/>
                <w:noProof/>
              </w:rPr>
              <w:t>T</w:t>
            </w:r>
            <w:r w:rsidR="00E341D5" w:rsidRPr="004D2E38">
              <w:rPr>
                <w:rStyle w:val="Hyperlink"/>
                <w:noProof/>
                <w:spacing w:val="-1"/>
              </w:rPr>
              <w:t xml:space="preserve"> </w:t>
            </w:r>
            <w:r w:rsidR="00E341D5" w:rsidRPr="004D2E38">
              <w:rPr>
                <w:rStyle w:val="Hyperlink"/>
                <w:noProof/>
                <w:spacing w:val="-2"/>
              </w:rPr>
              <w:t>V</w:t>
            </w:r>
            <w:r w:rsidR="00E341D5" w:rsidRPr="004D2E38">
              <w:rPr>
                <w:rStyle w:val="Hyperlink"/>
                <w:noProof/>
              </w:rPr>
              <w:t>a</w:t>
            </w:r>
            <w:r w:rsidR="00E341D5" w:rsidRPr="004D2E38">
              <w:rPr>
                <w:rStyle w:val="Hyperlink"/>
                <w:noProof/>
                <w:spacing w:val="1"/>
              </w:rPr>
              <w:t>lid</w:t>
            </w:r>
            <w:r w:rsidR="00E341D5" w:rsidRPr="004D2E38">
              <w:rPr>
                <w:rStyle w:val="Hyperlink"/>
                <w:noProof/>
              </w:rPr>
              <w:t>a</w:t>
            </w:r>
            <w:r w:rsidR="00E341D5" w:rsidRPr="004D2E38">
              <w:rPr>
                <w:rStyle w:val="Hyperlink"/>
                <w:noProof/>
                <w:spacing w:val="-1"/>
              </w:rPr>
              <w:t>ti</w:t>
            </w:r>
            <w:r w:rsidR="00E341D5" w:rsidRPr="004D2E38">
              <w:rPr>
                <w:rStyle w:val="Hyperlink"/>
                <w:noProof/>
                <w:spacing w:val="1"/>
              </w:rPr>
              <w:t>o</w:t>
            </w:r>
            <w:r w:rsidR="00E341D5" w:rsidRPr="004D2E38">
              <w:rPr>
                <w:rStyle w:val="Hyperlink"/>
                <w:noProof/>
              </w:rPr>
              <w:t>n C</w:t>
            </w:r>
            <w:r w:rsidR="00E341D5" w:rsidRPr="004D2E38">
              <w:rPr>
                <w:rStyle w:val="Hyperlink"/>
                <w:noProof/>
                <w:spacing w:val="-1"/>
              </w:rPr>
              <w:t>o</w:t>
            </w:r>
            <w:r w:rsidR="00E341D5" w:rsidRPr="004D2E38">
              <w:rPr>
                <w:rStyle w:val="Hyperlink"/>
                <w:noProof/>
                <w:spacing w:val="1"/>
              </w:rPr>
              <w:t>nt</w:t>
            </w:r>
            <w:r w:rsidR="00E341D5" w:rsidRPr="004D2E38">
              <w:rPr>
                <w:rStyle w:val="Hyperlink"/>
                <w:noProof/>
                <w:spacing w:val="-2"/>
              </w:rPr>
              <w:t>r</w:t>
            </w:r>
            <w:r w:rsidR="00E341D5" w:rsidRPr="004D2E38">
              <w:rPr>
                <w:rStyle w:val="Hyperlink"/>
                <w:noProof/>
                <w:spacing w:val="2"/>
              </w:rPr>
              <w:t>o</w:t>
            </w:r>
            <w:r w:rsidR="00E341D5" w:rsidRPr="004D2E38">
              <w:rPr>
                <w:rStyle w:val="Hyperlink"/>
                <w:noProof/>
              </w:rPr>
              <w:t>l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_Toc4760003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23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E341D5" w:rsidRDefault="002C727C">
          <w:pPr>
            <w:pStyle w:val="TOC1"/>
            <w:tabs>
              <w:tab w:val="left" w:pos="44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0004" w:history="1">
            <w:r w:rsidR="00E341D5" w:rsidRPr="004D2E38">
              <w:rPr>
                <w:rStyle w:val="Hyperlink"/>
                <w:noProof/>
              </w:rPr>
              <w:t>8.</w:t>
            </w:r>
            <w:r w:rsidR="00E341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41D5" w:rsidRPr="004D2E38">
              <w:rPr>
                <w:rStyle w:val="Hyperlink"/>
                <w:noProof/>
              </w:rPr>
              <w:t>I</w:t>
            </w:r>
            <w:r w:rsidR="00E341D5" w:rsidRPr="004D2E38">
              <w:rPr>
                <w:rStyle w:val="Hyperlink"/>
                <w:noProof/>
                <w:spacing w:val="1"/>
              </w:rPr>
              <w:t>n</w:t>
            </w:r>
            <w:r w:rsidR="00E341D5" w:rsidRPr="004D2E38">
              <w:rPr>
                <w:rStyle w:val="Hyperlink"/>
                <w:noProof/>
                <w:spacing w:val="-1"/>
              </w:rPr>
              <w:t>t</w:t>
            </w:r>
            <w:r w:rsidR="00E341D5" w:rsidRPr="004D2E38">
              <w:rPr>
                <w:rStyle w:val="Hyperlink"/>
                <w:noProof/>
              </w:rPr>
              <w:t>r</w:t>
            </w:r>
            <w:r w:rsidR="00E341D5" w:rsidRPr="004D2E38">
              <w:rPr>
                <w:rStyle w:val="Hyperlink"/>
                <w:noProof/>
                <w:spacing w:val="-1"/>
              </w:rPr>
              <w:t>od</w:t>
            </w:r>
            <w:r w:rsidR="00E341D5" w:rsidRPr="004D2E38">
              <w:rPr>
                <w:rStyle w:val="Hyperlink"/>
                <w:noProof/>
                <w:spacing w:val="1"/>
              </w:rPr>
              <w:t>u</w:t>
            </w:r>
            <w:r w:rsidR="00E341D5" w:rsidRPr="004D2E38">
              <w:rPr>
                <w:rStyle w:val="Hyperlink"/>
                <w:noProof/>
              </w:rPr>
              <w:t>c</w:t>
            </w:r>
            <w:r w:rsidR="00E341D5" w:rsidRPr="004D2E38">
              <w:rPr>
                <w:rStyle w:val="Hyperlink"/>
                <w:noProof/>
                <w:spacing w:val="-1"/>
              </w:rPr>
              <w:t>ti</w:t>
            </w:r>
            <w:r w:rsidR="00E341D5" w:rsidRPr="004D2E38">
              <w:rPr>
                <w:rStyle w:val="Hyperlink"/>
                <w:noProof/>
                <w:spacing w:val="1"/>
              </w:rPr>
              <w:t>o</w:t>
            </w:r>
            <w:r w:rsidR="00E341D5" w:rsidRPr="004D2E38">
              <w:rPr>
                <w:rStyle w:val="Hyperlink"/>
                <w:noProof/>
              </w:rPr>
              <w:t>n</w:t>
            </w:r>
            <w:r w:rsidR="00E341D5" w:rsidRPr="004D2E38">
              <w:rPr>
                <w:rStyle w:val="Hyperlink"/>
                <w:noProof/>
                <w:spacing w:val="1"/>
              </w:rPr>
              <w:t xml:space="preserve"> </w:t>
            </w:r>
            <w:r w:rsidR="00E341D5" w:rsidRPr="004D2E38">
              <w:rPr>
                <w:rStyle w:val="Hyperlink"/>
                <w:noProof/>
                <w:spacing w:val="-2"/>
              </w:rPr>
              <w:t>T</w:t>
            </w:r>
            <w:r w:rsidR="00E341D5" w:rsidRPr="004D2E38">
              <w:rPr>
                <w:rStyle w:val="Hyperlink"/>
                <w:noProof/>
              </w:rPr>
              <w:t>o</w:t>
            </w:r>
            <w:r w:rsidR="00E341D5" w:rsidRPr="004D2E38">
              <w:rPr>
                <w:rStyle w:val="Hyperlink"/>
                <w:noProof/>
                <w:spacing w:val="-1"/>
              </w:rPr>
              <w:t xml:space="preserve"> </w:t>
            </w:r>
            <w:r w:rsidR="00E341D5" w:rsidRPr="004D2E38">
              <w:rPr>
                <w:rStyle w:val="Hyperlink"/>
                <w:noProof/>
              </w:rPr>
              <w:t>Ma</w:t>
            </w:r>
            <w:r w:rsidR="00E341D5" w:rsidRPr="004D2E38">
              <w:rPr>
                <w:rStyle w:val="Hyperlink"/>
                <w:noProof/>
                <w:spacing w:val="-1"/>
              </w:rPr>
              <w:t>st</w:t>
            </w:r>
            <w:r w:rsidR="00E341D5" w:rsidRPr="004D2E38">
              <w:rPr>
                <w:rStyle w:val="Hyperlink"/>
                <w:noProof/>
              </w:rPr>
              <w:t>er Pa</w:t>
            </w:r>
            <w:r w:rsidR="00E341D5" w:rsidRPr="004D2E38">
              <w:rPr>
                <w:rStyle w:val="Hyperlink"/>
                <w:noProof/>
                <w:spacing w:val="1"/>
              </w:rPr>
              <w:t>g</w:t>
            </w:r>
            <w:r w:rsidR="00E341D5" w:rsidRPr="004D2E38">
              <w:rPr>
                <w:rStyle w:val="Hyperlink"/>
                <w:noProof/>
                <w:spacing w:val="-2"/>
              </w:rPr>
              <w:t>e</w:t>
            </w:r>
            <w:r w:rsidR="00E341D5" w:rsidRPr="004D2E38">
              <w:rPr>
                <w:rStyle w:val="Hyperlink"/>
                <w:noProof/>
              </w:rPr>
              <w:t>s</w:t>
            </w:r>
            <w:r w:rsidR="00E341D5">
              <w:rPr>
                <w:noProof/>
                <w:webHidden/>
              </w:rPr>
              <w:tab/>
            </w:r>
            <w:r w:rsidR="00E341D5">
              <w:rPr>
                <w:noProof/>
                <w:webHidden/>
              </w:rPr>
              <w:fldChar w:fldCharType="begin"/>
            </w:r>
            <w:r w:rsidR="00E341D5">
              <w:rPr>
                <w:noProof/>
                <w:webHidden/>
              </w:rPr>
              <w:instrText xml:space="preserve"> PAGEREF _Toc4760004 \h </w:instrText>
            </w:r>
            <w:r w:rsidR="00E341D5">
              <w:rPr>
                <w:noProof/>
                <w:webHidden/>
              </w:rPr>
            </w:r>
            <w:r w:rsidR="00E341D5">
              <w:rPr>
                <w:noProof/>
                <w:webHidden/>
              </w:rPr>
              <w:fldChar w:fldCharType="separate"/>
            </w:r>
            <w:r w:rsidR="00E341D5">
              <w:rPr>
                <w:noProof/>
                <w:webHidden/>
              </w:rPr>
              <w:t>26</w:t>
            </w:r>
            <w:r w:rsidR="00E341D5">
              <w:rPr>
                <w:noProof/>
                <w:webHidden/>
              </w:rPr>
              <w:fldChar w:fldCharType="end"/>
            </w:r>
          </w:hyperlink>
        </w:p>
        <w:p w:rsidR="0039476F" w:rsidRDefault="0039476F">
          <w:r>
            <w:rPr>
              <w:b/>
              <w:bCs/>
              <w:noProof/>
            </w:rPr>
            <w:fldChar w:fldCharType="end"/>
          </w:r>
        </w:p>
      </w:sdtContent>
    </w:sdt>
    <w:p w:rsidR="00512DB9" w:rsidRDefault="00512DB9">
      <w:pPr>
        <w:ind w:left="100"/>
        <w:rPr>
          <w:rFonts w:ascii="Calibri" w:eastAsia="Calibri" w:hAnsi="Calibri" w:cs="Calibri"/>
          <w:sz w:val="22"/>
          <w:szCs w:val="22"/>
        </w:rPr>
        <w:sectPr w:rsidR="00512DB9">
          <w:pgSz w:w="12240" w:h="15840"/>
          <w:pgMar w:top="1480" w:right="1340" w:bottom="280" w:left="1340" w:header="720" w:footer="720" w:gutter="0"/>
          <w:cols w:space="720"/>
        </w:sectPr>
      </w:pP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  <w:sectPr w:rsidR="00512DB9">
          <w:headerReference w:type="default" r:id="rId8"/>
          <w:footerReference w:type="default" r:id="rId9"/>
          <w:pgSz w:w="12240" w:h="15840"/>
          <w:pgMar w:top="980" w:right="1320" w:bottom="280" w:left="1340" w:header="761" w:footer="746" w:gutter="0"/>
          <w:pgNumType w:start="1"/>
          <w:cols w:space="720"/>
        </w:sectPr>
      </w:pPr>
    </w:p>
    <w:p w:rsidR="00512DB9" w:rsidRDefault="00512DB9">
      <w:pPr>
        <w:spacing w:before="1" w:line="160" w:lineRule="exact"/>
        <w:rPr>
          <w:sz w:val="17"/>
          <w:szCs w:val="17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4" w:line="260" w:lineRule="exact"/>
        <w:rPr>
          <w:sz w:val="26"/>
          <w:szCs w:val="26"/>
        </w:rPr>
      </w:pPr>
    </w:p>
    <w:p w:rsidR="00512DB9" w:rsidRDefault="00CA1652" w:rsidP="00E341D5">
      <w:pPr>
        <w:pStyle w:val="Heading1"/>
        <w:tabs>
          <w:tab w:val="clear" w:pos="720"/>
          <w:tab w:val="num" w:pos="360"/>
        </w:tabs>
        <w:ind w:left="450" w:right="-606"/>
      </w:pPr>
      <w:bookmarkStart w:id="0" w:name="_Toc4759997"/>
      <w:r>
        <w:rPr>
          <w:rFonts w:eastAsia="Times New Roman"/>
        </w:rPr>
        <w:t>I</w:t>
      </w:r>
      <w:r>
        <w:rPr>
          <w:rFonts w:eastAsia="Times New Roman"/>
          <w:spacing w:val="1"/>
        </w:rPr>
        <w:t>n</w:t>
      </w:r>
      <w:r>
        <w:rPr>
          <w:rFonts w:eastAsia="Times New Roman"/>
          <w:spacing w:val="-1"/>
        </w:rPr>
        <w:t>t</w:t>
      </w:r>
      <w:r>
        <w:rPr>
          <w:rFonts w:eastAsia="Times New Roman"/>
        </w:rPr>
        <w:t>r</w:t>
      </w:r>
      <w:r>
        <w:rPr>
          <w:rFonts w:eastAsia="Times New Roman"/>
          <w:spacing w:val="-1"/>
        </w:rPr>
        <w:t>od</w:t>
      </w:r>
      <w:r>
        <w:rPr>
          <w:rFonts w:eastAsia="Times New Roman"/>
          <w:spacing w:val="1"/>
        </w:rPr>
        <w:t>u</w:t>
      </w:r>
      <w:r>
        <w:rPr>
          <w:rFonts w:eastAsia="Times New Roman"/>
        </w:rPr>
        <w:t>c</w:t>
      </w:r>
      <w:r>
        <w:rPr>
          <w:rFonts w:eastAsia="Times New Roman"/>
          <w:spacing w:val="-1"/>
        </w:rPr>
        <w:t>ti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n</w:t>
      </w:r>
      <w:bookmarkEnd w:id="0"/>
      <w:r>
        <w:rPr>
          <w:rFonts w:eastAsia="Times New Roman"/>
          <w:spacing w:val="-2"/>
        </w:rPr>
        <w:t xml:space="preserve"> </w:t>
      </w:r>
    </w:p>
    <w:p w:rsidR="00512DB9" w:rsidRDefault="00CA1652">
      <w:pPr>
        <w:spacing w:before="18"/>
        <w:rPr>
          <w:sz w:val="32"/>
          <w:szCs w:val="32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184" w:space="1851"/>
            <w:col w:w="5545"/>
          </w:cols>
        </w:sectPr>
      </w:pPr>
      <w: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1</w:t>
      </w:r>
    </w:p>
    <w:p w:rsidR="00512DB9" w:rsidRDefault="00512DB9">
      <w:pPr>
        <w:spacing w:before="16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379" w:right="7720" w:hanging="278"/>
        <w:rPr>
          <w:sz w:val="28"/>
          <w:szCs w:val="28"/>
        </w:rPr>
      </w:pP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ar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bl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: I</w:t>
      </w:r>
      <w:r>
        <w:rPr>
          <w:spacing w:val="1"/>
          <w:sz w:val="28"/>
          <w:szCs w:val="28"/>
        </w:rPr>
        <w:t>ni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li</w:t>
      </w:r>
      <w:r>
        <w:rPr>
          <w:spacing w:val="-2"/>
          <w:sz w:val="28"/>
          <w:szCs w:val="28"/>
        </w:rPr>
        <w:t>z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ti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 Sc</w:t>
      </w:r>
      <w:r>
        <w:rPr>
          <w:spacing w:val="1"/>
          <w:sz w:val="28"/>
          <w:szCs w:val="28"/>
        </w:rPr>
        <w:t>op</w:t>
      </w:r>
      <w:r>
        <w:rPr>
          <w:sz w:val="28"/>
          <w:szCs w:val="28"/>
        </w:rPr>
        <w:t>e C</w:t>
      </w:r>
      <w:r>
        <w:rPr>
          <w:spacing w:val="1"/>
          <w:sz w:val="28"/>
          <w:szCs w:val="28"/>
        </w:rPr>
        <w:t>on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</w:p>
    <w:p w:rsidR="00512DB9" w:rsidRDefault="00CA1652">
      <w:pPr>
        <w:spacing w:before="3" w:line="320" w:lineRule="exact"/>
        <w:ind w:left="379" w:right="6866" w:hanging="278"/>
        <w:rPr>
          <w:sz w:val="28"/>
          <w:szCs w:val="28"/>
        </w:rPr>
      </w:pPr>
      <w:r>
        <w:rPr>
          <w:sz w:val="28"/>
          <w:szCs w:val="28"/>
        </w:rPr>
        <w:t>Pre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a </w:t>
      </w:r>
      <w:r>
        <w:rPr>
          <w:spacing w:val="-2"/>
          <w:sz w:val="28"/>
          <w:szCs w:val="28"/>
        </w:rPr>
        <w:t>T</w:t>
      </w:r>
      <w:r>
        <w:rPr>
          <w:spacing w:val="-4"/>
          <w:sz w:val="28"/>
          <w:szCs w:val="28"/>
        </w:rPr>
        <w:t>y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 xml:space="preserve">es 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lu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</w:t>
      </w:r>
      <w:r>
        <w:rPr>
          <w:spacing w:val="-4"/>
          <w:sz w:val="28"/>
          <w:szCs w:val="28"/>
        </w:rPr>
        <w:t>y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es Refere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</w:t>
      </w:r>
      <w:r>
        <w:rPr>
          <w:spacing w:val="-1"/>
          <w:sz w:val="28"/>
          <w:szCs w:val="28"/>
        </w:rPr>
        <w:t>Y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es</w:t>
      </w:r>
    </w:p>
    <w:p w:rsidR="00512DB9" w:rsidRDefault="00CA1652">
      <w:pPr>
        <w:spacing w:line="30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lo</w:t>
      </w:r>
      <w:r>
        <w:rPr>
          <w:sz w:val="28"/>
          <w:szCs w:val="28"/>
        </w:rPr>
        <w:t>w</w:t>
      </w:r>
      <w:r>
        <w:rPr>
          <w:spacing w:val="-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l</w:t>
      </w:r>
    </w:p>
    <w:p w:rsidR="00512DB9" w:rsidRDefault="00CA1652">
      <w:pPr>
        <w:spacing w:before="3" w:line="320" w:lineRule="exact"/>
        <w:ind w:left="379" w:right="5265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on</w:t>
      </w:r>
      <w:r>
        <w:rPr>
          <w:spacing w:val="-1"/>
          <w:sz w:val="28"/>
          <w:szCs w:val="28"/>
        </w:rPr>
        <w:t>di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io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al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s</w:t>
      </w:r>
      <w:r>
        <w:rPr>
          <w:spacing w:val="-2"/>
          <w:sz w:val="28"/>
          <w:szCs w:val="28"/>
        </w:rPr>
        <w:t>(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f,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it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) 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oop</w:t>
      </w:r>
      <w:r>
        <w:rPr>
          <w:sz w:val="28"/>
          <w:szCs w:val="28"/>
        </w:rPr>
        <w:t>(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r,</w:t>
      </w:r>
      <w:r>
        <w:rPr>
          <w:spacing w:val="-1"/>
          <w:sz w:val="28"/>
          <w:szCs w:val="28"/>
        </w:rPr>
        <w:t xml:space="preserve"> wh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e,</w:t>
      </w:r>
      <w:r>
        <w:rPr>
          <w:spacing w:val="-1"/>
          <w:sz w:val="28"/>
          <w:szCs w:val="28"/>
        </w:rPr>
        <w:t xml:space="preserve"> d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wh</w:t>
      </w:r>
      <w:r>
        <w:rPr>
          <w:spacing w:val="1"/>
          <w:sz w:val="28"/>
          <w:szCs w:val="28"/>
        </w:rPr>
        <w:t>il</w:t>
      </w:r>
      <w:r>
        <w:rPr>
          <w:sz w:val="28"/>
          <w:szCs w:val="28"/>
        </w:rPr>
        <w:t>e,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re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)</w:t>
      </w:r>
    </w:p>
    <w:p w:rsidR="00512DB9" w:rsidRDefault="00CA1652">
      <w:pPr>
        <w:spacing w:before="2" w:line="320" w:lineRule="exact"/>
        <w:ind w:left="100" w:right="5185" w:firstLine="278"/>
        <w:rPr>
          <w:sz w:val="28"/>
          <w:szCs w:val="28"/>
        </w:rPr>
      </w:pPr>
      <w:r>
        <w:rPr>
          <w:spacing w:val="1"/>
          <w:sz w:val="28"/>
          <w:szCs w:val="28"/>
        </w:rPr>
        <w:t>Ju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spacing w:val="1"/>
          <w:sz w:val="28"/>
          <w:szCs w:val="28"/>
        </w:rPr>
        <w:t>g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to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re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k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e,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 xml:space="preserve">) </w:t>
      </w:r>
      <w:r>
        <w:rPr>
          <w:spacing w:val="-1"/>
          <w:sz w:val="28"/>
          <w:szCs w:val="28"/>
        </w:rPr>
        <w:t>E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era</w:t>
      </w:r>
      <w:r>
        <w:rPr>
          <w:spacing w:val="1"/>
          <w:sz w:val="28"/>
          <w:szCs w:val="28"/>
        </w:rPr>
        <w:t>ti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s</w:t>
      </w:r>
    </w:p>
    <w:p w:rsidR="00512DB9" w:rsidRDefault="00CA1652">
      <w:pPr>
        <w:spacing w:line="30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Pa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Ar</w:t>
      </w:r>
      <w:r>
        <w:rPr>
          <w:spacing w:val="1"/>
          <w:sz w:val="28"/>
          <w:szCs w:val="28"/>
        </w:rPr>
        <w:t>gu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s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9" w:line="260" w:lineRule="exact"/>
        <w:rPr>
          <w:sz w:val="26"/>
          <w:szCs w:val="26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512DB9">
      <w:pPr>
        <w:spacing w:before="1" w:line="180" w:lineRule="exact"/>
        <w:rPr>
          <w:sz w:val="18"/>
          <w:szCs w:val="18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Threa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90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enu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meOfDa</w:t>
      </w:r>
      <w:r>
        <w:rPr>
          <w:rFonts w:ascii="Consolas" w:eastAsia="Consolas" w:hAnsi="Consolas" w:cs="Consolas"/>
        </w:rPr>
        <w:t>y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ornin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,</w:t>
      </w:r>
    </w:p>
    <w:p w:rsidR="00512DB9" w:rsidRDefault="00CA1652">
      <w:pPr>
        <w:spacing w:before="2"/>
        <w:ind w:left="1423" w:right="658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ftern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venin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2</w:t>
      </w:r>
    </w:p>
    <w:p w:rsidR="00512DB9" w:rsidRDefault="00CA1652">
      <w:pPr>
        <w:spacing w:before="2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"Fir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Pro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ra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60" w:lineRule="exact"/>
        <w:rPr>
          <w:sz w:val="26"/>
          <w:szCs w:val="26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25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"Sco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V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ables</w:t>
      </w:r>
      <w:r>
        <w:rPr>
          <w:rFonts w:ascii="Consolas" w:eastAsia="Consolas" w:hAnsi="Consolas" w:cs="Consolas"/>
          <w:spacing w:val="9"/>
        </w:rPr>
        <w:t>.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1:")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540" w:right="19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 j 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j++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  <w:spacing w:val="-1"/>
        </w:rPr>
        <w:t>/</w:t>
      </w:r>
      <w:r>
        <w:rPr>
          <w:rFonts w:ascii="Consolas" w:eastAsia="Consolas" w:hAnsi="Consolas" w:cs="Consolas"/>
          <w:spacing w:val="1"/>
        </w:rPr>
        <w:t>remo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mm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fro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raise error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//uncom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bov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1"/>
        </w:rPr>
        <w:t>err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loca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iabl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'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'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be</w:t>
      </w:r>
    </w:p>
    <w:p w:rsidR="00512DB9" w:rsidRDefault="00CA1652">
      <w:pPr>
        <w:spacing w:before="1"/>
        <w:ind w:left="1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declare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n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</w:t>
      </w:r>
    </w:p>
    <w:p w:rsidR="00512DB9" w:rsidRDefault="00CA1652">
      <w:pPr>
        <w:spacing w:line="220" w:lineRule="exact"/>
        <w:ind w:left="1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//scop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beca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wo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giv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 xml:space="preserve">a </w:t>
      </w:r>
      <w:r>
        <w:rPr>
          <w:rFonts w:ascii="Consolas" w:eastAsia="Consolas" w:hAnsi="Consolas" w:cs="Consolas"/>
          <w:spacing w:val="1"/>
        </w:rPr>
        <w:t>di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feren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anin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'j'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whic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</w:p>
    <w:p w:rsidR="00512DB9" w:rsidRDefault="00CA1652">
      <w:pPr>
        <w:spacing w:before="1"/>
        <w:ind w:left="1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already</w:t>
      </w:r>
    </w:p>
    <w:p w:rsidR="00512DB9" w:rsidRDefault="00CA1652">
      <w:pPr>
        <w:spacing w:before="2"/>
        <w:ind w:left="1862" w:right="75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'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aren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rr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</w:rPr>
        <w:t>'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sco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deno</w:t>
      </w:r>
      <w:r>
        <w:rPr>
          <w:rFonts w:ascii="Consolas" w:eastAsia="Consolas" w:hAnsi="Consolas" w:cs="Consolas"/>
          <w:spacing w:val="11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methin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else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{1</w:t>
      </w:r>
      <w:r>
        <w:rPr>
          <w:rFonts w:ascii="Consolas" w:eastAsia="Consolas" w:hAnsi="Consolas" w:cs="Consolas"/>
          <w:spacing w:val="6"/>
        </w:rPr>
        <w:t>}</w:t>
      </w:r>
      <w:r>
        <w:rPr>
          <w:rFonts w:ascii="Consolas" w:eastAsia="Consolas" w:hAnsi="Consolas" w:cs="Consolas"/>
          <w:spacing w:val="1"/>
        </w:rPr>
        <w:t>\n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P1.j)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"2:"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k++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k)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4"/>
        </w:rPr>
        <w:t>t</w:t>
      </w:r>
      <w:r>
        <w:rPr>
          <w:rFonts w:ascii="Consolas" w:eastAsia="Consolas" w:hAnsi="Consolas" w:cs="Consolas"/>
          <w:spacing w:val="1"/>
        </w:rPr>
        <w:t>e("\n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ite(k)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6"/>
        </w:rPr>
        <w:t>k</w:t>
      </w:r>
      <w:r>
        <w:rPr>
          <w:rFonts w:ascii="Consolas" w:eastAsia="Consolas" w:hAnsi="Consolas" w:cs="Consolas"/>
          <w:spacing w:val="1"/>
        </w:rPr>
        <w:t>--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k)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tants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valCons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9"/>
        </w:rPr>
        <w:t>l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cann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c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ged</w:t>
      </w:r>
      <w:r>
        <w:rPr>
          <w:rFonts w:ascii="Consolas" w:eastAsia="Consolas" w:hAnsi="Consolas" w:cs="Consolas"/>
        </w:rPr>
        <w:t>.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valu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45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77" w:line="460" w:lineRule="exact"/>
        <w:ind w:left="1406" w:right="334" w:firstLine="1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9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*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j*/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"Ano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he</w:t>
      </w:r>
      <w:r>
        <w:rPr>
          <w:rFonts w:ascii="Consolas" w:eastAsia="Consolas" w:hAnsi="Consolas" w:cs="Consolas"/>
        </w:rPr>
        <w:t xml:space="preserve">r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8"/>
        </w:rPr>
        <w:t>a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\n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redefin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4"/>
        </w:rPr>
        <w:t xml:space="preserve"> </w:t>
      </w:r>
      <w:r>
        <w:rPr>
          <w:rFonts w:ascii="Consolas" w:eastAsia="Consolas" w:hAnsi="Consolas" w:cs="Consolas"/>
          <w:spacing w:val="1"/>
        </w:rPr>
        <w:t>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 xml:space="preserve">a </w:t>
      </w: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6"/>
        </w:rPr>
        <w:t>s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\nValu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Type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ef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renc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180" w:lineRule="exact"/>
        <w:ind w:left="14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position w:val="1"/>
        </w:rPr>
        <w:t>Types");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s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"val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valj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90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"val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valj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/Refe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Type</w:t>
      </w:r>
      <w:r>
        <w:rPr>
          <w:rFonts w:ascii="Consolas" w:eastAsia="Consolas" w:hAnsi="Consolas" w:cs="Consolas"/>
        </w:rPr>
        <w:t>s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4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is:{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.value)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234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is:{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.valu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.value)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6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ite("Va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y.va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ue)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tege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2"/>
        </w:rPr>
        <w:t xml:space="preserve"> </w:t>
      </w:r>
      <w:r>
        <w:rPr>
          <w:rFonts w:ascii="Consolas" w:eastAsia="Consolas" w:hAnsi="Consolas" w:cs="Consolas"/>
          <w:spacing w:val="1"/>
        </w:rPr>
        <w:t>Ty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es")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423" w:right="658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byt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hor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_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3L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2" w:line="220" w:lineRule="exact"/>
        <w:rPr>
          <w:sz w:val="22"/>
          <w:szCs w:val="22"/>
        </w:rPr>
      </w:pPr>
    </w:p>
    <w:p w:rsidR="00512DB9" w:rsidRDefault="00CA1652">
      <w:pPr>
        <w:spacing w:line="220" w:lineRule="exact"/>
        <w:ind w:left="1423" w:right="603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/Unsi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Intege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yt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5"/>
        <w:ind w:left="1423" w:right="636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shor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33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33U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lon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33UL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2"/>
        <w:ind w:left="1540" w:right="41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{1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{2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{3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{4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{</w:t>
      </w:r>
      <w:r>
        <w:rPr>
          <w:rFonts w:ascii="Consolas" w:eastAsia="Consolas" w:hAnsi="Consolas" w:cs="Consolas"/>
          <w:spacing w:val="-1"/>
        </w:rPr>
        <w:t>5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"/>
        </w:rPr>
        <w:t xml:space="preserve"> {</w:t>
      </w:r>
      <w:r>
        <w:rPr>
          <w:rFonts w:ascii="Consolas" w:eastAsia="Consolas" w:hAnsi="Consolas" w:cs="Consolas"/>
          <w:spacing w:val="1"/>
        </w:rPr>
        <w:t>6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{7}"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sb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spacing w:val="1"/>
        </w:rPr>
        <w:t>_i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b, us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108"/>
        </w:rPr>
        <w:t xml:space="preserve"> </w:t>
      </w:r>
      <w:r>
        <w:rPr>
          <w:rFonts w:ascii="Consolas" w:eastAsia="Consolas" w:hAnsi="Consolas" w:cs="Consolas"/>
          <w:spacing w:val="1"/>
        </w:rPr>
        <w:t>ui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ul)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 w:right="559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/Floa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poin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ype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loa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11.2233</w:t>
      </w:r>
      <w:r>
        <w:rPr>
          <w:rFonts w:ascii="Consolas" w:eastAsia="Consolas" w:hAnsi="Consolas" w:cs="Consolas"/>
          <w:spacing w:val="-2"/>
        </w:rPr>
        <w:t>4</w:t>
      </w:r>
      <w:r>
        <w:rPr>
          <w:rFonts w:ascii="Consolas" w:eastAsia="Consolas" w:hAnsi="Consolas" w:cs="Consolas"/>
          <w:spacing w:val="1"/>
        </w:rPr>
        <w:t>455F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361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oubl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11.223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4455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67788</w:t>
      </w:r>
      <w:r>
        <w:rPr>
          <w:rFonts w:ascii="Consolas" w:eastAsia="Consolas" w:hAnsi="Consolas" w:cs="Consolas"/>
          <w:spacing w:val="-2"/>
        </w:rPr>
        <w:t>9</w:t>
      </w:r>
      <w:r>
        <w:rPr>
          <w:rFonts w:ascii="Consolas" w:eastAsia="Consolas" w:hAnsi="Consolas" w:cs="Consolas"/>
          <w:spacing w:val="1"/>
        </w:rPr>
        <w:t>9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</w:t>
      </w:r>
      <w:r>
        <w:rPr>
          <w:rFonts w:ascii="Consolas" w:eastAsia="Consolas" w:hAnsi="Consolas" w:cs="Consolas"/>
          <w:spacing w:val="4"/>
        </w:rPr>
        <w:t>(</w:t>
      </w:r>
      <w:r>
        <w:rPr>
          <w:rFonts w:ascii="Consolas" w:eastAsia="Consolas" w:hAnsi="Consolas" w:cs="Consolas"/>
          <w:spacing w:val="1"/>
        </w:rPr>
        <w:t>"\n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loa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5"/>
        </w:rPr>
        <w:t>:</w:t>
      </w:r>
      <w:r>
        <w:rPr>
          <w:rFonts w:ascii="Consolas" w:eastAsia="Consolas" w:hAnsi="Consolas" w:cs="Consolas"/>
          <w:spacing w:val="1"/>
        </w:rPr>
        <w:t xml:space="preserve">\n");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4"/>
        </w:rPr>
        <w:t xml:space="preserve"> 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{1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/Deci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ecima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111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2223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34445</w:t>
      </w:r>
      <w:r>
        <w:rPr>
          <w:rFonts w:ascii="Consolas" w:eastAsia="Consolas" w:hAnsi="Consolas" w:cs="Consolas"/>
          <w:spacing w:val="-2"/>
        </w:rPr>
        <w:t>5</w:t>
      </w:r>
      <w:r>
        <w:rPr>
          <w:rFonts w:ascii="Consolas" w:eastAsia="Consolas" w:hAnsi="Consolas" w:cs="Consolas"/>
          <w:spacing w:val="1"/>
        </w:rPr>
        <w:t>56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6777888</w:t>
      </w:r>
      <w:r>
        <w:rPr>
          <w:rFonts w:ascii="Consolas" w:eastAsia="Consolas" w:hAnsi="Consolas" w:cs="Consolas"/>
          <w:spacing w:val="-2"/>
        </w:rPr>
        <w:t>9</w:t>
      </w:r>
      <w:r>
        <w:rPr>
          <w:rFonts w:ascii="Consolas" w:eastAsia="Consolas" w:hAnsi="Consolas" w:cs="Consolas"/>
          <w:spacing w:val="1"/>
        </w:rPr>
        <w:t>99M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"Dec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mal</w:t>
      </w:r>
      <w:r>
        <w:rPr>
          <w:rFonts w:ascii="Consolas" w:eastAsia="Consolas" w:hAnsi="Consolas" w:cs="Consolas"/>
          <w:spacing w:val="7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7"/>
        </w:rPr>
        <w:t xml:space="preserve"> </w:t>
      </w:r>
      <w:r>
        <w:rPr>
          <w:rFonts w:ascii="Consolas" w:eastAsia="Consolas" w:hAnsi="Consolas" w:cs="Consolas"/>
          <w:spacing w:val="1"/>
        </w:rPr>
        <w:t>dec)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9" w:line="260" w:lineRule="exact"/>
        <w:rPr>
          <w:sz w:val="26"/>
          <w:szCs w:val="26"/>
        </w:rPr>
      </w:pPr>
    </w:p>
    <w:p w:rsidR="00512DB9" w:rsidRDefault="00CA1652">
      <w:pPr>
        <w:ind w:left="1423" w:right="46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/Bool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 xml:space="preserve">n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\nB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olean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lB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olea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true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9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alBoole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/Char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aract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3"/>
        </w:rPr>
        <w:t>: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nSingl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3"/>
        </w:rPr>
        <w:t xml:space="preserve"> </w:t>
      </w:r>
      <w:r>
        <w:rPr>
          <w:rFonts w:ascii="Consolas" w:eastAsia="Consolas" w:hAnsi="Consolas" w:cs="Consolas"/>
          <w:spacing w:val="1"/>
        </w:rPr>
        <w:t>Quot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\'");</w:t>
      </w:r>
    </w:p>
    <w:p w:rsidR="00512DB9" w:rsidRDefault="00CA1652">
      <w:pPr>
        <w:spacing w:before="1"/>
        <w:ind w:left="1423" w:right="405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"Dou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1"/>
        </w:rPr>
        <w:t>Qu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 xml:space="preserve">\"");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"Bac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Slas</w:t>
      </w:r>
      <w:r>
        <w:rPr>
          <w:rFonts w:ascii="Consolas" w:eastAsia="Consolas" w:hAnsi="Consolas" w:cs="Consolas"/>
        </w:rPr>
        <w:t xml:space="preserve">h 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 xml:space="preserve">");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'A'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char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2"/>
        </w:rPr>
        <w:t>'</w:t>
      </w:r>
      <w:r>
        <w:rPr>
          <w:rFonts w:ascii="Consolas" w:eastAsia="Consolas" w:hAnsi="Consolas" w:cs="Consolas"/>
          <w:spacing w:val="-1"/>
        </w:rPr>
        <w:t>\</w:t>
      </w:r>
      <w:r>
        <w:rPr>
          <w:rFonts w:ascii="Consolas" w:eastAsia="Consolas" w:hAnsi="Consolas" w:cs="Consolas"/>
          <w:spacing w:val="1"/>
        </w:rPr>
        <w:t>0';</w:t>
      </w:r>
    </w:p>
    <w:p w:rsidR="00512DB9" w:rsidRDefault="00CA1652">
      <w:pPr>
        <w:spacing w:before="1"/>
        <w:ind w:left="1423" w:right="317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"No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null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charA)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\a"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//N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icatio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6"/>
        </w:rPr>
        <w:t>u</w:t>
      </w:r>
      <w:r>
        <w:rPr>
          <w:rFonts w:ascii="Consolas" w:eastAsia="Consolas" w:hAnsi="Consolas" w:cs="Consolas"/>
          <w:spacing w:val="1"/>
        </w:rPr>
        <w:t xml:space="preserve">nd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hread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Sl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ep(1000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.B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ep()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anot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catio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oun</w:t>
      </w:r>
      <w:r>
        <w:rPr>
          <w:rFonts w:ascii="Consolas" w:eastAsia="Consolas" w:hAnsi="Consolas" w:cs="Consolas"/>
        </w:rPr>
        <w:t>d</w:t>
      </w:r>
    </w:p>
    <w:p w:rsidR="00512DB9" w:rsidRDefault="00512DB9">
      <w:pPr>
        <w:spacing w:before="5" w:line="100" w:lineRule="exact"/>
        <w:rPr>
          <w:sz w:val="10"/>
          <w:szCs w:val="10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"Hi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2"/>
        </w:rPr>
        <w:t xml:space="preserve"> 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Obj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34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186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Ob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5"/>
        </w:rPr>
        <w:t>r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o1.G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tHash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7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.GetT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o2.G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tHash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7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.GetT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o1.E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uals(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s2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 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1"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{1}"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2)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2"/>
        <w:ind w:left="1423" w:right="427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2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1"/>
        </w:rPr>
        <w:t>\</w:t>
      </w:r>
      <w:r>
        <w:rPr>
          <w:rFonts w:ascii="Consolas" w:eastAsia="Consolas" w:hAnsi="Consolas" w:cs="Consolas"/>
          <w:spacing w:val="1"/>
        </w:rPr>
        <w:t>NewFold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r\\H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ll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1"/>
        </w:rPr>
        <w:t>\\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s"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s1)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2"/>
        <w:ind w:left="1423" w:right="449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2"/>
        </w:rPr>
        <w:t>:</w:t>
      </w:r>
      <w:r>
        <w:rPr>
          <w:rFonts w:ascii="Consolas" w:eastAsia="Consolas" w:hAnsi="Consolas" w:cs="Consolas"/>
          <w:spacing w:val="-1"/>
        </w:rPr>
        <w:t>\</w:t>
      </w:r>
      <w:r>
        <w:rPr>
          <w:rFonts w:ascii="Consolas" w:eastAsia="Consolas" w:hAnsi="Consolas" w:cs="Consolas"/>
          <w:spacing w:val="1"/>
        </w:rPr>
        <w:t>NewFold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r\He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  <w:spacing w:val="1"/>
        </w:rPr>
        <w:t>\P1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cs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s1)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549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als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wri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s1)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/Flo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tro</w:t>
      </w:r>
      <w:r>
        <w:rPr>
          <w:rFonts w:ascii="Consolas" w:eastAsia="Consolas" w:hAnsi="Consolas" w:cs="Consolas"/>
        </w:rPr>
        <w:t>l</w:t>
      </w:r>
    </w:p>
    <w:p w:rsidR="00512DB9" w:rsidRDefault="00CA1652">
      <w:pPr>
        <w:spacing w:before="2"/>
        <w:ind w:left="1423" w:right="614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tatemen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Ze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\nF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(if</w:t>
      </w:r>
      <w:r>
        <w:rPr>
          <w:rFonts w:ascii="Consolas" w:eastAsia="Consolas" w:hAnsi="Consolas" w:cs="Consolas"/>
          <w:spacing w:val="5"/>
        </w:rPr>
        <w:t>)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0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{</w:t>
      </w:r>
    </w:p>
    <w:p w:rsidR="00512DB9" w:rsidRDefault="00512DB9">
      <w:pPr>
        <w:spacing w:line="200" w:lineRule="exact"/>
      </w:pPr>
    </w:p>
    <w:p w:rsidR="00512DB9" w:rsidRDefault="00512DB9">
      <w:pPr>
        <w:spacing w:before="9" w:line="260" w:lineRule="exact"/>
        <w:rPr>
          <w:sz w:val="26"/>
          <w:szCs w:val="26"/>
        </w:rPr>
      </w:pPr>
    </w:p>
    <w:p w:rsidR="00512DB9" w:rsidRDefault="00CA1652">
      <w:pPr>
        <w:ind w:right="328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12DB9" w:rsidRDefault="00CA1652">
      <w:pPr>
        <w:spacing w:line="220" w:lineRule="exact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ls</w:t>
      </w:r>
      <w:r>
        <w:rPr>
          <w:rFonts w:ascii="Consolas" w:eastAsia="Consolas" w:hAnsi="Consolas" w:cs="Consolas"/>
          <w:w w:val="99"/>
        </w:rPr>
        <w:t>e</w:t>
      </w:r>
    </w:p>
    <w:p w:rsidR="00512DB9" w:rsidRDefault="00CA1652">
      <w:pPr>
        <w:spacing w:before="1"/>
        <w:ind w:right="355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{</w:t>
      </w:r>
    </w:p>
    <w:p w:rsidR="00512DB9" w:rsidRDefault="00512DB9">
      <w:pPr>
        <w:spacing w:line="200" w:lineRule="exact"/>
      </w:pPr>
    </w:p>
    <w:p w:rsidR="00512DB9" w:rsidRDefault="00512DB9">
      <w:pPr>
        <w:spacing w:before="9" w:line="260" w:lineRule="exact"/>
        <w:rPr>
          <w:sz w:val="26"/>
          <w:szCs w:val="26"/>
        </w:rPr>
      </w:pPr>
    </w:p>
    <w:p w:rsidR="00512DB9" w:rsidRDefault="00CA1652">
      <w:pPr>
        <w:ind w:right="328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12DB9" w:rsidRDefault="00CA1652">
      <w:pPr>
        <w:spacing w:before="2"/>
        <w:ind w:right="4282"/>
        <w:rPr>
          <w:rFonts w:ascii="Consolas" w:eastAsia="Consolas" w:hAnsi="Consolas" w:cs="Consolas"/>
        </w:rPr>
      </w:pPr>
      <w:r>
        <w:br w:type="column"/>
      </w:r>
      <w:r>
        <w:rPr>
          <w:rFonts w:ascii="Consolas" w:eastAsia="Consolas" w:hAnsi="Consolas" w:cs="Consolas"/>
          <w:spacing w:val="1"/>
        </w:rPr>
        <w:lastRenderedPageBreak/>
        <w:t>is</w:t>
      </w:r>
      <w:r>
        <w:rPr>
          <w:rFonts w:ascii="Consolas" w:eastAsia="Consolas" w:hAnsi="Consolas" w:cs="Consolas"/>
          <w:spacing w:val="-2"/>
        </w:rPr>
        <w:t>Z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true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Z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5" w:line="100" w:lineRule="exact"/>
        <w:rPr>
          <w:sz w:val="10"/>
          <w:szCs w:val="10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  <w:spacing w:val="-2"/>
        </w:rPr>
        <w:t>Z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fals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861" w:space="1"/>
            <w:col w:w="7718"/>
          </w:cols>
        </w:sect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N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2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1"/>
        </w:rPr>
        <w:t xml:space="preserve"> zero"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/els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f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tring:"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ut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npu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5"/>
        </w:rPr>
        <w:t>d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""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e</w:t>
      </w:r>
      <w:r>
        <w:rPr>
          <w:rFonts w:ascii="Consolas" w:eastAsia="Consolas" w:hAnsi="Consolas" w:cs="Consolas"/>
          <w:spacing w:val="1"/>
        </w:rPr>
        <w:t>mpt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nput.Le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gt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5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acte</w:t>
      </w:r>
      <w:r>
        <w:rPr>
          <w:rFonts w:ascii="Consolas" w:eastAsia="Consolas" w:hAnsi="Consolas" w:cs="Consolas"/>
          <w:spacing w:val="13"/>
        </w:rPr>
        <w:t>r</w:t>
      </w:r>
      <w:r>
        <w:rPr>
          <w:rFonts w:ascii="Consolas" w:eastAsia="Consolas" w:hAnsi="Consolas" w:cs="Consolas"/>
          <w:spacing w:val="1"/>
        </w:rPr>
        <w:t>s"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nput.Le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gt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10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2260" w:right="57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lea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5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bu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10 charact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rs");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put)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/Swit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h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\nS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itch: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witc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tegerA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: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</w:rPr>
        <w:t>: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got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: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: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  <w:spacing w:val="1"/>
        </w:rPr>
        <w:t>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n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5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//Loo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e</w:t>
      </w:r>
      <w:r>
        <w:rPr>
          <w:rFonts w:ascii="Consolas" w:eastAsia="Consolas" w:hAnsi="Consolas" w:cs="Consolas"/>
          <w:spacing w:val="1"/>
        </w:rPr>
        <w:t>xplo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d</w:t>
      </w:r>
    </w:p>
    <w:p w:rsidR="00512DB9" w:rsidRDefault="00CA1652">
      <w:pPr>
        <w:spacing w:line="220" w:lineRule="exact"/>
        <w:ind w:left="15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//jum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atement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got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bre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k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continu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5"/>
        </w:rPr>
        <w:t xml:space="preserve">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expl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</w:rPr>
        <w:t>d</w:t>
      </w:r>
    </w:p>
    <w:p w:rsidR="00512DB9" w:rsidRDefault="00512DB9">
      <w:pPr>
        <w:spacing w:before="17" w:line="220" w:lineRule="exact"/>
        <w:rPr>
          <w:sz w:val="22"/>
          <w:szCs w:val="22"/>
        </w:rPr>
      </w:pPr>
    </w:p>
    <w:p w:rsidR="00512DB9" w:rsidRDefault="00CA1652">
      <w:pPr>
        <w:ind w:left="15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//Enu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tion</w:t>
      </w:r>
      <w:r>
        <w:rPr>
          <w:rFonts w:ascii="Consolas" w:eastAsia="Consolas" w:hAnsi="Consolas" w:cs="Consolas"/>
        </w:rPr>
        <w:t>s</w:t>
      </w:r>
    </w:p>
    <w:p w:rsidR="00512DB9" w:rsidRDefault="00CA1652">
      <w:pPr>
        <w:spacing w:line="260" w:lineRule="exact"/>
        <w:ind w:left="1531"/>
        <w:rPr>
          <w:rFonts w:ascii="Calibri" w:eastAsia="Calibri" w:hAnsi="Calibri" w:cs="Calibri"/>
          <w:sz w:val="22"/>
          <w:szCs w:val="22"/>
        </w:rPr>
      </w:pPr>
      <w:r>
        <w:rPr>
          <w:rFonts w:ascii="Consolas" w:eastAsia="Consolas" w:hAnsi="Consolas" w:cs="Consolas"/>
          <w:spacing w:val="1"/>
          <w:position w:val="1"/>
        </w:rPr>
        <w:t>//A</w:t>
      </w:r>
      <w:r>
        <w:rPr>
          <w:rFonts w:ascii="Consolas" w:eastAsia="Consolas" w:hAnsi="Consolas" w:cs="Consolas"/>
          <w:position w:val="1"/>
        </w:rPr>
        <w:t>n</w:t>
      </w:r>
      <w:r>
        <w:rPr>
          <w:rFonts w:ascii="Consolas" w:eastAsia="Consolas" w:hAnsi="Consolas" w:cs="Consolas"/>
          <w:spacing w:val="-4"/>
          <w:position w:val="1"/>
        </w:rPr>
        <w:t xml:space="preserve"> </w:t>
      </w:r>
      <w:r>
        <w:rPr>
          <w:rFonts w:ascii="Consolas" w:eastAsia="Consolas" w:hAnsi="Consolas" w:cs="Consolas"/>
          <w:spacing w:val="-2"/>
          <w:position w:val="1"/>
        </w:rPr>
        <w:t>e</w:t>
      </w:r>
      <w:r>
        <w:rPr>
          <w:rFonts w:ascii="Consolas" w:eastAsia="Consolas" w:hAnsi="Consolas" w:cs="Consolas"/>
          <w:spacing w:val="1"/>
          <w:position w:val="1"/>
        </w:rPr>
        <w:t>nu</w:t>
      </w:r>
      <w:r>
        <w:rPr>
          <w:rFonts w:ascii="Consolas" w:eastAsia="Consolas" w:hAnsi="Consolas" w:cs="Consolas"/>
          <w:spacing w:val="-2"/>
          <w:position w:val="1"/>
        </w:rPr>
        <w:t>m</w:t>
      </w:r>
      <w:r>
        <w:rPr>
          <w:rFonts w:ascii="Consolas" w:eastAsia="Consolas" w:hAnsi="Consolas" w:cs="Consolas"/>
          <w:spacing w:val="1"/>
          <w:position w:val="1"/>
        </w:rPr>
        <w:t>e</w:t>
      </w:r>
      <w:r>
        <w:rPr>
          <w:rFonts w:ascii="Consolas" w:eastAsia="Consolas" w:hAnsi="Consolas" w:cs="Consolas"/>
          <w:spacing w:val="3"/>
          <w:position w:val="1"/>
        </w:rPr>
        <w:t>r</w:t>
      </w:r>
      <w:r>
        <w:rPr>
          <w:rFonts w:ascii="Consolas" w:eastAsia="Consolas" w:hAnsi="Consolas" w:cs="Consolas"/>
          <w:spacing w:val="1"/>
          <w:position w:val="1"/>
        </w:rPr>
        <w:t>at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s 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e.</w:t>
      </w:r>
    </w:p>
    <w:p w:rsidR="00512DB9" w:rsidRDefault="00CA1652">
      <w:pPr>
        <w:spacing w:before="1"/>
        <w:ind w:left="15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//Ben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fi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</w:p>
    <w:p w:rsidR="00512DB9" w:rsidRDefault="00CA1652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//1.A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enti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ned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nu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eration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mak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easie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ainta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</w:rPr>
        <w:t>n</w:t>
      </w:r>
    </w:p>
    <w:p w:rsidR="00512DB9" w:rsidRDefault="00CA1652">
      <w:pPr>
        <w:spacing w:line="260" w:lineRule="exact"/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position w:val="1"/>
          <w:sz w:val="22"/>
          <w:szCs w:val="22"/>
        </w:rPr>
        <w:t>.E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num</w:t>
      </w:r>
      <w:r>
        <w:rPr>
          <w:rFonts w:ascii="Calibri" w:eastAsia="Calibri" w:hAnsi="Calibri" w:cs="Calibri"/>
          <w:position w:val="1"/>
          <w:sz w:val="22"/>
          <w:szCs w:val="22"/>
        </w:rPr>
        <w:t>erat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you</w:t>
      </w:r>
      <w:r>
        <w:rPr>
          <w:rFonts w:ascii="Calibri" w:eastAsia="Calibri" w:hAnsi="Calibri" w:cs="Calibri"/>
          <w:position w:val="1"/>
          <w:sz w:val="22"/>
          <w:szCs w:val="22"/>
        </w:rPr>
        <w:t>r c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clea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all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yo</w:t>
      </w:r>
      <w:r>
        <w:rPr>
          <w:rFonts w:ascii="Calibri" w:eastAsia="Calibri" w:hAnsi="Calibri" w:cs="Calibri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o  </w:t>
      </w:r>
      <w:r>
        <w:rPr>
          <w:rFonts w:ascii="Calibri" w:eastAsia="Calibri" w:hAnsi="Calibri" w:cs="Calibri"/>
          <w:spacing w:val="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es</w:t>
      </w:r>
    </w:p>
    <w:p w:rsidR="00512DB9" w:rsidRDefault="00CA1652">
      <w:pPr>
        <w:ind w:left="1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descri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</w:p>
    <w:p w:rsidR="00512DB9" w:rsidRDefault="00CA1652">
      <w:pPr>
        <w:spacing w:before="1"/>
        <w:ind w:left="1540" w:right="592" w:firstLine="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//3.Enu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erat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ie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too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Whe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1"/>
        </w:rPr>
        <w:t>assig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nstanc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enum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type,</w:t>
      </w:r>
    </w:p>
    <w:p w:rsidR="00512DB9" w:rsidRDefault="00CA1652">
      <w:pPr>
        <w:spacing w:line="220" w:lineRule="exact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sua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Studi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ill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throu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ntelliS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nse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po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list</w:t>
      </w:r>
    </w:p>
    <w:p w:rsidR="00512DB9" w:rsidRDefault="00CA1652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ccep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abl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n </w:t>
      </w:r>
      <w:r>
        <w:rPr>
          <w:rFonts w:ascii="Consolas" w:eastAsia="Consolas" w:hAnsi="Consolas" w:cs="Consolas"/>
          <w:spacing w:val="1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2"/>
        </w:rPr>
        <w:t>d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sa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k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ystro</w:t>
      </w:r>
      <w:r>
        <w:rPr>
          <w:rFonts w:ascii="Consolas" w:eastAsia="Consolas" w:hAnsi="Consolas" w:cs="Consolas"/>
          <w:spacing w:val="-1"/>
        </w:rPr>
        <w:t>k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o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emin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yo</w:t>
      </w:r>
      <w:r>
        <w:rPr>
          <w:rFonts w:ascii="Consolas" w:eastAsia="Consolas" w:hAnsi="Consolas" w:cs="Consolas"/>
        </w:rPr>
        <w:t>u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ha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poss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</w:t>
      </w:r>
    </w:p>
    <w:p w:rsidR="00512DB9" w:rsidRDefault="00CA1652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are.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1641" w:right="285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Gr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eting(T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meOf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ay.Mo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ni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WriteLi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e("A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gumen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{0}",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rgs[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])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iteGree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ing(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imeOf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9"/>
        </w:rPr>
        <w:t>t</w:t>
      </w:r>
      <w:r>
        <w:rPr>
          <w:rFonts w:ascii="Consolas" w:eastAsia="Consolas" w:hAnsi="Consolas" w:cs="Consolas"/>
          <w:spacing w:val="1"/>
        </w:rPr>
        <w:t>imeOfD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witc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(t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meOfDay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2301" w:right="3402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imeOfDa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.Mor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ing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ne("G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morning</w:t>
      </w:r>
      <w:r>
        <w:rPr>
          <w:rFonts w:ascii="Consolas" w:eastAsia="Consolas" w:hAnsi="Consolas" w:cs="Consolas"/>
          <w:spacing w:val="-2"/>
        </w:rPr>
        <w:t>!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imeOfDa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.Aft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rnoon</w:t>
      </w:r>
      <w:r>
        <w:rPr>
          <w:rFonts w:ascii="Consolas" w:eastAsia="Consolas" w:hAnsi="Consolas" w:cs="Consolas"/>
        </w:rPr>
        <w:t>: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  <w:spacing w:val="1"/>
        </w:rPr>
        <w:t>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ne("G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afterno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n!")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imeOfDa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ing</w:t>
      </w:r>
      <w:r>
        <w:rPr>
          <w:rFonts w:ascii="Consolas" w:eastAsia="Consolas" w:hAnsi="Consolas" w:cs="Consolas"/>
        </w:rPr>
        <w:t>: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ne("G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evening</w:t>
      </w:r>
      <w:r>
        <w:rPr>
          <w:rFonts w:ascii="Consolas" w:eastAsia="Consolas" w:hAnsi="Consolas" w:cs="Consolas"/>
          <w:spacing w:val="-2"/>
        </w:rPr>
        <w:t>!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2301" w:right="4171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!")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eak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ubli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value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4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1.ex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Firs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ogram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Scop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Var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ables.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1: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0 </w:t>
      </w:r>
      <w:r>
        <w:rPr>
          <w:rFonts w:ascii="Consolas" w:eastAsia="Consolas" w:hAnsi="Consolas" w:cs="Consolas"/>
          <w:spacing w:val="1"/>
        </w:rPr>
        <w:t>90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90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2: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0 1 2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3 2 1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nsta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ts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10</w:t>
      </w:r>
      <w:r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Anothe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ant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09</w:t>
      </w:r>
    </w:p>
    <w:p w:rsidR="00512DB9" w:rsidRDefault="00512DB9">
      <w:pPr>
        <w:spacing w:before="7" w:line="260" w:lineRule="exact"/>
        <w:rPr>
          <w:sz w:val="26"/>
          <w:szCs w:val="26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Predefi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Ty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es</w:t>
      </w:r>
    </w:p>
    <w:p w:rsidR="00512DB9" w:rsidRDefault="00512DB9">
      <w:pPr>
        <w:spacing w:before="15" w:line="220" w:lineRule="exact"/>
        <w:rPr>
          <w:sz w:val="22"/>
          <w:szCs w:val="22"/>
        </w:rPr>
      </w:pPr>
    </w:p>
    <w:p w:rsidR="00512DB9" w:rsidRDefault="00CA1652">
      <w:pPr>
        <w:spacing w:line="220" w:lineRule="exact"/>
        <w:ind w:left="100" w:right="603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Valu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pe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2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2</w:t>
      </w:r>
    </w:p>
    <w:p w:rsidR="00512DB9" w:rsidRDefault="00CA1652">
      <w:pPr>
        <w:spacing w:before="3" w:line="220" w:lineRule="exact"/>
        <w:ind w:left="100" w:right="658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2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val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 xml:space="preserve">90 </w:t>
      </w: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is:3</w:t>
      </w:r>
    </w:p>
    <w:p w:rsidR="00512DB9" w:rsidRDefault="00CA1652">
      <w:pPr>
        <w:spacing w:before="5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  <w:spacing w:val="-1"/>
        </w:rPr>
        <w:t>3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y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  <w:spacing w:val="-1"/>
        </w:rPr>
        <w:t>:</w:t>
      </w:r>
      <w:r>
        <w:rPr>
          <w:rFonts w:ascii="Consolas" w:eastAsia="Consolas" w:hAnsi="Consolas" w:cs="Consolas"/>
          <w:spacing w:val="1"/>
        </w:rPr>
        <w:t>234</w:t>
      </w:r>
    </w:p>
    <w:p w:rsidR="00512DB9" w:rsidRDefault="00512DB9">
      <w:pPr>
        <w:spacing w:line="200" w:lineRule="exact"/>
      </w:pPr>
    </w:p>
    <w:p w:rsidR="00512DB9" w:rsidRDefault="00512DB9">
      <w:pPr>
        <w:spacing w:before="9" w:line="280" w:lineRule="exact"/>
        <w:rPr>
          <w:sz w:val="28"/>
          <w:szCs w:val="28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Intege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Types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3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3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3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3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</w:rPr>
        <w:t>3</w:t>
      </w:r>
    </w:p>
    <w:p w:rsidR="00512DB9" w:rsidRDefault="00512DB9">
      <w:pPr>
        <w:spacing w:before="16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Floa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Do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ble: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11.2233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and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11.2233</w:t>
      </w:r>
      <w:r>
        <w:rPr>
          <w:rFonts w:ascii="Consolas" w:eastAsia="Consolas" w:hAnsi="Consolas" w:cs="Consolas"/>
          <w:spacing w:val="-2"/>
        </w:rPr>
        <w:t>4</w:t>
      </w:r>
      <w:r>
        <w:rPr>
          <w:rFonts w:ascii="Consolas" w:eastAsia="Consolas" w:hAnsi="Consolas" w:cs="Consolas"/>
          <w:spacing w:val="1"/>
        </w:rPr>
        <w:t>4556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77</w:t>
      </w:r>
      <w:r>
        <w:rPr>
          <w:rFonts w:ascii="Consolas" w:eastAsia="Consolas" w:hAnsi="Consolas" w:cs="Consolas"/>
        </w:rPr>
        <w:t>9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Decimal: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111.222</w:t>
      </w:r>
      <w:r>
        <w:rPr>
          <w:rFonts w:ascii="Consolas" w:eastAsia="Consolas" w:hAnsi="Consolas" w:cs="Consolas"/>
          <w:spacing w:val="-1"/>
        </w:rPr>
        <w:t>3</w:t>
      </w:r>
      <w:r>
        <w:rPr>
          <w:rFonts w:ascii="Consolas" w:eastAsia="Consolas" w:hAnsi="Consolas" w:cs="Consolas"/>
          <w:spacing w:val="1"/>
        </w:rPr>
        <w:t>3344</w:t>
      </w:r>
      <w:r>
        <w:rPr>
          <w:rFonts w:ascii="Consolas" w:eastAsia="Consolas" w:hAnsi="Consolas" w:cs="Consolas"/>
          <w:spacing w:val="-1"/>
        </w:rPr>
        <w:t>4</w:t>
      </w:r>
      <w:r>
        <w:rPr>
          <w:rFonts w:ascii="Consolas" w:eastAsia="Consolas" w:hAnsi="Consolas" w:cs="Consolas"/>
          <w:spacing w:val="1"/>
        </w:rPr>
        <w:t>55566</w:t>
      </w:r>
      <w:r>
        <w:rPr>
          <w:rFonts w:ascii="Consolas" w:eastAsia="Consolas" w:hAnsi="Consolas" w:cs="Consolas"/>
          <w:spacing w:val="-1"/>
        </w:rPr>
        <w:t>6</w:t>
      </w:r>
      <w:r>
        <w:rPr>
          <w:rFonts w:ascii="Consolas" w:eastAsia="Consolas" w:hAnsi="Consolas" w:cs="Consolas"/>
          <w:spacing w:val="1"/>
        </w:rPr>
        <w:t>77</w:t>
      </w:r>
      <w:r>
        <w:rPr>
          <w:rFonts w:ascii="Consolas" w:eastAsia="Consolas" w:hAnsi="Consolas" w:cs="Consolas"/>
          <w:spacing w:val="-1"/>
        </w:rPr>
        <w:t>7</w:t>
      </w:r>
      <w:r>
        <w:rPr>
          <w:rFonts w:ascii="Consolas" w:eastAsia="Consolas" w:hAnsi="Consolas" w:cs="Consolas"/>
          <w:spacing w:val="1"/>
        </w:rPr>
        <w:t>888999</w:t>
      </w:r>
    </w:p>
    <w:p w:rsidR="00512DB9" w:rsidRDefault="00512DB9">
      <w:pPr>
        <w:spacing w:before="2" w:line="240" w:lineRule="exact"/>
        <w:rPr>
          <w:sz w:val="24"/>
          <w:szCs w:val="24"/>
        </w:rPr>
      </w:pPr>
    </w:p>
    <w:p w:rsidR="00512DB9" w:rsidRDefault="00CA1652">
      <w:pPr>
        <w:spacing w:line="220" w:lineRule="exact"/>
        <w:ind w:left="100" w:right="812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Boolean: Status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True</w:t>
      </w:r>
    </w:p>
    <w:p w:rsidR="00512DB9" w:rsidRDefault="00512DB9">
      <w:pPr>
        <w:spacing w:before="5" w:line="180" w:lineRule="exact"/>
        <w:rPr>
          <w:sz w:val="18"/>
          <w:szCs w:val="18"/>
        </w:rPr>
      </w:pPr>
    </w:p>
    <w:p w:rsidR="00512DB9" w:rsidRDefault="00CA1652">
      <w:pPr>
        <w:ind w:left="100" w:right="790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Charact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r: Singl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uot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' </w:t>
      </w:r>
      <w:r>
        <w:rPr>
          <w:rFonts w:ascii="Consolas" w:eastAsia="Consolas" w:hAnsi="Consolas" w:cs="Consolas"/>
          <w:spacing w:val="1"/>
        </w:rPr>
        <w:t>Doubl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uot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Bac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Sl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\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nul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</w:rPr>
        <w:t>:</w:t>
      </w:r>
    </w:p>
    <w:p w:rsidR="00512DB9" w:rsidRDefault="00512DB9">
      <w:pPr>
        <w:spacing w:before="7" w:line="260" w:lineRule="exact"/>
        <w:rPr>
          <w:sz w:val="26"/>
          <w:szCs w:val="26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 xml:space="preserve">I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 xml:space="preserve">n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bject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-173580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81</w:t>
      </w:r>
      <w:r>
        <w:rPr>
          <w:rFonts w:ascii="Consolas" w:eastAsia="Consolas" w:hAnsi="Consolas" w:cs="Consolas"/>
        </w:rPr>
        <w:t>6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ystem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 xml:space="preserve">4 </w:t>
      </w:r>
      <w:r>
        <w:rPr>
          <w:rFonts w:ascii="Consolas" w:eastAsia="Consolas" w:hAnsi="Consolas" w:cs="Consolas"/>
          <w:spacing w:val="1"/>
        </w:rPr>
        <w:t>Syst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m.In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32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False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1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1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00" w:right="6806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c:\NewF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lde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Hello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c:\NewF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lde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Hello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ls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w</w:t>
      </w:r>
      <w:r>
        <w:rPr>
          <w:rFonts w:ascii="Consolas" w:eastAsia="Consolas" w:hAnsi="Consolas" w:cs="Consolas"/>
          <w:spacing w:val="1"/>
        </w:rPr>
        <w:t>rite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</w:p>
    <w:p w:rsidR="00512DB9" w:rsidRDefault="00512DB9">
      <w:pPr>
        <w:spacing w:before="6" w:line="120" w:lineRule="exact"/>
        <w:rPr>
          <w:sz w:val="13"/>
          <w:szCs w:val="13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ind w:left="100" w:right="746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Flo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trol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(if)</w:t>
      </w:r>
    </w:p>
    <w:p w:rsidR="00512DB9" w:rsidRDefault="00CA1652">
      <w:pPr>
        <w:spacing w:before="1"/>
        <w:ind w:left="100" w:right="867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25</w:t>
      </w:r>
    </w:p>
    <w:p w:rsidR="00512DB9" w:rsidRDefault="00CA1652">
      <w:pPr>
        <w:spacing w:line="220" w:lineRule="exact"/>
        <w:ind w:left="100" w:right="78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No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- </w:t>
      </w:r>
      <w:r>
        <w:rPr>
          <w:rFonts w:ascii="Consolas" w:eastAsia="Consolas" w:hAnsi="Consolas" w:cs="Consolas"/>
          <w:spacing w:val="1"/>
        </w:rPr>
        <w:t>z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o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 w:right="757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a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ing:</w:t>
      </w:r>
    </w:p>
    <w:p w:rsidR="00512DB9" w:rsidRDefault="00A57FD4">
      <w:pPr>
        <w:spacing w:before="1"/>
        <w:ind w:left="100" w:right="878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mihir</w:t>
      </w:r>
    </w:p>
    <w:p w:rsidR="00512DB9" w:rsidRDefault="00CA1652">
      <w:pPr>
        <w:spacing w:before="1"/>
        <w:ind w:left="100" w:right="3616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 xml:space="preserve">5 </w:t>
      </w:r>
      <w:r>
        <w:rPr>
          <w:rFonts w:ascii="Consolas" w:eastAsia="Consolas" w:hAnsi="Consolas" w:cs="Consolas"/>
          <w:spacing w:val="1"/>
        </w:rPr>
        <w:t>bu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les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tha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1</w:t>
      </w:r>
      <w:r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haracte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</w:rPr>
        <w:t>s</w:t>
      </w:r>
    </w:p>
    <w:p w:rsidR="00512DB9" w:rsidRDefault="00CA1652">
      <w:pPr>
        <w:spacing w:line="220" w:lineRule="exact"/>
        <w:ind w:left="100" w:right="714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 w:rsidR="00A57FD4">
        <w:rPr>
          <w:rFonts w:ascii="Consolas" w:eastAsia="Consolas" w:hAnsi="Consolas" w:cs="Consolas"/>
          <w:spacing w:val="1"/>
        </w:rPr>
        <w:t>mihir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 w:right="867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Switch:</w:t>
      </w:r>
    </w:p>
    <w:p w:rsidR="00512DB9" w:rsidRDefault="00CA1652">
      <w:pPr>
        <w:spacing w:before="1"/>
        <w:ind w:left="100" w:right="8128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integer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 2</w:t>
      </w:r>
    </w:p>
    <w:p w:rsidR="00512DB9" w:rsidRDefault="00CA1652">
      <w:pPr>
        <w:spacing w:line="220" w:lineRule="exact"/>
        <w:ind w:left="100" w:right="8017"/>
        <w:jc w:val="both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Goo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mo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ning!</w: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  <w:sectPr w:rsidR="00512DB9">
          <w:headerReference w:type="default" r:id="rId10"/>
          <w:pgSz w:w="12240" w:h="15840"/>
          <w:pgMar w:top="980" w:right="1320" w:bottom="280" w:left="1340" w:header="761" w:footer="746" w:gutter="0"/>
          <w:cols w:space="720"/>
        </w:sectPr>
      </w:pPr>
    </w:p>
    <w:p w:rsidR="00512DB9" w:rsidRDefault="00512DB9">
      <w:pPr>
        <w:spacing w:before="4" w:line="180" w:lineRule="exact"/>
        <w:rPr>
          <w:sz w:val="18"/>
          <w:szCs w:val="18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2" w:line="220" w:lineRule="exact"/>
        <w:rPr>
          <w:sz w:val="22"/>
          <w:szCs w:val="22"/>
        </w:rPr>
      </w:pPr>
    </w:p>
    <w:p w:rsidR="00512DB9" w:rsidRDefault="00CA1652" w:rsidP="00E341D5">
      <w:pPr>
        <w:pStyle w:val="Heading1"/>
        <w:tabs>
          <w:tab w:val="clear" w:pos="720"/>
          <w:tab w:val="num" w:pos="450"/>
        </w:tabs>
        <w:ind w:right="-1242"/>
      </w:pPr>
      <w:bookmarkStart w:id="1" w:name="_Toc4759998"/>
      <w:r>
        <w:rPr>
          <w:rFonts w:eastAsia="Times New Roman"/>
          <w:spacing w:val="-1"/>
        </w:rPr>
        <w:t>GT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Pro</w:t>
      </w:r>
      <w:r>
        <w:rPr>
          <w:rFonts w:eastAsia="Times New Roman"/>
          <w:spacing w:val="1"/>
        </w:rPr>
        <w:t>g</w:t>
      </w:r>
      <w:r>
        <w:rPr>
          <w:rFonts w:eastAsia="Times New Roman"/>
        </w:rPr>
        <w:t>ra</w:t>
      </w:r>
      <w:r>
        <w:rPr>
          <w:rFonts w:eastAsia="Times New Roman"/>
          <w:spacing w:val="-5"/>
        </w:rPr>
        <w:t>m</w:t>
      </w:r>
      <w:r>
        <w:rPr>
          <w:rFonts w:eastAsia="Times New Roman"/>
        </w:rPr>
        <w:t>s</w:t>
      </w:r>
      <w:bookmarkEnd w:id="1"/>
    </w:p>
    <w:p w:rsidR="00512DB9" w:rsidRDefault="00CA1652">
      <w:pPr>
        <w:spacing w:before="18"/>
        <w:rPr>
          <w:sz w:val="32"/>
          <w:szCs w:val="32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818" w:space="2217"/>
            <w:col w:w="5545"/>
          </w:cols>
        </w:sectPr>
      </w:pPr>
      <w: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2</w:t>
      </w:r>
    </w:p>
    <w:p w:rsidR="00512DB9" w:rsidRDefault="00512DB9">
      <w:pPr>
        <w:spacing w:before="9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spacing w:before="24" w:line="259" w:lineRule="auto"/>
        <w:ind w:left="100" w:right="586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ed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V</w:t>
      </w:r>
      <w:r>
        <w:rPr>
          <w:sz w:val="28"/>
          <w:szCs w:val="28"/>
        </w:rPr>
        <w:t xml:space="preserve">B or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512DB9" w:rsidRDefault="00512DB9">
      <w:pPr>
        <w:spacing w:before="4" w:line="160" w:lineRule="exact"/>
        <w:rPr>
          <w:sz w:val="16"/>
          <w:szCs w:val="16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</w:p>
    <w:p w:rsidR="00512DB9" w:rsidRDefault="00CA1652">
      <w:pPr>
        <w:spacing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@@</w:t>
      </w:r>
    </w:p>
    <w:p w:rsidR="00512DB9" w:rsidRDefault="00CA1652">
      <w:pPr>
        <w:spacing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</w:p>
    <w:p w:rsidR="00512DB9" w:rsidRDefault="00CA1652">
      <w:pPr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@@</w:t>
      </w:r>
    </w:p>
    <w:p w:rsidR="00512DB9" w:rsidRDefault="00CA1652">
      <w:pPr>
        <w:spacing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</w:p>
    <w:p w:rsidR="00512DB9" w:rsidRDefault="00512DB9">
      <w:pPr>
        <w:spacing w:before="4" w:line="100" w:lineRule="exact"/>
        <w:rPr>
          <w:sz w:val="11"/>
          <w:szCs w:val="11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Linq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tern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rgs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6"/>
        </w:rPr>
        <w:t>i</w:t>
      </w:r>
      <w:r>
        <w:rPr>
          <w:rFonts w:ascii="Consolas" w:eastAsia="Consolas" w:hAnsi="Consolas" w:cs="Consolas"/>
          <w:spacing w:val="1"/>
        </w:rPr>
        <w:t>--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2"/>
        <w:ind w:left="2301" w:right="4496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6"/>
        </w:rPr>
        <w:t>j</w:t>
      </w:r>
      <w:r>
        <w:rPr>
          <w:rFonts w:ascii="Consolas" w:eastAsia="Consolas" w:hAnsi="Consolas" w:cs="Consolas"/>
          <w:spacing w:val="-2"/>
        </w:rPr>
        <w:t>-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</w:t>
      </w:r>
      <w:r>
        <w:rPr>
          <w:rFonts w:ascii="Consolas" w:eastAsia="Consolas" w:hAnsi="Consolas" w:cs="Consolas"/>
          <w:spacing w:val="-2"/>
        </w:rPr>
        <w:t>'</w:t>
      </w:r>
      <w:r>
        <w:rPr>
          <w:rFonts w:ascii="Consolas" w:eastAsia="Consolas" w:hAnsi="Consolas" w:cs="Consolas"/>
          <w:spacing w:val="1"/>
        </w:rPr>
        <w:t>@')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2"/>
        <w:ind w:left="1862" w:right="548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4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8" w:line="260" w:lineRule="exact"/>
        <w:rPr>
          <w:sz w:val="26"/>
          <w:szCs w:val="26"/>
        </w:rPr>
      </w:pPr>
    </w:p>
    <w:p w:rsidR="00512DB9" w:rsidRDefault="00CA1652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:\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6\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.exe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@@@@@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@@@@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@@@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@@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</w:rPr>
        <w:t>@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20" w:lineRule="exact"/>
        <w:rPr>
          <w:sz w:val="22"/>
          <w:szCs w:val="22"/>
        </w:rPr>
      </w:pPr>
    </w:p>
    <w:p w:rsidR="00512DB9" w:rsidRDefault="00CA1652">
      <w:pPr>
        <w:spacing w:before="24" w:line="259" w:lineRule="auto"/>
        <w:ind w:left="100" w:right="585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ed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V</w:t>
      </w:r>
      <w:r>
        <w:rPr>
          <w:sz w:val="28"/>
          <w:szCs w:val="28"/>
        </w:rPr>
        <w:t xml:space="preserve">B or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2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512DB9" w:rsidRDefault="00512DB9">
      <w:pPr>
        <w:spacing w:before="2" w:line="160" w:lineRule="exact"/>
        <w:rPr>
          <w:sz w:val="16"/>
          <w:szCs w:val="16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512DB9" w:rsidRDefault="00CA1652">
      <w:pPr>
        <w:spacing w:line="320" w:lineRule="exact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12</w:t>
      </w:r>
    </w:p>
    <w:p w:rsidR="00512DB9" w:rsidRDefault="00CA1652">
      <w:pPr>
        <w:spacing w:before="2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2</w:t>
      </w:r>
      <w:r>
        <w:rPr>
          <w:sz w:val="28"/>
          <w:szCs w:val="28"/>
        </w:rPr>
        <w:t>3</w:t>
      </w:r>
    </w:p>
    <w:p w:rsidR="00512DB9" w:rsidRDefault="00CA1652">
      <w:pPr>
        <w:spacing w:line="320" w:lineRule="exact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23</w:t>
      </w:r>
      <w:r>
        <w:rPr>
          <w:sz w:val="28"/>
          <w:szCs w:val="28"/>
        </w:rPr>
        <w:t>4</w:t>
      </w:r>
    </w:p>
    <w:p w:rsidR="00512DB9" w:rsidRDefault="00512DB9">
      <w:pPr>
        <w:spacing w:before="7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tern</w:t>
      </w:r>
      <w:r>
        <w:rPr>
          <w:rFonts w:ascii="Consolas" w:eastAsia="Consolas" w:hAnsi="Consolas" w:cs="Consolas"/>
        </w:rPr>
        <w:t>2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46" w:right="5271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  <w:w w:val="99"/>
        </w:rPr>
        <w:t>a</w:t>
      </w:r>
      <w:r>
        <w:rPr>
          <w:rFonts w:ascii="Consolas" w:eastAsia="Consolas" w:hAnsi="Consolas" w:cs="Consolas"/>
          <w:spacing w:val="1"/>
          <w:w w:val="99"/>
        </w:rPr>
        <w:t>r)</w:t>
      </w:r>
      <w:r>
        <w:rPr>
          <w:rFonts w:ascii="Consolas" w:eastAsia="Consolas" w:hAnsi="Consolas" w:cs="Consolas"/>
          <w:w w:val="99"/>
        </w:rPr>
        <w:t>{</w:t>
      </w:r>
    </w:p>
    <w:p w:rsidR="00512DB9" w:rsidRDefault="00CA1652">
      <w:pPr>
        <w:spacing w:before="1"/>
        <w:ind w:left="1385" w:right="5816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i</w:t>
      </w:r>
      <w:r>
        <w:rPr>
          <w:rFonts w:ascii="Consolas" w:eastAsia="Consolas" w:hAnsi="Consolas" w:cs="Consolas"/>
          <w:spacing w:val="-2"/>
          <w:w w:val="99"/>
        </w:rPr>
        <w:t>=</w:t>
      </w:r>
      <w:r>
        <w:rPr>
          <w:rFonts w:ascii="Consolas" w:eastAsia="Consolas" w:hAnsi="Consolas" w:cs="Consolas"/>
          <w:spacing w:val="1"/>
          <w:w w:val="99"/>
        </w:rPr>
        <w:t>1;i&lt;5;i</w:t>
      </w:r>
      <w:r>
        <w:rPr>
          <w:rFonts w:ascii="Consolas" w:eastAsia="Consolas" w:hAnsi="Consolas" w:cs="Consolas"/>
          <w:spacing w:val="-2"/>
          <w:w w:val="99"/>
        </w:rPr>
        <w:t>+</w:t>
      </w:r>
      <w:r>
        <w:rPr>
          <w:rFonts w:ascii="Consolas" w:eastAsia="Consolas" w:hAnsi="Consolas" w:cs="Consolas"/>
          <w:spacing w:val="1"/>
          <w:w w:val="99"/>
        </w:rPr>
        <w:t>+)</w:t>
      </w:r>
      <w:r>
        <w:rPr>
          <w:rFonts w:ascii="Consolas" w:eastAsia="Consolas" w:hAnsi="Consolas" w:cs="Consolas"/>
          <w:w w:val="99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j=1;j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=i;j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+)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ite(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4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ern</w:t>
      </w:r>
      <w:r>
        <w:rPr>
          <w:rFonts w:ascii="Consolas" w:eastAsia="Consolas" w:hAnsi="Consolas" w:cs="Consolas"/>
          <w:spacing w:val="3"/>
        </w:rPr>
        <w:t>2</w:t>
      </w:r>
      <w:r>
        <w:rPr>
          <w:rFonts w:ascii="Consolas" w:eastAsia="Consolas" w:hAnsi="Consolas" w:cs="Consolas"/>
          <w:spacing w:val="1"/>
        </w:rPr>
        <w:t>.exe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12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123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1234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60" w:lineRule="exact"/>
        <w:rPr>
          <w:sz w:val="26"/>
          <w:szCs w:val="26"/>
        </w:rPr>
      </w:pPr>
    </w:p>
    <w:p w:rsidR="00512DB9" w:rsidRDefault="00CA1652">
      <w:pPr>
        <w:spacing w:before="28" w:line="320" w:lineRule="exact"/>
        <w:ind w:left="146" w:right="701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C#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u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/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ry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p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s</w:t>
      </w:r>
      <w:r>
        <w:rPr>
          <w:spacing w:val="1"/>
          <w:sz w:val="28"/>
          <w:szCs w:val="28"/>
        </w:rPr>
        <w:t>ho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e</w:t>
      </w:r>
      <w:r>
        <w:rPr>
          <w:spacing w:val="1"/>
          <w:sz w:val="28"/>
          <w:szCs w:val="28"/>
        </w:rPr>
        <w:t>x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pl</w:t>
      </w:r>
      <w:r>
        <w:rPr>
          <w:sz w:val="28"/>
          <w:szCs w:val="28"/>
        </w:rPr>
        <w:t>e 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lo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:</w:t>
      </w:r>
    </w:p>
    <w:p w:rsidR="00512DB9" w:rsidRDefault="00CA1652">
      <w:pPr>
        <w:spacing w:line="300" w:lineRule="exact"/>
        <w:ind w:left="146"/>
        <w:rPr>
          <w:sz w:val="28"/>
          <w:szCs w:val="28"/>
        </w:rPr>
      </w:pP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fr</w:t>
      </w:r>
      <w:r>
        <w:rPr>
          <w:spacing w:val="3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co</w:t>
      </w:r>
      <w:r>
        <w:rPr>
          <w:spacing w:val="2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2"/>
          <w:sz w:val="28"/>
          <w:szCs w:val="28"/>
        </w:rPr>
        <w:t>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a</w:t>
      </w:r>
    </w:p>
    <w:p w:rsidR="00512DB9" w:rsidRDefault="00512DB9">
      <w:pPr>
        <w:spacing w:before="7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line="220" w:lineRule="exact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before="1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d</w:t>
      </w:r>
    </w:p>
    <w:p w:rsidR="00512DB9" w:rsidRDefault="00CA1652">
      <w:pPr>
        <w:spacing w:before="1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2"/>
        <w:ind w:left="1468" w:right="3906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me:")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ty:")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6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"Hel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fr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cit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1}",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ame,c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ty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02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1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5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.ex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me:</w:t>
      </w:r>
    </w:p>
    <w:p w:rsidR="00512DB9" w:rsidRDefault="00AB2F4F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mihir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ty: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rajkot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1"/>
        </w:rPr>
        <w:t>i</w:t>
      </w:r>
      <w:r w:rsidR="00AB2F4F">
        <w:rPr>
          <w:rFonts w:ascii="Consolas" w:eastAsia="Consolas" w:hAnsi="Consolas" w:cs="Consolas"/>
          <w:spacing w:val="1"/>
        </w:rPr>
        <w:t>hir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fro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2"/>
        </w:rPr>
        <w:t xml:space="preserve"> c</w:t>
      </w:r>
      <w:r>
        <w:rPr>
          <w:rFonts w:ascii="Consolas" w:eastAsia="Consolas" w:hAnsi="Consolas" w:cs="Consolas"/>
          <w:spacing w:val="1"/>
        </w:rPr>
        <w:t>it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Rajkot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20" w:lineRule="exact"/>
        <w:rPr>
          <w:sz w:val="22"/>
          <w:szCs w:val="22"/>
        </w:rPr>
      </w:pPr>
    </w:p>
    <w:p w:rsidR="00512DB9" w:rsidRDefault="00CA1652">
      <w:pPr>
        <w:spacing w:before="28" w:line="320" w:lineRule="exact"/>
        <w:ind w:left="100" w:right="231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?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re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a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pl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 xml:space="preserve">e Car 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s 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 Ma</w:t>
      </w:r>
      <w:r>
        <w:rPr>
          <w:spacing w:val="-3"/>
          <w:sz w:val="28"/>
          <w:szCs w:val="28"/>
        </w:rPr>
        <w:t>r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spacing w:val="-3"/>
          <w:sz w:val="28"/>
          <w:szCs w:val="28"/>
        </w:rPr>
        <w:t>a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ra 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ons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ra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ce.</w:t>
      </w:r>
    </w:p>
    <w:p w:rsidR="00512DB9" w:rsidRDefault="00512DB9">
      <w:pPr>
        <w:spacing w:before="3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vir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spla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lass...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ove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ri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ispl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y(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s...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Ca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ove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ri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ispl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y(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class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erita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 w:right="527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r)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1"/>
        </w:rPr>
        <w:t>Maru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Maruti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Mahi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Mah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ndra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1"/>
        </w:rPr>
        <w:t>m.di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play(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mm.d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splay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2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4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ritance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ex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maru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</w:rPr>
        <w:t>s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Thi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Mahi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dr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...</w: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  <w:sectPr w:rsidR="00512DB9">
          <w:headerReference w:type="default" r:id="rId11"/>
          <w:pgSz w:w="12240" w:h="15840"/>
          <w:pgMar w:top="980" w:right="1320" w:bottom="280" w:left="1340" w:header="761" w:footer="746" w:gutter="0"/>
          <w:cols w:space="720"/>
        </w:sectPr>
      </w:pPr>
    </w:p>
    <w:p w:rsidR="00512DB9" w:rsidRDefault="00512DB9">
      <w:pPr>
        <w:spacing w:before="4" w:line="180" w:lineRule="exact"/>
        <w:rPr>
          <w:sz w:val="18"/>
          <w:szCs w:val="18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2" w:line="220" w:lineRule="exact"/>
        <w:rPr>
          <w:sz w:val="22"/>
          <w:szCs w:val="22"/>
        </w:rPr>
      </w:pPr>
    </w:p>
    <w:p w:rsidR="00512DB9" w:rsidRDefault="00CA1652" w:rsidP="00E341D5">
      <w:pPr>
        <w:pStyle w:val="Heading1"/>
        <w:tabs>
          <w:tab w:val="clear" w:pos="720"/>
        </w:tabs>
        <w:ind w:right="-1200"/>
      </w:pPr>
      <w:bookmarkStart w:id="2" w:name="_Toc4759999"/>
      <w:r>
        <w:rPr>
          <w:rFonts w:eastAsia="Times New Roman"/>
        </w:rPr>
        <w:t>O</w:t>
      </w:r>
      <w:r>
        <w:rPr>
          <w:rFonts w:eastAsia="Times New Roman"/>
          <w:spacing w:val="1"/>
        </w:rPr>
        <w:t>v</w:t>
      </w:r>
      <w:r>
        <w:rPr>
          <w:rFonts w:eastAsia="Times New Roman"/>
        </w:rPr>
        <w:t>erl</w:t>
      </w:r>
      <w:r>
        <w:rPr>
          <w:rFonts w:eastAsia="Times New Roman"/>
          <w:spacing w:val="1"/>
        </w:rPr>
        <w:t>o</w:t>
      </w:r>
      <w:r>
        <w:rPr>
          <w:rFonts w:eastAsia="Times New Roman"/>
          <w:spacing w:val="-2"/>
        </w:rPr>
        <w:t>a</w:t>
      </w:r>
      <w:r>
        <w:rPr>
          <w:rFonts w:eastAsia="Times New Roman"/>
          <w:spacing w:val="1"/>
        </w:rPr>
        <w:t>d</w:t>
      </w:r>
      <w:r>
        <w:rPr>
          <w:rFonts w:eastAsia="Times New Roman"/>
        </w:rPr>
        <w:t>ing</w:t>
      </w:r>
      <w:bookmarkEnd w:id="2"/>
    </w:p>
    <w:p w:rsidR="00512DB9" w:rsidRDefault="00CA1652">
      <w:pPr>
        <w:spacing w:before="18"/>
        <w:rPr>
          <w:sz w:val="32"/>
          <w:szCs w:val="32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500" w:space="2534"/>
            <w:col w:w="5546"/>
          </w:cols>
        </w:sectPr>
      </w:pPr>
      <w: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3</w:t>
      </w:r>
    </w:p>
    <w:p w:rsidR="00512DB9" w:rsidRDefault="00512DB9">
      <w:pPr>
        <w:spacing w:before="1" w:line="120" w:lineRule="exact"/>
        <w:rPr>
          <w:sz w:val="13"/>
          <w:szCs w:val="13"/>
        </w:rPr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100" w:right="547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-18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>d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er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to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 xml:space="preserve">c 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si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th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ov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d</w:t>
      </w:r>
      <w:r>
        <w:rPr>
          <w:spacing w:val="-1"/>
          <w:sz w:val="28"/>
          <w:szCs w:val="28"/>
        </w:rPr>
        <w:t>in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.</w:t>
      </w:r>
    </w:p>
    <w:p w:rsidR="00512DB9" w:rsidRDefault="00512DB9">
      <w:pPr>
        <w:spacing w:before="5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_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ad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2"/>
        <w:ind w:left="1423" w:right="3404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dd(V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1,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6146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v2.a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v2.b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etur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dd(i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[2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]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i++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24" w:right="4500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w w:val="99"/>
        </w:rPr>
        <w:t>{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[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a[i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j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[i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j]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</w:t>
      </w:r>
      <w:r>
        <w:rPr>
          <w:rFonts w:ascii="Consolas" w:eastAsia="Consolas" w:hAnsi="Consolas" w:cs="Consolas"/>
          <w:spacing w:val="5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 w:right="670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n,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n2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5495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v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tor(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 w:right="406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Num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1:")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 w:right="3629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406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Num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2:")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 w:right="3629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681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297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"Add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N</w:t>
      </w:r>
      <w:r>
        <w:rPr>
          <w:rFonts w:ascii="Consolas" w:eastAsia="Consolas" w:hAnsi="Consolas" w:cs="Consolas"/>
          <w:spacing w:val="1"/>
        </w:rPr>
        <w:t>umber:{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}"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423" w:right="406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1:")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362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1"/>
        </w:rPr>
        <w:t xml:space="preserve"> 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n1,n2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 w:right="4067"/>
        <w:jc w:val="both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2:")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423" w:right="362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=Co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t.ToInt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2(Co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Line())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rt.ToIn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32(C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dLine()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</w:t>
      </w:r>
      <w:r>
        <w:rPr>
          <w:rFonts w:ascii="Consolas" w:eastAsia="Consolas" w:hAnsi="Consolas" w:cs="Consolas"/>
          <w:spacing w:val="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n1,n2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3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ad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(v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v2)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3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44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Console.Wr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teLi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e("Addi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8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x={0}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y={1</w:t>
      </w:r>
      <w:r>
        <w:rPr>
          <w:rFonts w:ascii="Consolas" w:eastAsia="Consolas" w:hAnsi="Consolas" w:cs="Consolas"/>
          <w:spacing w:val="-1"/>
        </w:rPr>
        <w:t>}</w:t>
      </w:r>
      <w:r>
        <w:rPr>
          <w:rFonts w:ascii="Consolas" w:eastAsia="Consolas" w:hAnsi="Consolas" w:cs="Consolas"/>
          <w:spacing w:val="1"/>
        </w:rPr>
        <w:t>",v.a</w:t>
      </w:r>
      <w:r>
        <w:rPr>
          <w:rFonts w:ascii="Consolas" w:eastAsia="Consolas" w:hAnsi="Consolas" w:cs="Consolas"/>
          <w:spacing w:val="-1"/>
        </w:rPr>
        <w:t>,</w:t>
      </w:r>
      <w:r>
        <w:rPr>
          <w:rFonts w:ascii="Consolas" w:eastAsia="Consolas" w:hAnsi="Consolas" w:cs="Consolas"/>
          <w:spacing w:val="1"/>
        </w:rPr>
        <w:t>v.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);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3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4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}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3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6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7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8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}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 w:right="307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nt[,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add(a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b)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"Add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t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matr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cs:"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z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z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z++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2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+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ne("A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di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1"/>
        </w:rPr>
        <w:t xml:space="preserve">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4"/>
        </w:rPr>
        <w:t xml:space="preserve"> </w:t>
      </w:r>
      <w:r>
        <w:rPr>
          <w:rFonts w:ascii="Consolas" w:eastAsia="Consolas" w:hAnsi="Consolas" w:cs="Consolas"/>
          <w:spacing w:val="1"/>
        </w:rPr>
        <w:t>c[z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m])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e.ReadK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y()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1"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3.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.ex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mbe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1: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mbe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2: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umber</w:t>
      </w:r>
      <w:r>
        <w:rPr>
          <w:rFonts w:ascii="Consolas" w:eastAsia="Consolas" w:hAnsi="Consolas" w:cs="Consolas"/>
          <w:spacing w:val="-1"/>
        </w:rPr>
        <w:t>:</w:t>
      </w:r>
      <w:r>
        <w:rPr>
          <w:rFonts w:ascii="Consolas" w:eastAsia="Consolas" w:hAnsi="Consolas" w:cs="Consolas"/>
        </w:rPr>
        <w:t>3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1: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Ente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2: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3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ector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4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y=3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 w:right="68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 xml:space="preserve">f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6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8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10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Additio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2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20" w:lineRule="exact"/>
        <w:rPr>
          <w:sz w:val="22"/>
          <w:szCs w:val="22"/>
        </w:rPr>
      </w:pPr>
    </w:p>
    <w:p w:rsidR="00512DB9" w:rsidRDefault="00CA1652">
      <w:pPr>
        <w:spacing w:before="28" w:line="320" w:lineRule="exact"/>
        <w:ind w:left="100" w:right="265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ea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stude</w:t>
      </w:r>
      <w:r>
        <w:rPr>
          <w:spacing w:val="-2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b</w:t>
      </w:r>
      <w:r>
        <w:rPr>
          <w:spacing w:val="-1"/>
          <w:sz w:val="28"/>
          <w:szCs w:val="28"/>
        </w:rPr>
        <w:t>j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O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st</w:t>
      </w:r>
      <w:r>
        <w:rPr>
          <w:spacing w:val="3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 create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ew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512DB9" w:rsidRDefault="00CA1652">
      <w:pPr>
        <w:spacing w:line="300" w:lineRule="exact"/>
        <w:ind w:left="46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</w:p>
    <w:p w:rsidR="00512DB9" w:rsidRDefault="00CA1652">
      <w:pPr>
        <w:spacing w:line="320" w:lineRule="exact"/>
        <w:ind w:left="460"/>
        <w:rPr>
          <w:sz w:val="28"/>
          <w:szCs w:val="28"/>
        </w:rPr>
      </w:pP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oll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</w:p>
    <w:p w:rsidR="00512DB9" w:rsidRDefault="00CA1652">
      <w:pPr>
        <w:spacing w:before="2"/>
        <w:ind w:left="460"/>
        <w:rPr>
          <w:sz w:val="28"/>
          <w:szCs w:val="28"/>
        </w:rPr>
      </w:pP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oll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Bra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h</w:t>
      </w:r>
    </w:p>
    <w:p w:rsidR="00512DB9" w:rsidRDefault="00512DB9">
      <w:pPr>
        <w:spacing w:before="7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Text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nam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nrollme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anch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(strin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8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e(“Firs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7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truct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nitiate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..”)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(strin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nrollme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enro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lment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2"/>
        </w:rPr>
        <w:t>“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truc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ted..”);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(strin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nrollme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ra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enro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lment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his.b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bra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505" w:right="2393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Console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Line(</w:t>
      </w:r>
      <w:r>
        <w:rPr>
          <w:rFonts w:ascii="Consolas" w:eastAsia="Consolas" w:hAnsi="Consolas" w:cs="Consolas"/>
          <w:spacing w:val="-2"/>
        </w:rPr>
        <w:t>“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ruct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ini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ia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ed..”);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t("</w:t>
      </w:r>
      <w:r>
        <w:rPr>
          <w:rFonts w:ascii="Consolas" w:eastAsia="Consolas" w:hAnsi="Consolas" w:cs="Consolas"/>
          <w:spacing w:val="7"/>
        </w:rPr>
        <w:t>M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t("Mi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","1604</w:t>
      </w:r>
      <w:r>
        <w:rPr>
          <w:rFonts w:ascii="Consolas" w:eastAsia="Consolas" w:hAnsi="Consolas" w:cs="Consolas"/>
          <w:spacing w:val="-2"/>
        </w:rPr>
        <w:t>7</w:t>
      </w:r>
      <w:r>
        <w:rPr>
          <w:rFonts w:ascii="Consolas" w:eastAsia="Consolas" w:hAnsi="Consolas" w:cs="Consolas"/>
          <w:spacing w:val="1"/>
        </w:rPr>
        <w:t>0107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13")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3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tude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t("Mi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hi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","1604</w:t>
      </w:r>
      <w:r>
        <w:rPr>
          <w:rFonts w:ascii="Consolas" w:eastAsia="Consolas" w:hAnsi="Consolas" w:cs="Consolas"/>
          <w:spacing w:val="-2"/>
        </w:rPr>
        <w:t>7</w:t>
      </w:r>
      <w:r>
        <w:rPr>
          <w:rFonts w:ascii="Consolas" w:eastAsia="Consolas" w:hAnsi="Consolas" w:cs="Consolas"/>
          <w:spacing w:val="1"/>
        </w:rPr>
        <w:t>0107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13","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om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uter")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9"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 w:right="6142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3.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.ex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Firs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nstr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iated.. Secon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ucto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tiated.. Thir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nstr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iated..</w: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  <w:sectPr w:rsidR="00512DB9">
          <w:headerReference w:type="default" r:id="rId12"/>
          <w:pgSz w:w="12240" w:h="15840"/>
          <w:pgMar w:top="980" w:right="1320" w:bottom="280" w:left="1340" w:header="761" w:footer="746" w:gutter="0"/>
          <w:cols w:space="720"/>
        </w:sectPr>
      </w:pPr>
    </w:p>
    <w:p w:rsidR="00512DB9" w:rsidRDefault="00512DB9">
      <w:pPr>
        <w:spacing w:before="4" w:line="180" w:lineRule="exact"/>
        <w:rPr>
          <w:sz w:val="18"/>
          <w:szCs w:val="18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2" w:line="220" w:lineRule="exact"/>
        <w:rPr>
          <w:sz w:val="22"/>
          <w:szCs w:val="22"/>
        </w:rPr>
      </w:pPr>
    </w:p>
    <w:p w:rsidR="00512DB9" w:rsidRDefault="00CA1652" w:rsidP="00E341D5">
      <w:pPr>
        <w:pStyle w:val="Heading1"/>
        <w:tabs>
          <w:tab w:val="clear" w:pos="720"/>
          <w:tab w:val="num" w:pos="450"/>
        </w:tabs>
        <w:ind w:right="-1072"/>
      </w:pPr>
      <w:bookmarkStart w:id="3" w:name="_Toc4760000"/>
      <w:r>
        <w:rPr>
          <w:rFonts w:eastAsia="Times New Roman"/>
        </w:rPr>
        <w:t>Ref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c</w:t>
      </w:r>
      <w:r>
        <w:rPr>
          <w:rFonts w:eastAsia="Times New Roman"/>
          <w:spacing w:val="-1"/>
        </w:rPr>
        <w:t>t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o</w:t>
      </w:r>
      <w:r>
        <w:rPr>
          <w:rFonts w:eastAsia="Times New Roman"/>
        </w:rPr>
        <w:t>n</w:t>
      </w:r>
      <w:bookmarkEnd w:id="3"/>
    </w:p>
    <w:p w:rsidR="00512DB9" w:rsidRDefault="00CA1652">
      <w:pPr>
        <w:spacing w:before="18"/>
        <w:rPr>
          <w:sz w:val="32"/>
          <w:szCs w:val="32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268" w:space="2767"/>
            <w:col w:w="5545"/>
          </w:cols>
        </w:sectPr>
      </w:pPr>
      <w: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4</w:t>
      </w:r>
    </w:p>
    <w:p w:rsidR="00512DB9" w:rsidRDefault="00512DB9">
      <w:pPr>
        <w:spacing w:before="1" w:line="120" w:lineRule="exact"/>
        <w:rPr>
          <w:sz w:val="13"/>
          <w:szCs w:val="13"/>
        </w:rPr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100" w:right="512"/>
        <w:rPr>
          <w:sz w:val="28"/>
          <w:szCs w:val="28"/>
        </w:rPr>
      </w:pPr>
      <w:r>
        <w:rPr>
          <w:sz w:val="28"/>
          <w:szCs w:val="28"/>
        </w:rPr>
        <w:t>Crea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e a c#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Me</w:t>
      </w:r>
      <w:r>
        <w:rPr>
          <w:spacing w:val="-2"/>
          <w:sz w:val="28"/>
          <w:szCs w:val="28"/>
        </w:rPr>
        <w:t>t</w:t>
      </w:r>
      <w:r>
        <w:rPr>
          <w:spacing w:val="-1"/>
          <w:sz w:val="28"/>
          <w:szCs w:val="28"/>
        </w:rPr>
        <w:t>h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d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p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cla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 r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nn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.(</w:t>
      </w:r>
      <w:r>
        <w:rPr>
          <w:spacing w:val="-2"/>
          <w:sz w:val="28"/>
          <w:szCs w:val="28"/>
        </w:rPr>
        <w:t>U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 Cl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pre</w:t>
      </w:r>
      <w:r>
        <w:rPr>
          <w:spacing w:val="2"/>
          <w:sz w:val="28"/>
          <w:szCs w:val="28"/>
        </w:rPr>
        <w:t>v</w:t>
      </w:r>
      <w:r>
        <w:rPr>
          <w:spacing w:val="-1"/>
          <w:sz w:val="28"/>
          <w:szCs w:val="28"/>
        </w:rPr>
        <w:t>io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pra</w:t>
      </w:r>
      <w:r>
        <w:rPr>
          <w:spacing w:val="-1"/>
          <w:sz w:val="28"/>
          <w:szCs w:val="28"/>
        </w:rPr>
        <w:t>c</w:t>
      </w:r>
      <w:r>
        <w:rPr>
          <w:spacing w:val="1"/>
          <w:sz w:val="28"/>
          <w:szCs w:val="28"/>
        </w:rPr>
        <w:t>ti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)</w:t>
      </w:r>
    </w:p>
    <w:p w:rsidR="00512DB9" w:rsidRDefault="00512DB9">
      <w:pPr>
        <w:spacing w:before="5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Linq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Refle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lecti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n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 w:right="394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ype.Get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ype(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p2.Cu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er")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ethod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meth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T.Get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ods()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3"/>
        </w:rPr>
        <w:t>e</w:t>
      </w:r>
      <w:r>
        <w:rPr>
          <w:rFonts w:ascii="Consolas" w:eastAsia="Consolas" w:hAnsi="Consolas" w:cs="Consolas"/>
          <w:spacing w:val="1"/>
        </w:rPr>
        <w:t>thodIn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ho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thods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ethod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urnTyp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9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ho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.Name)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fo[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pr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pert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tProper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ies(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opert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</w:t>
      </w:r>
      <w:r>
        <w:rPr>
          <w:rFonts w:ascii="Consolas" w:eastAsia="Consolas" w:hAnsi="Consolas" w:cs="Consolas"/>
          <w:spacing w:val="2"/>
        </w:rPr>
        <w:t>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roperty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nf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prope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ties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y.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roperty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operty.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ame)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5"/>
        </w:rPr>
        <w:t>"</w:t>
      </w:r>
      <w:r>
        <w:rPr>
          <w:rFonts w:ascii="Consolas" w:eastAsia="Consolas" w:hAnsi="Consolas" w:cs="Consolas"/>
          <w:spacing w:val="1"/>
        </w:rPr>
        <w:t>\nC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nstru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s")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rInfo[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ructo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T.GetC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nstr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1"/>
        </w:rPr>
        <w:t>c</w:t>
      </w:r>
      <w:r>
        <w:rPr>
          <w:rFonts w:ascii="Consolas" w:eastAsia="Consolas" w:hAnsi="Consolas" w:cs="Consolas"/>
          <w:spacing w:val="1"/>
        </w:rPr>
        <w:t>tors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onstruc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orIn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cto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cons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ructo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onstr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ct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r.ToStr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ng()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Cu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tome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get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3"/>
        </w:rPr>
        <w:t>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Nam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{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Cus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r(in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Cus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-1;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his.N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.Emp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7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pri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tID()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  <w:spacing w:val="-2"/>
        </w:rPr>
        <w:t>}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this.ID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intName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"Nam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is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0}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this.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ame)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3" w:line="200" w:lineRule="exact"/>
      </w:pPr>
    </w:p>
    <w:p w:rsidR="00512DB9" w:rsidRDefault="00CA1652">
      <w:pPr>
        <w:spacing w:before="24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ef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ion.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before="1"/>
        <w:ind w:left="100" w:right="680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System.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nt3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get_ID System.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et_ID System.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get_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ame System.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et_Na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System.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rintID System.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rintN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me System.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ToSt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ing System.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oole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Equ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ls System.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nt3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GetHa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hC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de System.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yp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etType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 w:right="746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Propert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es System.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nt3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 System.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Nam</w:t>
      </w:r>
      <w:r>
        <w:rPr>
          <w:rFonts w:ascii="Consolas" w:eastAsia="Consolas" w:hAnsi="Consolas" w:cs="Consolas"/>
        </w:rPr>
        <w:t>e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Constru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tors</w:t>
      </w:r>
    </w:p>
    <w:p w:rsidR="00512DB9" w:rsidRDefault="00CA1652">
      <w:pPr>
        <w:spacing w:before="2"/>
        <w:ind w:left="100" w:right="5924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.c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or(I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t32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ys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em.Stri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g) 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.c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or()</w: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  <w:sectPr w:rsidR="00512DB9">
          <w:headerReference w:type="default" r:id="rId13"/>
          <w:pgSz w:w="12240" w:h="15840"/>
          <w:pgMar w:top="980" w:right="1320" w:bottom="280" w:left="1340" w:header="761" w:footer="746" w:gutter="0"/>
          <w:cols w:space="720"/>
        </w:sectPr>
      </w:pPr>
    </w:p>
    <w:p w:rsidR="00512DB9" w:rsidRDefault="00512DB9">
      <w:pPr>
        <w:spacing w:before="4" w:line="180" w:lineRule="exact"/>
        <w:rPr>
          <w:sz w:val="18"/>
          <w:szCs w:val="18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2" w:line="220" w:lineRule="exact"/>
        <w:rPr>
          <w:sz w:val="22"/>
          <w:szCs w:val="22"/>
        </w:rPr>
      </w:pPr>
    </w:p>
    <w:p w:rsidR="00512DB9" w:rsidRDefault="00CA1652" w:rsidP="00E341D5">
      <w:pPr>
        <w:pStyle w:val="Heading1"/>
        <w:tabs>
          <w:tab w:val="clear" w:pos="720"/>
          <w:tab w:val="num" w:pos="450"/>
        </w:tabs>
        <w:ind w:right="-1051"/>
      </w:pPr>
      <w:bookmarkStart w:id="4" w:name="_Toc4760001"/>
      <w:r>
        <w:rPr>
          <w:rFonts w:eastAsia="Times New Roman"/>
        </w:rPr>
        <w:t>F</w:t>
      </w:r>
      <w:r>
        <w:rPr>
          <w:rFonts w:eastAsia="Times New Roman"/>
          <w:spacing w:val="1"/>
        </w:rPr>
        <w:t>il</w:t>
      </w:r>
      <w:r>
        <w:rPr>
          <w:rFonts w:eastAsia="Times New Roman"/>
        </w:rPr>
        <w:t xml:space="preserve">e </w:t>
      </w:r>
      <w:r>
        <w:rPr>
          <w:rFonts w:eastAsia="Times New Roman"/>
          <w:spacing w:val="-2"/>
        </w:rPr>
        <w:t>Ha</w:t>
      </w:r>
      <w:r>
        <w:rPr>
          <w:rFonts w:eastAsia="Times New Roman"/>
          <w:spacing w:val="-1"/>
        </w:rPr>
        <w:t>n</w:t>
      </w:r>
      <w:r>
        <w:rPr>
          <w:rFonts w:eastAsia="Times New Roman"/>
          <w:spacing w:val="1"/>
        </w:rPr>
        <w:t>d</w:t>
      </w:r>
      <w:r>
        <w:rPr>
          <w:rFonts w:eastAsia="Times New Roman"/>
          <w:spacing w:val="-1"/>
        </w:rPr>
        <w:t>l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g</w:t>
      </w:r>
      <w:bookmarkEnd w:id="4"/>
    </w:p>
    <w:p w:rsidR="00512DB9" w:rsidRDefault="00CA1652">
      <w:pPr>
        <w:spacing w:before="18"/>
        <w:rPr>
          <w:sz w:val="32"/>
          <w:szCs w:val="32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649" w:space="2385"/>
            <w:col w:w="5546"/>
          </w:cols>
        </w:sectPr>
      </w:pPr>
      <w:r>
        <w:br w:type="column"/>
      </w:r>
      <w:r>
        <w:rPr>
          <w:b/>
          <w:sz w:val="32"/>
          <w:szCs w:val="32"/>
        </w:rPr>
        <w:lastRenderedPageBreak/>
        <w:t>Practica</w:t>
      </w:r>
      <w:r>
        <w:rPr>
          <w:b/>
          <w:spacing w:val="1"/>
          <w:sz w:val="32"/>
          <w:szCs w:val="32"/>
        </w:rPr>
        <w:t>l</w:t>
      </w:r>
      <w:r>
        <w:rPr>
          <w:b/>
          <w:spacing w:val="-1"/>
          <w:sz w:val="32"/>
          <w:szCs w:val="32"/>
        </w:rPr>
        <w:t>-</w:t>
      </w:r>
      <w:r>
        <w:rPr>
          <w:b/>
          <w:sz w:val="32"/>
          <w:szCs w:val="32"/>
        </w:rPr>
        <w:t>5</w:t>
      </w:r>
    </w:p>
    <w:p w:rsidR="00512DB9" w:rsidRDefault="00512DB9">
      <w:pPr>
        <w:spacing w:line="200" w:lineRule="exact"/>
      </w:pPr>
    </w:p>
    <w:p w:rsidR="00512DB9" w:rsidRDefault="00512DB9">
      <w:pPr>
        <w:spacing w:before="18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1: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da</w:t>
      </w:r>
      <w:r>
        <w:rPr>
          <w:spacing w:val="2"/>
          <w:sz w:val="28"/>
          <w:szCs w:val="28"/>
        </w:rPr>
        <w:t>t</w:t>
      </w:r>
      <w:r>
        <w:rPr>
          <w:sz w:val="28"/>
          <w:szCs w:val="28"/>
        </w:rPr>
        <w:t>a 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 xml:space="preserve">e file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>n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si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</w:p>
    <w:p w:rsidR="00512DB9" w:rsidRDefault="00CA1652">
      <w:pPr>
        <w:spacing w:before="23"/>
        <w:ind w:left="10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rea</w:t>
      </w:r>
      <w:r>
        <w:rPr>
          <w:spacing w:val="-4"/>
          <w:sz w:val="28"/>
          <w:szCs w:val="28"/>
        </w:rPr>
        <w:t>m</w:t>
      </w:r>
      <w:r>
        <w:rPr>
          <w:sz w:val="28"/>
          <w:szCs w:val="28"/>
        </w:rPr>
        <w:t>Rea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 xml:space="preserve">er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rea</w:t>
      </w:r>
      <w:r>
        <w:rPr>
          <w:spacing w:val="-2"/>
          <w:sz w:val="28"/>
          <w:szCs w:val="28"/>
        </w:rPr>
        <w:t>m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er c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ss</w:t>
      </w:r>
      <w:r>
        <w:rPr>
          <w:sz w:val="28"/>
          <w:szCs w:val="28"/>
        </w:rPr>
        <w:t>.</w:t>
      </w:r>
    </w:p>
    <w:p w:rsidR="00512DB9" w:rsidRDefault="00512DB9">
      <w:pPr>
        <w:spacing w:before="1" w:line="100" w:lineRule="exact"/>
        <w:rPr>
          <w:sz w:val="10"/>
          <w:szCs w:val="10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ic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P4</w:t>
      </w:r>
      <w:r>
        <w:rPr>
          <w:rFonts w:ascii="Consolas" w:eastAsia="Consolas" w:hAnsi="Consolas" w:cs="Consolas"/>
          <w:spacing w:val="-2"/>
        </w:rPr>
        <w:t>_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n()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@"f1.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@"f2.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eamRead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</w:t>
      </w:r>
      <w:r>
        <w:rPr>
          <w:rFonts w:ascii="Consolas" w:eastAsia="Consolas" w:hAnsi="Consolas" w:cs="Consolas"/>
          <w:spacing w:val="9"/>
        </w:rPr>
        <w:t>e</w:t>
      </w:r>
      <w:r>
        <w:rPr>
          <w:rFonts w:ascii="Consolas" w:eastAsia="Consolas" w:hAnsi="Consolas" w:cs="Consolas"/>
          <w:spacing w:val="1"/>
        </w:rPr>
        <w:t>am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(f1)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rite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(f2)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.Write(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.Read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d())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9"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F1.txt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Worl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…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F2.txt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Worl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…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00" w:right="325"/>
        <w:jc w:val="both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2: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>
        <w:rPr>
          <w:spacing w:val="-3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il</w:t>
      </w:r>
      <w:r>
        <w:rPr>
          <w:sz w:val="28"/>
          <w:szCs w:val="28"/>
        </w:rPr>
        <w:t xml:space="preserve">e </w:t>
      </w:r>
      <w:r>
        <w:rPr>
          <w:spacing w:val="2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>
        <w:rPr>
          <w:spacing w:val="-3"/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</w:p>
    <w:p w:rsidR="00512DB9" w:rsidRDefault="00CA1652">
      <w:pPr>
        <w:spacing w:line="320" w:lineRule="exact"/>
        <w:ind w:left="100" w:right="8400"/>
        <w:jc w:val="both"/>
        <w:rPr>
          <w:sz w:val="28"/>
          <w:szCs w:val="28"/>
        </w:rPr>
      </w:pPr>
      <w:r>
        <w:rPr>
          <w:sz w:val="28"/>
          <w:szCs w:val="28"/>
        </w:rPr>
        <w:t>Reac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.</w:t>
      </w:r>
    </w:p>
    <w:p w:rsidR="00512DB9" w:rsidRDefault="00512DB9">
      <w:pPr>
        <w:spacing w:before="7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 w:right="801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 w:right="5813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 w:right="7462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 w:right="8127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 w:right="934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py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pyFile(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17"/>
        </w:rPr>
        <w:t xml:space="preserve"> </w:t>
      </w:r>
      <w:r>
        <w:rPr>
          <w:rFonts w:ascii="Consolas" w:eastAsia="Consolas" w:hAnsi="Consolas" w:cs="Consolas"/>
          <w:spacing w:val="1"/>
        </w:rPr>
        <w:t>f1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f2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eamRead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(f1)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rite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(f2)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lin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null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wh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((lin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rea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er.Re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ne()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  <w:spacing w:val="1"/>
        </w:rPr>
        <w:t>!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nul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iter.Wr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eLi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e(lin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46" w:right="5709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Ma</w:t>
      </w:r>
      <w:r>
        <w:rPr>
          <w:rFonts w:ascii="Consolas" w:eastAsia="Consolas" w:hAnsi="Consolas" w:cs="Consolas"/>
          <w:spacing w:val="-2"/>
          <w:w w:val="99"/>
        </w:rPr>
        <w:t>i</w:t>
      </w:r>
      <w:r>
        <w:rPr>
          <w:rFonts w:ascii="Consolas" w:eastAsia="Consolas" w:hAnsi="Consolas" w:cs="Consolas"/>
          <w:spacing w:val="1"/>
          <w:w w:val="99"/>
        </w:rPr>
        <w:t>n()</w:t>
      </w:r>
      <w:r>
        <w:rPr>
          <w:rFonts w:ascii="Consolas" w:eastAsia="Consolas" w:hAnsi="Consolas" w:cs="Consolas"/>
          <w:w w:val="99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opyFi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Copy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@"E</w:t>
      </w:r>
      <w:r>
        <w:rPr>
          <w:rFonts w:ascii="Consolas" w:eastAsia="Consolas" w:hAnsi="Consolas" w:cs="Consolas"/>
          <w:spacing w:val="4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em-6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VS\p2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f1.txt";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@"E</w:t>
      </w:r>
      <w:r>
        <w:rPr>
          <w:rFonts w:ascii="Consolas" w:eastAsia="Consolas" w:hAnsi="Consolas" w:cs="Consolas"/>
          <w:spacing w:val="4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em-6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VS\p2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p2</w:t>
      </w:r>
      <w:r>
        <w:rPr>
          <w:rFonts w:ascii="Consolas" w:eastAsia="Consolas" w:hAnsi="Consolas" w:cs="Consolas"/>
          <w:spacing w:val="-2"/>
        </w:rPr>
        <w:t>\</w:t>
      </w:r>
      <w:r>
        <w:rPr>
          <w:rFonts w:ascii="Consolas" w:eastAsia="Consolas" w:hAnsi="Consolas" w:cs="Consolas"/>
          <w:spacing w:val="1"/>
        </w:rPr>
        <w:t>f2.txt";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p.cop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Fi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e(f1,f2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2" w:line="200" w:lineRule="exact"/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9"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F1.txt:</w:t>
      </w:r>
    </w:p>
    <w:p w:rsidR="00512DB9" w:rsidRDefault="00CA1652">
      <w:pPr>
        <w:spacing w:before="2"/>
        <w:ind w:left="100" w:right="768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rld.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... hii</w:t>
      </w:r>
    </w:p>
    <w:p w:rsidR="00512DB9" w:rsidRDefault="00512DB9">
      <w:pPr>
        <w:spacing w:before="15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how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???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F2.txt: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Hell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rld.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...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hii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how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???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20" w:lineRule="exact"/>
        <w:rPr>
          <w:sz w:val="22"/>
          <w:szCs w:val="22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>y</w:t>
      </w:r>
      <w:r>
        <w:rPr>
          <w:sz w:val="28"/>
          <w:szCs w:val="28"/>
        </w:rPr>
        <w:t>.</w:t>
      </w:r>
    </w:p>
    <w:p w:rsidR="00512DB9" w:rsidRDefault="00512DB9">
      <w:pPr>
        <w:spacing w:before="7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tFil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46" w:right="5599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w w:val="99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  <w:spacing w:val="-2"/>
        </w:rPr>
        <w:t>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irector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.GetDir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es(@"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2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em-6\VS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Direc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5"/>
        </w:rPr>
        <w:t>i</w:t>
      </w:r>
      <w:r>
        <w:rPr>
          <w:rFonts w:ascii="Consolas" w:eastAsia="Consolas" w:hAnsi="Consolas" w:cs="Consolas"/>
          <w:spacing w:val="1"/>
        </w:rPr>
        <w:t>es)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  <w:spacing w:val="-2"/>
        </w:rPr>
        <w:t>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ory.G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les(@"E</w:t>
      </w:r>
      <w:r>
        <w:rPr>
          <w:rFonts w:ascii="Consolas" w:eastAsia="Consolas" w:hAnsi="Consolas" w:cs="Consolas"/>
          <w:spacing w:val="7"/>
        </w:rPr>
        <w:t>:</w:t>
      </w:r>
      <w:r>
        <w:rPr>
          <w:rFonts w:ascii="Consolas" w:eastAsia="Consolas" w:hAnsi="Consolas" w:cs="Consolas"/>
          <w:spacing w:val="1"/>
        </w:rPr>
        <w:t>\Sem</w:t>
      </w:r>
      <w:r>
        <w:rPr>
          <w:rFonts w:ascii="Consolas" w:eastAsia="Consolas" w:hAnsi="Consolas" w:cs="Consolas"/>
          <w:spacing w:val="-2"/>
        </w:rPr>
        <w:t>-</w:t>
      </w:r>
      <w:r>
        <w:rPr>
          <w:rFonts w:ascii="Consolas" w:eastAsia="Consolas" w:hAnsi="Consolas" w:cs="Consolas"/>
          <w:spacing w:val="1"/>
        </w:rPr>
        <w:t>6\VS"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862" w:right="4831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file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ine(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adKey()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9"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2\p2&gt;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4.</w:t>
      </w:r>
      <w:r>
        <w:rPr>
          <w:rFonts w:ascii="Consolas" w:eastAsia="Consolas" w:hAnsi="Consolas" w:cs="Consolas"/>
          <w:spacing w:val="-2"/>
        </w:rPr>
        <w:t>3</w:t>
      </w:r>
      <w:r>
        <w:rPr>
          <w:rFonts w:ascii="Consolas" w:eastAsia="Consolas" w:hAnsi="Consolas" w:cs="Consolas"/>
          <w:spacing w:val="1"/>
        </w:rPr>
        <w:t>.ex</w:t>
      </w:r>
      <w:r>
        <w:rPr>
          <w:rFonts w:ascii="Consolas" w:eastAsia="Consolas" w:hAnsi="Consolas" w:cs="Consolas"/>
        </w:rPr>
        <w:t>e</w:t>
      </w:r>
    </w:p>
    <w:p w:rsidR="00512DB9" w:rsidRDefault="00512DB9">
      <w:pPr>
        <w:spacing w:before="16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1-mas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p2</w:t>
      </w:r>
    </w:p>
    <w:p w:rsidR="00512DB9" w:rsidRDefault="00CA1652">
      <w:pPr>
        <w:spacing w:before="1"/>
        <w:ind w:left="100" w:right="647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ssign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.doc</w:t>
      </w: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#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wor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oc1.d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x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1-mas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zi</w:t>
      </w:r>
      <w:r>
        <w:rPr>
          <w:rFonts w:ascii="Consolas" w:eastAsia="Consolas" w:hAnsi="Consolas" w:cs="Consolas"/>
        </w:rPr>
        <w:t>p</w:t>
      </w:r>
    </w:p>
    <w:p w:rsidR="00512DB9" w:rsidRDefault="00CA1652">
      <w:pPr>
        <w:spacing w:before="1"/>
        <w:ind w:left="100" w:right="7136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1.c</w:t>
      </w:r>
      <w:r>
        <w:rPr>
          <w:rFonts w:ascii="Consolas" w:eastAsia="Consolas" w:hAnsi="Consolas" w:cs="Consolas"/>
        </w:rPr>
        <w:t xml:space="preserve">s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1.ex</w:t>
      </w:r>
      <w:r>
        <w:rPr>
          <w:rFonts w:ascii="Consolas" w:eastAsia="Consolas" w:hAnsi="Consolas" w:cs="Consolas"/>
        </w:rPr>
        <w:t xml:space="preserve">e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S.doc</w:t>
      </w:r>
      <w:r>
        <w:rPr>
          <w:rFonts w:ascii="Consolas" w:eastAsia="Consolas" w:hAnsi="Consolas" w:cs="Consolas"/>
        </w:rPr>
        <w:t xml:space="preserve">x </w:t>
      </w:r>
      <w:r>
        <w:rPr>
          <w:rFonts w:ascii="Consolas" w:eastAsia="Consolas" w:hAnsi="Consolas" w:cs="Consolas"/>
          <w:spacing w:val="1"/>
        </w:rPr>
        <w:t>E:\Sem-</w:t>
      </w:r>
      <w:r>
        <w:rPr>
          <w:rFonts w:ascii="Consolas" w:eastAsia="Consolas" w:hAnsi="Consolas" w:cs="Consolas"/>
          <w:spacing w:val="-2"/>
        </w:rPr>
        <w:t>6</w:t>
      </w:r>
      <w:r>
        <w:rPr>
          <w:rFonts w:ascii="Consolas" w:eastAsia="Consolas" w:hAnsi="Consolas" w:cs="Consolas"/>
          <w:spacing w:val="1"/>
        </w:rPr>
        <w:t>\VS\</w:t>
      </w:r>
      <w:r>
        <w:rPr>
          <w:rFonts w:ascii="Consolas" w:eastAsia="Consolas" w:hAnsi="Consolas" w:cs="Consolas"/>
          <w:spacing w:val="-2"/>
        </w:rPr>
        <w:t>~</w:t>
      </w:r>
      <w:r>
        <w:rPr>
          <w:rFonts w:ascii="Consolas" w:eastAsia="Consolas" w:hAnsi="Consolas" w:cs="Consolas"/>
          <w:spacing w:val="1"/>
        </w:rPr>
        <w:t>$VS.d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x</w: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</w:pPr>
    </w:p>
    <w:p w:rsidR="00512DB9" w:rsidRDefault="00CA1652">
      <w:pPr>
        <w:spacing w:before="18" w:line="360" w:lineRule="exact"/>
        <w:ind w:left="3991" w:right="4012"/>
        <w:jc w:val="center"/>
        <w:rPr>
          <w:sz w:val="32"/>
          <w:szCs w:val="32"/>
        </w:rPr>
      </w:pPr>
      <w:r>
        <w:rPr>
          <w:b/>
          <w:w w:val="99"/>
          <w:position w:val="-1"/>
          <w:sz w:val="32"/>
          <w:szCs w:val="32"/>
        </w:rPr>
        <w:t>Practica</w:t>
      </w:r>
      <w:r>
        <w:rPr>
          <w:b/>
          <w:spacing w:val="1"/>
          <w:w w:val="99"/>
          <w:position w:val="-1"/>
          <w:sz w:val="32"/>
          <w:szCs w:val="32"/>
        </w:rPr>
        <w:t>l</w:t>
      </w:r>
      <w:r>
        <w:rPr>
          <w:b/>
          <w:spacing w:val="-1"/>
          <w:w w:val="99"/>
          <w:position w:val="-1"/>
          <w:sz w:val="32"/>
          <w:szCs w:val="32"/>
        </w:rPr>
        <w:t>-</w:t>
      </w:r>
      <w:r>
        <w:rPr>
          <w:b/>
          <w:w w:val="99"/>
          <w:position w:val="-1"/>
          <w:sz w:val="32"/>
          <w:szCs w:val="32"/>
        </w:rPr>
        <w:t>6</w:t>
      </w:r>
    </w:p>
    <w:p w:rsidR="00512DB9" w:rsidRDefault="00512DB9">
      <w:pPr>
        <w:spacing w:before="2" w:line="100" w:lineRule="exact"/>
        <w:rPr>
          <w:sz w:val="10"/>
          <w:szCs w:val="10"/>
        </w:rPr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5" w:line="220" w:lineRule="exact"/>
        <w:rPr>
          <w:sz w:val="22"/>
          <w:szCs w:val="22"/>
        </w:rPr>
      </w:pPr>
    </w:p>
    <w:p w:rsidR="00512DB9" w:rsidRDefault="00CA1652" w:rsidP="00E341D5">
      <w:pPr>
        <w:pStyle w:val="Heading1"/>
        <w:tabs>
          <w:tab w:val="clear" w:pos="720"/>
          <w:tab w:val="num" w:pos="450"/>
        </w:tabs>
      </w:pPr>
      <w:bookmarkStart w:id="5" w:name="_Toc4760002"/>
      <w:r>
        <w:rPr>
          <w:rFonts w:eastAsia="Times New Roman"/>
          <w:spacing w:val="-3"/>
        </w:rPr>
        <w:t>W</w:t>
      </w:r>
      <w:r>
        <w:rPr>
          <w:rFonts w:eastAsia="Times New Roman"/>
        </w:rPr>
        <w:t>indo</w:t>
      </w:r>
      <w:r>
        <w:rPr>
          <w:rFonts w:eastAsia="Times New Roman"/>
          <w:spacing w:val="-4"/>
        </w:rPr>
        <w:t>w</w:t>
      </w:r>
      <w:r>
        <w:rPr>
          <w:rFonts w:eastAsia="Times New Roman"/>
        </w:rPr>
        <w:t>s F</w:t>
      </w:r>
      <w:r>
        <w:rPr>
          <w:rFonts w:eastAsia="Times New Roman"/>
          <w:spacing w:val="-1"/>
        </w:rPr>
        <w:t>o</w:t>
      </w:r>
      <w:r>
        <w:rPr>
          <w:rFonts w:eastAsia="Times New Roman"/>
        </w:rPr>
        <w:t>rm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pp</w:t>
      </w:r>
      <w:r>
        <w:rPr>
          <w:rFonts w:eastAsia="Times New Roman"/>
          <w:spacing w:val="-1"/>
        </w:rPr>
        <w:t>l</w:t>
      </w:r>
      <w:r>
        <w:rPr>
          <w:rFonts w:eastAsia="Times New Roman"/>
        </w:rPr>
        <w:t>ic</w:t>
      </w:r>
      <w:r>
        <w:rPr>
          <w:rFonts w:eastAsia="Times New Roman"/>
          <w:spacing w:val="-2"/>
        </w:rPr>
        <w:t>a</w:t>
      </w:r>
      <w:r>
        <w:rPr>
          <w:rFonts w:eastAsia="Times New Roman"/>
        </w:rPr>
        <w:t>t</w:t>
      </w:r>
      <w:r>
        <w:rPr>
          <w:rFonts w:eastAsia="Times New Roman"/>
          <w:spacing w:val="-1"/>
        </w:rPr>
        <w:t>io</w:t>
      </w:r>
      <w:r>
        <w:rPr>
          <w:rFonts w:eastAsia="Times New Roman"/>
        </w:rPr>
        <w:t>n</w:t>
      </w:r>
      <w:bookmarkEnd w:id="5"/>
    </w:p>
    <w:p w:rsidR="00512DB9" w:rsidRDefault="00512DB9">
      <w:pPr>
        <w:spacing w:line="200" w:lineRule="exact"/>
      </w:pPr>
    </w:p>
    <w:p w:rsidR="00512DB9" w:rsidRDefault="00512DB9">
      <w:pPr>
        <w:spacing w:before="15" w:line="260" w:lineRule="exact"/>
        <w:rPr>
          <w:sz w:val="26"/>
          <w:szCs w:val="26"/>
        </w:rPr>
      </w:pPr>
    </w:p>
    <w:p w:rsidR="00512DB9" w:rsidRDefault="00CA1652">
      <w:pPr>
        <w:spacing w:line="259" w:lineRule="auto"/>
        <w:ind w:left="100" w:right="522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Crea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do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Form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pp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-3"/>
          <w:sz w:val="28"/>
          <w:szCs w:val="28"/>
        </w:rPr>
        <w:t>S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st</w:t>
      </w:r>
      <w:r>
        <w:rPr>
          <w:sz w:val="28"/>
          <w:szCs w:val="28"/>
        </w:rPr>
        <w:t>ra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8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re 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tu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4"/>
          <w:sz w:val="28"/>
          <w:szCs w:val="28"/>
        </w:rPr>
        <w:t>b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e.</w:t>
      </w:r>
    </w:p>
    <w:p w:rsidR="00512DB9" w:rsidRDefault="00512DB9">
      <w:pPr>
        <w:spacing w:before="4" w:line="160" w:lineRule="exact"/>
        <w:rPr>
          <w:sz w:val="16"/>
          <w:szCs w:val="16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.cs:</w:t>
      </w:r>
    </w:p>
    <w:p w:rsidR="00512DB9" w:rsidRDefault="00512DB9">
      <w:pPr>
        <w:spacing w:before="8" w:line="180" w:lineRule="exact"/>
        <w:rPr>
          <w:sz w:val="18"/>
          <w:szCs w:val="18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Compo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Model;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Data;</w:t>
      </w:r>
    </w:p>
    <w:p w:rsidR="00512DB9" w:rsidRDefault="00CA1652">
      <w:pPr>
        <w:spacing w:before="1"/>
        <w:ind w:left="100" w:right="713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Drawi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g;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Text;</w:t>
      </w:r>
    </w:p>
    <w:p w:rsidR="00512DB9" w:rsidRDefault="00CA1652">
      <w:pPr>
        <w:spacing w:before="1"/>
        <w:ind w:left="100" w:right="636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Windo</w:t>
      </w:r>
      <w:r>
        <w:rPr>
          <w:rFonts w:ascii="Consolas" w:eastAsia="Consolas" w:hAnsi="Consolas" w:cs="Consolas"/>
          <w:spacing w:val="-1"/>
        </w:rPr>
        <w:t>w</w:t>
      </w:r>
      <w:r>
        <w:rPr>
          <w:rFonts w:ascii="Consolas" w:eastAsia="Consolas" w:hAnsi="Consolas" w:cs="Consolas"/>
          <w:spacing w:val="1"/>
        </w:rPr>
        <w:t>s.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orms;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Data.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ql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lient;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dentF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rm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3"/>
        </w:rPr>
        <w:t>t</w:t>
      </w:r>
      <w:r>
        <w:rPr>
          <w:rFonts w:ascii="Consolas" w:eastAsia="Consolas" w:hAnsi="Consolas" w:cs="Consolas"/>
          <w:spacing w:val="1"/>
        </w:rPr>
        <w:t>ia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Form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m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img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For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1(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nitia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iz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Compone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priv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tnsave_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lick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objec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nder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entA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null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su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ull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(ge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e.Check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true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27" w:right="6587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"m"</w:t>
      </w:r>
      <w:r>
        <w:rPr>
          <w:rFonts w:ascii="Consolas" w:eastAsia="Consolas" w:hAnsi="Consolas" w:cs="Consolas"/>
          <w:w w:val="99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(ge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Fe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ale.Che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ke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0"/>
        </w:rPr>
        <w:t xml:space="preserve"> 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tru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"f"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(ck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.C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ecke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tru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su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sub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s1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(ck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.C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ecke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tru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su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sub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s2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  <w:sectPr w:rsidR="00512DB9">
          <w:headerReference w:type="default" r:id="rId14"/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100" w:lineRule="exact"/>
        <w:rPr>
          <w:sz w:val="11"/>
          <w:szCs w:val="11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ourc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@"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Source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Mish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  <w:spacing w:val="1"/>
        </w:rPr>
        <w:t>-Pat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2"/>
        </w:rPr>
        <w:t>l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QLExpre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s;In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tia</w:t>
      </w:r>
      <w:r>
        <w:rPr>
          <w:rFonts w:ascii="Consolas" w:eastAsia="Consolas" w:hAnsi="Consolas" w:cs="Consolas"/>
        </w:rPr>
        <w:t>l</w:t>
      </w:r>
    </w:p>
    <w:p w:rsidR="00512DB9" w:rsidRDefault="00CA1652">
      <w:pPr>
        <w:spacing w:line="220" w:lineRule="exact"/>
        <w:ind w:left="15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Catalog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Demo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b;Int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gr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2"/>
        </w:rPr>
        <w:t>c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rity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True;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ing=Fal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e"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line="200" w:lineRule="exact"/>
      </w:pPr>
    </w:p>
    <w:p w:rsidR="00512DB9" w:rsidRDefault="00512DB9">
      <w:pPr>
        <w:spacing w:before="9" w:line="260" w:lineRule="exact"/>
        <w:rPr>
          <w:sz w:val="26"/>
          <w:szCs w:val="26"/>
        </w:rPr>
      </w:pPr>
    </w:p>
    <w:p w:rsidR="00512DB9" w:rsidRDefault="00CA1652">
      <w:pPr>
        <w:ind w:left="1406" w:right="21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nser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"i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int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"/>
        </w:rPr>
        <w:t xml:space="preserve"> t</w:t>
      </w:r>
      <w:r>
        <w:rPr>
          <w:rFonts w:ascii="Consolas" w:eastAsia="Consolas" w:hAnsi="Consolas" w:cs="Consolas"/>
          <w:spacing w:val="1"/>
        </w:rPr>
        <w:t>blst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dent (fname,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  <w:spacing w:val="-1"/>
        </w:rPr>
        <w:t>,</w:t>
      </w:r>
      <w:r>
        <w:rPr>
          <w:rFonts w:ascii="Consolas" w:eastAsia="Consolas" w:hAnsi="Consolas" w:cs="Consolas"/>
          <w:spacing w:val="1"/>
        </w:rPr>
        <w:t>gende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,s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bject,i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gStu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ent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41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('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txt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name.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"','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txtl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ame.T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"','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"'</w:t>
      </w:r>
      <w:r>
        <w:rPr>
          <w:rFonts w:ascii="Consolas" w:eastAsia="Consolas" w:hAnsi="Consolas" w:cs="Consolas"/>
          <w:spacing w:val="-1"/>
        </w:rPr>
        <w:t>,</w:t>
      </w:r>
      <w:r>
        <w:rPr>
          <w:rFonts w:ascii="Consolas" w:eastAsia="Consolas" w:hAnsi="Consolas" w:cs="Consolas"/>
          <w:spacing w:val="1"/>
        </w:rPr>
        <w:t>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subje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','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+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mgPath</w:t>
      </w:r>
    </w:p>
    <w:p w:rsidR="00512DB9" w:rsidRDefault="00CA1652">
      <w:pPr>
        <w:spacing w:before="1"/>
        <w:ind w:left="14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nul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 xml:space="preserve">?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  <w:spacing w:val="1"/>
        </w:rPr>
        <w:t>img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h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"')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/Mess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ge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ox.Show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inse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t)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2"/>
        <w:ind w:left="1423" w:right="76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nser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"ins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blstude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t(fn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9"/>
        </w:rPr>
        <w:t xml:space="preserve"> 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lu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('jhg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h')"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qlCon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Sql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ection(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ourc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7" w:line="220" w:lineRule="exact"/>
        <w:rPr>
          <w:sz w:val="22"/>
          <w:szCs w:val="22"/>
        </w:rPr>
      </w:pPr>
    </w:p>
    <w:p w:rsidR="00512DB9" w:rsidRDefault="00CA1652">
      <w:pPr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qlCom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cm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lComm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nd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insert,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onn)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onn.O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2"/>
        <w:ind w:left="1423" w:right="450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i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d.Execu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eNon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uery(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onn.C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"Suc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ess..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."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priv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orm1_Lo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d(ob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9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priv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tnimg_C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ick(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ntAr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penFi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alog1.F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"Jp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|*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jpg"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f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(op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leDialo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1.Sh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wDial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g(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3"/>
        </w:rPr>
        <w:t xml:space="preserve"> </w:t>
      </w:r>
      <w:r>
        <w:rPr>
          <w:rFonts w:ascii="Consolas" w:eastAsia="Consolas" w:hAnsi="Consolas" w:cs="Consolas"/>
          <w:spacing w:val="1"/>
        </w:rPr>
        <w:t>=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Dia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ogRe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ult.O</w:t>
      </w:r>
      <w:r>
        <w:rPr>
          <w:rFonts w:ascii="Consolas" w:eastAsia="Consolas" w:hAnsi="Consolas" w:cs="Consolas"/>
          <w:spacing w:val="-2"/>
        </w:rPr>
        <w:t>K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im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110"/>
        </w:rPr>
        <w:t xml:space="preserve"> </w:t>
      </w:r>
      <w:r>
        <w:rPr>
          <w:rFonts w:ascii="Consolas" w:eastAsia="Consolas" w:hAnsi="Consolas" w:cs="Consolas"/>
          <w:spacing w:val="1"/>
        </w:rPr>
        <w:t>op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nFil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Dialo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afeFile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</w:t>
      </w:r>
      <w:r>
        <w:rPr>
          <w:rFonts w:ascii="Consolas" w:eastAsia="Consolas" w:hAnsi="Consolas" w:cs="Consolas"/>
          <w:spacing w:val="10"/>
        </w:rPr>
        <w:t>e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tu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eBox.Im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Image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Fr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mFile(o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enFi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eDial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g1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FileNam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es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ageBox.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how(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mgPat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8" w:line="100" w:lineRule="exact"/>
        <w:rPr>
          <w:sz w:val="11"/>
          <w:szCs w:val="11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og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.c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Windo</w:t>
      </w:r>
      <w:r>
        <w:rPr>
          <w:rFonts w:ascii="Consolas" w:eastAsia="Consolas" w:hAnsi="Consolas" w:cs="Consolas"/>
          <w:spacing w:val="-1"/>
        </w:rPr>
        <w:t>w</w:t>
      </w:r>
      <w:r>
        <w:rPr>
          <w:rFonts w:ascii="Consolas" w:eastAsia="Consolas" w:hAnsi="Consolas" w:cs="Consolas"/>
          <w:spacing w:val="1"/>
        </w:rPr>
        <w:t>s.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orms;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dentF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m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og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</w:rPr>
        <w:t>m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summa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y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ntr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po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th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ap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licatio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.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//</w:t>
      </w:r>
      <w:r>
        <w:rPr>
          <w:rFonts w:ascii="Consolas" w:eastAsia="Consolas" w:hAnsi="Consolas" w:cs="Consolas"/>
        </w:rPr>
        <w:t>/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/summ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ry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[STA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hread</w:t>
      </w:r>
      <w:r>
        <w:rPr>
          <w:rFonts w:ascii="Consolas" w:eastAsia="Consolas" w:hAnsi="Consolas" w:cs="Consolas"/>
        </w:rPr>
        <w:t>]</w:t>
      </w:r>
    </w:p>
    <w:p w:rsidR="00512DB9" w:rsidRDefault="00CA1652">
      <w:pPr>
        <w:spacing w:line="220" w:lineRule="exact"/>
        <w:ind w:left="8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tati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 w:right="23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pplic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n.Enabl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Visu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lStyl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s(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pplic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n.SetCo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pati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leTex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deringD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faul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(fals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pplic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n.Run(n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m1())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60" w:lineRule="exact"/>
        <w:rPr>
          <w:sz w:val="26"/>
          <w:szCs w:val="26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4" w:line="280" w:lineRule="exact"/>
        <w:rPr>
          <w:sz w:val="28"/>
          <w:szCs w:val="28"/>
        </w:rPr>
      </w:pPr>
    </w:p>
    <w:p w:rsidR="00512DB9" w:rsidRDefault="0039476F">
      <w:pPr>
        <w:ind w:left="100"/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noProof/>
        </w:rPr>
        <w:drawing>
          <wp:inline distT="0" distB="0" distL="0" distR="0" wp14:anchorId="2C23553B" wp14:editId="62898010">
            <wp:extent cx="4839119" cy="2103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</w:pPr>
    </w:p>
    <w:p w:rsidR="00512DB9" w:rsidRDefault="00CA1652">
      <w:pPr>
        <w:spacing w:before="18" w:line="360" w:lineRule="exact"/>
        <w:ind w:left="3991" w:right="4012"/>
        <w:jc w:val="center"/>
        <w:rPr>
          <w:sz w:val="32"/>
          <w:szCs w:val="32"/>
        </w:rPr>
      </w:pPr>
      <w:r>
        <w:rPr>
          <w:b/>
          <w:w w:val="99"/>
          <w:position w:val="-1"/>
          <w:sz w:val="32"/>
          <w:szCs w:val="32"/>
        </w:rPr>
        <w:t>Practica</w:t>
      </w:r>
      <w:r>
        <w:rPr>
          <w:b/>
          <w:spacing w:val="1"/>
          <w:w w:val="99"/>
          <w:position w:val="-1"/>
          <w:sz w:val="32"/>
          <w:szCs w:val="32"/>
        </w:rPr>
        <w:t>l</w:t>
      </w:r>
      <w:r>
        <w:rPr>
          <w:b/>
          <w:spacing w:val="-1"/>
          <w:w w:val="99"/>
          <w:position w:val="-1"/>
          <w:sz w:val="32"/>
          <w:szCs w:val="32"/>
        </w:rPr>
        <w:t>-</w:t>
      </w:r>
      <w:r>
        <w:rPr>
          <w:b/>
          <w:w w:val="99"/>
          <w:position w:val="-1"/>
          <w:sz w:val="32"/>
          <w:szCs w:val="32"/>
        </w:rPr>
        <w:t>7</w:t>
      </w:r>
    </w:p>
    <w:p w:rsidR="00512DB9" w:rsidRDefault="00512DB9">
      <w:pPr>
        <w:spacing w:before="2" w:line="100" w:lineRule="exact"/>
        <w:rPr>
          <w:sz w:val="10"/>
          <w:szCs w:val="10"/>
        </w:rPr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5" w:line="220" w:lineRule="exact"/>
        <w:rPr>
          <w:sz w:val="22"/>
          <w:szCs w:val="22"/>
        </w:rPr>
      </w:pPr>
    </w:p>
    <w:p w:rsidR="00512DB9" w:rsidRDefault="00CA1652" w:rsidP="00E341D5">
      <w:pPr>
        <w:pStyle w:val="Heading1"/>
        <w:tabs>
          <w:tab w:val="clear" w:pos="720"/>
          <w:tab w:val="num" w:pos="450"/>
        </w:tabs>
      </w:pPr>
      <w:bookmarkStart w:id="6" w:name="_Toc4760003"/>
      <w:r>
        <w:rPr>
          <w:rFonts w:eastAsia="Times New Roman"/>
          <w:spacing w:val="-1"/>
        </w:rPr>
        <w:t>A</w:t>
      </w:r>
      <w:r>
        <w:rPr>
          <w:rFonts w:eastAsia="Times New Roman"/>
        </w:rPr>
        <w:t>SP</w:t>
      </w:r>
      <w:r>
        <w:rPr>
          <w:rFonts w:eastAsia="Times New Roman"/>
          <w:spacing w:val="-1"/>
        </w:rPr>
        <w:t>.NE</w:t>
      </w:r>
      <w:r>
        <w:rPr>
          <w:rFonts w:eastAsia="Times New Roman"/>
        </w:rPr>
        <w:t>T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spacing w:val="-2"/>
        </w:rPr>
        <w:t>V</w:t>
      </w:r>
      <w:r>
        <w:rPr>
          <w:rFonts w:eastAsia="Times New Roman"/>
        </w:rPr>
        <w:t>a</w:t>
      </w:r>
      <w:r>
        <w:rPr>
          <w:rFonts w:eastAsia="Times New Roman"/>
          <w:spacing w:val="1"/>
        </w:rPr>
        <w:t>lid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ti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n C</w:t>
      </w:r>
      <w:r>
        <w:rPr>
          <w:rFonts w:eastAsia="Times New Roman"/>
          <w:spacing w:val="-1"/>
        </w:rPr>
        <w:t>o</w:t>
      </w:r>
      <w:r>
        <w:rPr>
          <w:rFonts w:eastAsia="Times New Roman"/>
          <w:spacing w:val="1"/>
        </w:rPr>
        <w:t>nt</w:t>
      </w:r>
      <w:r>
        <w:rPr>
          <w:rFonts w:eastAsia="Times New Roman"/>
          <w:spacing w:val="-2"/>
        </w:rPr>
        <w:t>r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l</w:t>
      </w:r>
      <w:bookmarkEnd w:id="6"/>
    </w:p>
    <w:p w:rsidR="00512DB9" w:rsidRDefault="00512DB9">
      <w:pPr>
        <w:spacing w:line="200" w:lineRule="exact"/>
      </w:pPr>
    </w:p>
    <w:p w:rsidR="00512DB9" w:rsidRDefault="00512DB9">
      <w:pPr>
        <w:spacing w:before="15" w:line="260" w:lineRule="exact"/>
        <w:rPr>
          <w:sz w:val="26"/>
          <w:szCs w:val="26"/>
        </w:rPr>
      </w:pPr>
    </w:p>
    <w:p w:rsidR="00512DB9" w:rsidRDefault="00CA1652">
      <w:pPr>
        <w:spacing w:line="258" w:lineRule="auto"/>
        <w:ind w:left="1219" w:right="5014" w:hanging="1118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: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SP</w:t>
      </w:r>
      <w:r>
        <w:rPr>
          <w:spacing w:val="-1"/>
          <w:sz w:val="28"/>
          <w:szCs w:val="28"/>
        </w:rPr>
        <w:t>.NE</w:t>
      </w:r>
      <w:r>
        <w:rPr>
          <w:sz w:val="28"/>
          <w:szCs w:val="28"/>
        </w:rPr>
        <w:t>T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l Re</w:t>
      </w:r>
      <w:r>
        <w:rPr>
          <w:spacing w:val="1"/>
          <w:sz w:val="28"/>
          <w:szCs w:val="28"/>
        </w:rPr>
        <w:t>q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ld</w:t>
      </w:r>
      <w:r>
        <w:rPr>
          <w:spacing w:val="-1"/>
          <w:sz w:val="28"/>
          <w:szCs w:val="28"/>
        </w:rPr>
        <w:t>V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id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 C</w:t>
      </w:r>
      <w:r>
        <w:rPr>
          <w:spacing w:val="3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areValid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 Re</w:t>
      </w:r>
      <w:r>
        <w:rPr>
          <w:spacing w:val="1"/>
          <w:sz w:val="28"/>
          <w:szCs w:val="28"/>
        </w:rPr>
        <w:t>g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ar</w:t>
      </w:r>
      <w:r>
        <w:rPr>
          <w:spacing w:val="-1"/>
          <w:sz w:val="28"/>
          <w:szCs w:val="28"/>
        </w:rPr>
        <w:t>Ex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V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 C</w:t>
      </w:r>
      <w:r>
        <w:rPr>
          <w:spacing w:val="1"/>
          <w:sz w:val="28"/>
          <w:szCs w:val="28"/>
        </w:rPr>
        <w:t>us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lid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 Ra</w:t>
      </w:r>
      <w:r>
        <w:rPr>
          <w:spacing w:val="1"/>
          <w:sz w:val="28"/>
          <w:szCs w:val="28"/>
        </w:rPr>
        <w:t>ng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V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r 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pacing w:val="2"/>
          <w:sz w:val="28"/>
          <w:szCs w:val="28"/>
        </w:rPr>
        <w:t>i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ion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>u</w:t>
      </w:r>
      <w:r>
        <w:rPr>
          <w:spacing w:val="-3"/>
          <w:sz w:val="28"/>
          <w:szCs w:val="28"/>
        </w:rPr>
        <w:t>mm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>r</w:t>
      </w:r>
      <w:r>
        <w:rPr>
          <w:sz w:val="28"/>
          <w:szCs w:val="28"/>
        </w:rPr>
        <w:t>y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7" w:line="260" w:lineRule="exact"/>
        <w:rPr>
          <w:sz w:val="26"/>
          <w:szCs w:val="26"/>
        </w:rPr>
      </w:pPr>
    </w:p>
    <w:p w:rsidR="00512DB9" w:rsidRDefault="00CA1652">
      <w:pPr>
        <w:ind w:left="542" w:right="1649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&lt;%</w:t>
      </w:r>
      <w:r>
        <w:rPr>
          <w:rFonts w:ascii="Consolas" w:eastAsia="Consolas" w:hAnsi="Consolas" w:cs="Consolas"/>
        </w:rPr>
        <w:t>@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Pag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Tit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e="Ho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age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La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guag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="C#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96"/>
        </w:rPr>
        <w:t xml:space="preserve"> </w:t>
      </w:r>
      <w:r>
        <w:rPr>
          <w:rFonts w:ascii="Consolas" w:eastAsia="Consolas" w:hAnsi="Consolas" w:cs="Consolas"/>
          <w:spacing w:val="1"/>
        </w:rPr>
        <w:t>A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toEvent</w:t>
      </w:r>
      <w:r>
        <w:rPr>
          <w:rFonts w:ascii="Consolas" w:eastAsia="Consolas" w:hAnsi="Consolas" w:cs="Consolas"/>
          <w:spacing w:val="-1"/>
        </w:rPr>
        <w:t>W</w:t>
      </w:r>
      <w:r>
        <w:rPr>
          <w:rFonts w:ascii="Consolas" w:eastAsia="Consolas" w:hAnsi="Consolas" w:cs="Consolas"/>
          <w:spacing w:val="1"/>
        </w:rPr>
        <w:t>ireu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="tru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Cod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Behi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d="De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t.aspx.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1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herit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="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ebAppli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atio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2._De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au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8"/>
        </w:rPr>
        <w:t xml:space="preserve"> </w:t>
      </w:r>
      <w:r>
        <w:rPr>
          <w:rFonts w:ascii="Consolas" w:eastAsia="Consolas" w:hAnsi="Consolas" w:cs="Consolas"/>
          <w:spacing w:val="1"/>
        </w:rPr>
        <w:t>%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&lt;for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="fo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m1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="serve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"&gt;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&lt;di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&lt;tab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  <w:sectPr w:rsidR="00512DB9">
          <w:headerReference w:type="default" r:id="rId16"/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lastRenderedPageBreak/>
        <w:t>&lt;t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w w:val="99"/>
        </w:rPr>
        <w:t>&gt;</w:t>
      </w:r>
    </w:p>
    <w:p w:rsidR="00512DB9" w:rsidRDefault="00CA1652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512DB9" w:rsidRDefault="00CA1652">
      <w:pPr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300" w:space="1"/>
            <w:col w:w="7279"/>
          </w:cols>
        </w:sect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run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Text=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Name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&gt;&lt;/as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bel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&amp;nbsp;&amp;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</w:t>
      </w:r>
    </w:p>
    <w:p w:rsidR="00512DB9" w:rsidRDefault="00CA1652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;&amp;nbsp;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</w:t>
      </w:r>
    </w:p>
    <w:p w:rsidR="00512DB9" w:rsidRDefault="00CA1652">
      <w:pPr>
        <w:spacing w:before="1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sp:Text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="txt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runat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"ser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&gt;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p:TextB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2"/>
        <w:ind w:left="2395" w:right="98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&lt;asp:Re</w:t>
      </w:r>
      <w:r>
        <w:rPr>
          <w:rFonts w:ascii="Consolas" w:eastAsia="Consolas" w:hAnsi="Consolas" w:cs="Consolas"/>
          <w:spacing w:val="-1"/>
        </w:rPr>
        <w:t>q</w:t>
      </w:r>
      <w:r>
        <w:rPr>
          <w:rFonts w:ascii="Consolas" w:eastAsia="Consolas" w:hAnsi="Consolas" w:cs="Consolas"/>
          <w:spacing w:val="1"/>
        </w:rPr>
        <w:t>uire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Field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al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dato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8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="Re</w:t>
      </w:r>
      <w:r>
        <w:rPr>
          <w:rFonts w:ascii="Consolas" w:eastAsia="Consolas" w:hAnsi="Consolas" w:cs="Consolas"/>
          <w:spacing w:val="-1"/>
        </w:rPr>
        <w:t>q</w:t>
      </w:r>
      <w:r>
        <w:rPr>
          <w:rFonts w:ascii="Consolas" w:eastAsia="Consolas" w:hAnsi="Consolas" w:cs="Consolas"/>
          <w:spacing w:val="1"/>
        </w:rPr>
        <w:t>uired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ie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dValida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or1" runat="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erve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</w:rPr>
        <w:t>"</w:t>
      </w:r>
    </w:p>
    <w:p w:rsidR="00512DB9" w:rsidRDefault="00CA1652">
      <w:pPr>
        <w:spacing w:before="1"/>
        <w:ind w:left="2395" w:right="11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Control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oVal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date=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tx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name" ErrorMe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sage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"Requ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FieldVa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idat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1"/>
        </w:rPr>
        <w:t>r"&gt;&lt;/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Require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Fiel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Valid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 xml:space="preserve">t </w:t>
      </w:r>
      <w:r>
        <w:rPr>
          <w:rFonts w:ascii="Consolas" w:eastAsia="Consolas" w:hAnsi="Consolas" w:cs="Consolas"/>
          <w:spacing w:val="1"/>
        </w:rPr>
        <w:t>or&gt;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lastRenderedPageBreak/>
        <w:t>&lt;t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w w:val="99"/>
        </w:rPr>
        <w:t>&gt;</w:t>
      </w:r>
    </w:p>
    <w:p w:rsidR="00512DB9" w:rsidRDefault="00CA1652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512DB9" w:rsidRDefault="00CA1652">
      <w:pPr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300" w:space="1"/>
            <w:col w:w="7279"/>
          </w:cols>
        </w:sect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Email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nat="se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Em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il"&gt;&lt;/a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p:La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el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&amp;nbsp;&amp;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</w:t>
      </w:r>
      <w:r>
        <w:rPr>
          <w:rFonts w:ascii="Consolas" w:eastAsia="Consolas" w:hAnsi="Consolas" w:cs="Consolas"/>
          <w:spacing w:val="-2"/>
        </w:rPr>
        <w:t>&amp;</w:t>
      </w:r>
      <w:r>
        <w:rPr>
          <w:rFonts w:ascii="Consolas" w:eastAsia="Consolas" w:hAnsi="Consolas" w:cs="Consolas"/>
          <w:spacing w:val="1"/>
        </w:rPr>
        <w:t>nb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p;&amp;nbsp</w:t>
      </w:r>
      <w:r>
        <w:rPr>
          <w:rFonts w:ascii="Consolas" w:eastAsia="Consolas" w:hAnsi="Consolas" w:cs="Consolas"/>
          <w:spacing w:val="-2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;&amp;nbs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;&amp;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p</w:t>
      </w:r>
    </w:p>
    <w:p w:rsidR="00512DB9" w:rsidRDefault="00CA1652">
      <w:pPr>
        <w:spacing w:before="2"/>
        <w:ind w:left="2260" w:right="135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;&amp;nbsp;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 p;&amp;nbsp;</w:t>
      </w:r>
    </w:p>
    <w:p w:rsidR="00512DB9" w:rsidRDefault="00512DB9">
      <w:pPr>
        <w:spacing w:before="8" w:line="180" w:lineRule="exact"/>
        <w:rPr>
          <w:sz w:val="18"/>
          <w:szCs w:val="18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sp:Text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="txt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runa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ver"&gt;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p:TextB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237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gula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Expre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si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nValida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="Reg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la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Express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onVa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idato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"</w:t>
      </w:r>
    </w:p>
    <w:p w:rsidR="00512DB9" w:rsidRDefault="00CA1652">
      <w:pPr>
        <w:spacing w:before="1"/>
        <w:ind w:left="2371" w:right="684" w:hanging="1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runat="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erve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rrorMes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age=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Regul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pressio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ator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Valida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ionE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press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6"/>
        </w:rPr>
        <w:t>"</w:t>
      </w:r>
      <w:r>
        <w:rPr>
          <w:rFonts w:ascii="Consolas" w:eastAsia="Consolas" w:hAnsi="Consolas" w:cs="Consolas"/>
          <w:spacing w:val="1"/>
        </w:rPr>
        <w:t>\w+([-</w:t>
      </w:r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.']\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+)</w:t>
      </w:r>
      <w:hyperlink r:id="rId17"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*@\</w:t>
        </w:r>
        <w:r>
          <w:rPr>
            <w:rFonts w:ascii="Consolas" w:eastAsia="Consolas" w:hAnsi="Consolas" w:cs="Consolas"/>
            <w:color w:val="0462C1"/>
            <w:spacing w:val="-2"/>
            <w:u w:val="single" w:color="0462C1"/>
          </w:rPr>
          <w:t>w</w:t>
        </w:r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+(</w:t>
        </w:r>
        <w:r>
          <w:rPr>
            <w:rFonts w:ascii="Consolas" w:eastAsia="Consolas" w:hAnsi="Consolas" w:cs="Consolas"/>
            <w:color w:val="0462C1"/>
            <w:spacing w:val="-1"/>
            <w:u w:val="single" w:color="0462C1"/>
          </w:rPr>
          <w:t>[</w:t>
        </w:r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-.]\w+)</w:t>
        </w:r>
        <w:r>
          <w:rPr>
            <w:rFonts w:ascii="Consolas" w:eastAsia="Consolas" w:hAnsi="Consolas" w:cs="Consolas"/>
            <w:color w:val="0462C1"/>
            <w:spacing w:val="-1"/>
            <w:u w:val="single" w:color="0462C1"/>
          </w:rPr>
          <w:t>*</w:t>
        </w:r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\.\w</w:t>
        </w:r>
        <w:r>
          <w:rPr>
            <w:rFonts w:ascii="Consolas" w:eastAsia="Consolas" w:hAnsi="Consolas" w:cs="Consolas"/>
            <w:color w:val="0462C1"/>
            <w:spacing w:val="-2"/>
            <w:u w:val="single" w:color="0462C1"/>
          </w:rPr>
          <w:t>+</w:t>
        </w:r>
        <w:r>
          <w:rPr>
            <w:rFonts w:ascii="Consolas" w:eastAsia="Consolas" w:hAnsi="Consolas" w:cs="Consolas"/>
            <w:color w:val="0462C1"/>
            <w:spacing w:val="1"/>
            <w:u w:val="single" w:color="0462C1"/>
          </w:rPr>
          <w:t>([</w:t>
        </w:r>
        <w:r>
          <w:rPr>
            <w:rFonts w:ascii="Consolas" w:eastAsia="Consolas" w:hAnsi="Consolas" w:cs="Consolas"/>
            <w:color w:val="0462C1"/>
            <w:u w:val="single" w:color="0462C1"/>
          </w:rPr>
          <w:t>-</w:t>
        </w:r>
      </w:hyperlink>
    </w:p>
    <w:p w:rsidR="00512DB9" w:rsidRDefault="00CA1652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</w:t>
      </w:r>
      <w:r>
        <w:rPr>
          <w:rFonts w:ascii="Consolas" w:eastAsia="Consolas" w:hAnsi="Consolas" w:cs="Consolas"/>
          <w:spacing w:val="2"/>
        </w:rPr>
        <w:t>]</w:t>
      </w:r>
      <w:r>
        <w:rPr>
          <w:rFonts w:ascii="Consolas" w:eastAsia="Consolas" w:hAnsi="Consolas" w:cs="Consolas"/>
          <w:spacing w:val="1"/>
        </w:rPr>
        <w:t>\w+)*</w:t>
      </w:r>
      <w:r>
        <w:rPr>
          <w:rFonts w:ascii="Consolas" w:eastAsia="Consolas" w:hAnsi="Consolas" w:cs="Consolas"/>
        </w:rPr>
        <w:t>"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ntrolTo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alid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te="t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ail"&gt;&lt;/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9"/>
        </w:rPr>
        <w:t>: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gular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xp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essionV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lida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&lt;asp:La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="Lab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l3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r"</w:t>
      </w:r>
    </w:p>
    <w:p w:rsidR="00512DB9" w:rsidRDefault="00CA1652">
      <w:pPr>
        <w:spacing w:before="1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Text="P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sswo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d"&gt;&lt;/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-1"/>
        </w:rPr>
        <w:t>:</w:t>
      </w:r>
      <w:r>
        <w:rPr>
          <w:rFonts w:ascii="Consolas" w:eastAsia="Consolas" w:hAnsi="Consolas" w:cs="Consolas"/>
          <w:spacing w:val="1"/>
        </w:rPr>
        <w:t>Label&gt;</w:t>
      </w:r>
    </w:p>
    <w:p w:rsidR="00512DB9" w:rsidRDefault="00512DB9">
      <w:pPr>
        <w:spacing w:line="200" w:lineRule="exact"/>
      </w:pPr>
    </w:p>
    <w:p w:rsidR="00512DB9" w:rsidRDefault="00512DB9">
      <w:pPr>
        <w:spacing w:before="9" w:line="260" w:lineRule="exact"/>
        <w:rPr>
          <w:sz w:val="26"/>
          <w:szCs w:val="26"/>
        </w:rPr>
      </w:pPr>
    </w:p>
    <w:p w:rsidR="00512DB9" w:rsidRDefault="00CA1652">
      <w:pPr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&amp;nbsp;&amp;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</w:t>
      </w:r>
    </w:p>
    <w:p w:rsidR="00512DB9" w:rsidRDefault="00CA1652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;&amp;nbsp;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5" w:line="220" w:lineRule="exact"/>
        <w:rPr>
          <w:sz w:val="22"/>
          <w:szCs w:val="22"/>
        </w:rPr>
      </w:pPr>
    </w:p>
    <w:p w:rsidR="00512DB9" w:rsidRDefault="00CA1652">
      <w:pPr>
        <w:spacing w:line="220" w:lineRule="exact"/>
        <w:ind w:left="2260" w:right="2852" w:firstLine="3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&lt;asp:Te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ID="t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tp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run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t="s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rver" TextMod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="Pa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sword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&gt;&lt;</w:t>
      </w:r>
      <w:r>
        <w:rPr>
          <w:rFonts w:ascii="Consolas" w:eastAsia="Consolas" w:hAnsi="Consolas" w:cs="Consolas"/>
          <w:spacing w:val="-1"/>
        </w:rPr>
        <w:t>/</w:t>
      </w:r>
      <w:r>
        <w:rPr>
          <w:rFonts w:ascii="Consolas" w:eastAsia="Consolas" w:hAnsi="Consolas" w:cs="Consolas"/>
          <w:spacing w:val="1"/>
        </w:rPr>
        <w:t>asp:Tex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Box&gt;</w:t>
      </w:r>
    </w:p>
    <w:p w:rsidR="00512DB9" w:rsidRDefault="00CA1652">
      <w:pPr>
        <w:spacing w:before="5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&lt;asp:La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="Lab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l4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Confirm</w:t>
      </w:r>
    </w:p>
    <w:p w:rsidR="00512DB9" w:rsidRDefault="00CA1652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Passwor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"&gt;&lt;/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sp:La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el&gt;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2260" w:right="277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&lt;asp:Te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ID="t</w:t>
      </w:r>
      <w:r>
        <w:rPr>
          <w:rFonts w:ascii="Consolas" w:eastAsia="Consolas" w:hAnsi="Consolas" w:cs="Consolas"/>
          <w:spacing w:val="-1"/>
        </w:rPr>
        <w:t>x</w:t>
      </w:r>
      <w:r>
        <w:rPr>
          <w:rFonts w:ascii="Consolas" w:eastAsia="Consolas" w:hAnsi="Consolas" w:cs="Consolas"/>
          <w:spacing w:val="1"/>
        </w:rPr>
        <w:t>tc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ass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ru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at="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2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TextMod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="Pa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sword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&gt;&lt;</w:t>
      </w:r>
      <w:r>
        <w:rPr>
          <w:rFonts w:ascii="Consolas" w:eastAsia="Consolas" w:hAnsi="Consolas" w:cs="Consolas"/>
          <w:spacing w:val="-1"/>
        </w:rPr>
        <w:t>/</w:t>
      </w:r>
      <w:r>
        <w:rPr>
          <w:rFonts w:ascii="Consolas" w:eastAsia="Consolas" w:hAnsi="Consolas" w:cs="Consolas"/>
          <w:spacing w:val="1"/>
        </w:rPr>
        <w:t>asp:Tex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Box&gt;</w:t>
      </w:r>
    </w:p>
    <w:p w:rsidR="00512DB9" w:rsidRDefault="00CA1652">
      <w:pPr>
        <w:ind w:left="2412" w:right="767" w:hanging="1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sp:Comp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reVa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idato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="Compa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eVal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dator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ontrolT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Comp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re="t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tc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ass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0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trol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="txtpa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rrorMes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age=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Compa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eV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lidator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&gt;&lt;/a</w:t>
      </w:r>
      <w:r>
        <w:rPr>
          <w:rFonts w:ascii="Consolas" w:eastAsia="Consolas" w:hAnsi="Consolas" w:cs="Consolas"/>
          <w:spacing w:val="7"/>
        </w:rPr>
        <w:t>s</w:t>
      </w:r>
      <w:r>
        <w:rPr>
          <w:rFonts w:ascii="Consolas" w:eastAsia="Consolas" w:hAnsi="Consolas" w:cs="Consolas"/>
          <w:spacing w:val="1"/>
        </w:rPr>
        <w:t>p:Com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ar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Validat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lastRenderedPageBreak/>
        <w:t>&lt;t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w w:val="99"/>
        </w:rPr>
        <w:t>&gt;</w:t>
      </w:r>
    </w:p>
    <w:p w:rsidR="00512DB9" w:rsidRDefault="00CA1652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512DB9" w:rsidRDefault="00CA1652">
      <w:pPr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300" w:space="1"/>
            <w:col w:w="7279"/>
          </w:cols>
        </w:sect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Label</w:t>
      </w:r>
      <w:r>
        <w:rPr>
          <w:rFonts w:ascii="Consolas" w:eastAsia="Consolas" w:hAnsi="Consolas" w:cs="Consolas"/>
          <w:spacing w:val="-2"/>
        </w:rPr>
        <w:t>5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m"&gt;&lt;/as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:Lab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line="200" w:lineRule="exact"/>
      </w:pPr>
    </w:p>
    <w:p w:rsidR="00512DB9" w:rsidRDefault="00512DB9">
      <w:pPr>
        <w:spacing w:before="6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&amp;nbsp;&amp;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</w:t>
      </w:r>
      <w:r>
        <w:rPr>
          <w:rFonts w:ascii="Consolas" w:eastAsia="Consolas" w:hAnsi="Consolas" w:cs="Consolas"/>
          <w:spacing w:val="2"/>
        </w:rPr>
        <w:t>s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;&amp;nbs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;&amp;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bsp;&amp;nb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sp;&amp;n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p</w:t>
      </w:r>
    </w:p>
    <w:p w:rsidR="00512DB9" w:rsidRDefault="00CA1652">
      <w:pPr>
        <w:spacing w:line="220" w:lineRule="exact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;&amp;nbsp;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p;&amp;nb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p;</w:t>
      </w:r>
      <w:r>
        <w:rPr>
          <w:rFonts w:ascii="Consolas" w:eastAsia="Consolas" w:hAnsi="Consolas" w:cs="Consolas"/>
          <w:spacing w:val="-1"/>
        </w:rPr>
        <w:t>&amp;</w:t>
      </w:r>
      <w:r>
        <w:rPr>
          <w:rFonts w:ascii="Consolas" w:eastAsia="Consolas" w:hAnsi="Consolas" w:cs="Consolas"/>
          <w:spacing w:val="1"/>
        </w:rPr>
        <w:t>nbsp;&amp;n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bsp;&amp;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bs</w:t>
      </w:r>
    </w:p>
    <w:p w:rsidR="00512DB9" w:rsidRDefault="00CA1652">
      <w:pPr>
        <w:spacing w:before="1"/>
        <w:ind w:left="22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p;&amp;nbsp</w:t>
      </w:r>
      <w:r>
        <w:rPr>
          <w:rFonts w:ascii="Consolas" w:eastAsia="Consolas" w:hAnsi="Consolas" w:cs="Consolas"/>
          <w:spacing w:val="-1"/>
        </w:rPr>
        <w:t>;</w:t>
      </w:r>
      <w:r>
        <w:rPr>
          <w:rFonts w:ascii="Consolas" w:eastAsia="Consolas" w:hAnsi="Consolas" w:cs="Consolas"/>
          <w:spacing w:val="1"/>
        </w:rPr>
        <w:t>&amp;nbs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</w:rPr>
        <w:t>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sp:Text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="txt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r"&gt;&lt;/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TextBox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2260" w:right="1019" w:firstLine="4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sp:Rang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RangeVa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idat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8"/>
        </w:rPr>
        <w:t>u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="serve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Contro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ToVa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idate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tsem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rorM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ssage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"R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ngeVali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ator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Maximum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alue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"8"</w:t>
      </w:r>
    </w:p>
    <w:p w:rsidR="00512DB9" w:rsidRDefault="00CA1652">
      <w:pPr>
        <w:spacing w:line="220" w:lineRule="exact"/>
        <w:ind w:left="2520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Minimum</w:t>
      </w:r>
      <w:r>
        <w:rPr>
          <w:rFonts w:ascii="Consolas" w:eastAsia="Consolas" w:hAnsi="Consolas" w:cs="Consolas"/>
          <w:spacing w:val="-1"/>
        </w:rPr>
        <w:t>V</w:t>
      </w:r>
      <w:r>
        <w:rPr>
          <w:rFonts w:ascii="Consolas" w:eastAsia="Consolas" w:hAnsi="Consolas" w:cs="Consolas"/>
          <w:spacing w:val="1"/>
        </w:rPr>
        <w:t>alue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"1"&gt;&lt;</w:t>
      </w:r>
      <w:r>
        <w:rPr>
          <w:rFonts w:ascii="Consolas" w:eastAsia="Consolas" w:hAnsi="Consolas" w:cs="Consolas"/>
          <w:spacing w:val="-1"/>
        </w:rPr>
        <w:t>/</w:t>
      </w:r>
      <w:r>
        <w:rPr>
          <w:rFonts w:ascii="Consolas" w:eastAsia="Consolas" w:hAnsi="Consolas" w:cs="Consolas"/>
          <w:spacing w:val="1"/>
        </w:rPr>
        <w:t>as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:RangeV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lida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or&gt;</w:t>
      </w:r>
    </w:p>
    <w:p w:rsidR="00512DB9" w:rsidRDefault="00512DB9">
      <w:pPr>
        <w:spacing w:before="8" w:line="180" w:lineRule="exact"/>
        <w:rPr>
          <w:sz w:val="18"/>
          <w:szCs w:val="18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spacing w:before="24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Summa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D="Vali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atio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Summa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y1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lastRenderedPageBreak/>
        <w:t>&lt;t</w:t>
      </w:r>
      <w:r>
        <w:rPr>
          <w:rFonts w:ascii="Consolas" w:eastAsia="Consolas" w:hAnsi="Consolas" w:cs="Consolas"/>
          <w:spacing w:val="-2"/>
          <w:w w:val="99"/>
        </w:rPr>
        <w:t>d</w:t>
      </w:r>
      <w:r>
        <w:rPr>
          <w:rFonts w:ascii="Consolas" w:eastAsia="Consolas" w:hAnsi="Consolas" w:cs="Consolas"/>
          <w:w w:val="99"/>
        </w:rPr>
        <w:t>&gt;</w:t>
      </w:r>
    </w:p>
    <w:p w:rsidR="00512DB9" w:rsidRDefault="00CA1652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512DB9" w:rsidRDefault="00CA1652">
      <w:pPr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2300" w:space="1"/>
            <w:col w:w="7279"/>
          </w:cols>
        </w:sectPr>
      </w:pPr>
      <w:r>
        <w:rPr>
          <w:rFonts w:ascii="Consolas" w:eastAsia="Consolas" w:hAnsi="Consolas" w:cs="Consolas"/>
          <w:spacing w:val="1"/>
        </w:rPr>
        <w:t>&lt;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sp:Butt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"Butt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runat=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serv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Save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lastRenderedPageBreak/>
        <w:t>&lt;/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&lt;/ta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v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&lt;/form&gt;</w:t>
      </w:r>
    </w:p>
    <w:p w:rsidR="00512DB9" w:rsidRDefault="00512DB9">
      <w:pPr>
        <w:spacing w:before="4" w:line="100" w:lineRule="exact"/>
        <w:rPr>
          <w:sz w:val="10"/>
          <w:szCs w:val="10"/>
        </w:rPr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2B38C0">
      <w:pPr>
        <w:ind w:left="100"/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240pt">
            <v:imagedata r:id="rId18" o:title=""/>
          </v:shape>
        </w:pict>
      </w:r>
    </w:p>
    <w:p w:rsidR="00512DB9" w:rsidRDefault="00512DB9">
      <w:pPr>
        <w:spacing w:line="200" w:lineRule="exact"/>
      </w:pPr>
    </w:p>
    <w:p w:rsidR="00512DB9" w:rsidRDefault="00512DB9">
      <w:pPr>
        <w:spacing w:before="20" w:line="220" w:lineRule="exact"/>
        <w:rPr>
          <w:sz w:val="22"/>
          <w:szCs w:val="22"/>
        </w:rPr>
      </w:pPr>
    </w:p>
    <w:p w:rsidR="00512DB9" w:rsidRDefault="00CA1652">
      <w:pPr>
        <w:spacing w:before="18" w:line="360" w:lineRule="exact"/>
        <w:ind w:left="3991" w:right="4012"/>
        <w:jc w:val="center"/>
        <w:rPr>
          <w:sz w:val="32"/>
          <w:szCs w:val="32"/>
        </w:rPr>
      </w:pPr>
      <w:r>
        <w:rPr>
          <w:b/>
          <w:w w:val="99"/>
          <w:position w:val="-1"/>
          <w:sz w:val="32"/>
          <w:szCs w:val="32"/>
        </w:rPr>
        <w:t>Practica</w:t>
      </w:r>
      <w:r>
        <w:rPr>
          <w:b/>
          <w:spacing w:val="1"/>
          <w:w w:val="99"/>
          <w:position w:val="-1"/>
          <w:sz w:val="32"/>
          <w:szCs w:val="32"/>
        </w:rPr>
        <w:t>l</w:t>
      </w:r>
      <w:r>
        <w:rPr>
          <w:b/>
          <w:spacing w:val="-1"/>
          <w:w w:val="99"/>
          <w:position w:val="-1"/>
          <w:sz w:val="32"/>
          <w:szCs w:val="32"/>
        </w:rPr>
        <w:t>-</w:t>
      </w:r>
      <w:r>
        <w:rPr>
          <w:b/>
          <w:w w:val="99"/>
          <w:position w:val="-1"/>
          <w:sz w:val="32"/>
          <w:szCs w:val="32"/>
        </w:rPr>
        <w:t>8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80" w:lineRule="exact"/>
        <w:rPr>
          <w:sz w:val="28"/>
          <w:szCs w:val="28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1" w:line="260" w:lineRule="exact"/>
        <w:rPr>
          <w:sz w:val="26"/>
          <w:szCs w:val="26"/>
        </w:rPr>
      </w:pPr>
    </w:p>
    <w:p w:rsidR="00512DB9" w:rsidRDefault="00CA1652" w:rsidP="00E341D5">
      <w:pPr>
        <w:pStyle w:val="Heading1"/>
        <w:tabs>
          <w:tab w:val="clear" w:pos="720"/>
          <w:tab w:val="num" w:pos="450"/>
        </w:tabs>
      </w:pPr>
      <w:bookmarkStart w:id="7" w:name="_Toc4760004"/>
      <w:r>
        <w:rPr>
          <w:rFonts w:eastAsia="Times New Roman"/>
        </w:rPr>
        <w:t>I</w:t>
      </w:r>
      <w:r>
        <w:rPr>
          <w:rFonts w:eastAsia="Times New Roman"/>
          <w:spacing w:val="1"/>
        </w:rPr>
        <w:t>n</w:t>
      </w:r>
      <w:r>
        <w:rPr>
          <w:rFonts w:eastAsia="Times New Roman"/>
          <w:spacing w:val="-1"/>
        </w:rPr>
        <w:t>t</w:t>
      </w:r>
      <w:r>
        <w:rPr>
          <w:rFonts w:eastAsia="Times New Roman"/>
        </w:rPr>
        <w:t>r</w:t>
      </w:r>
      <w:r>
        <w:rPr>
          <w:rFonts w:eastAsia="Times New Roman"/>
          <w:spacing w:val="-1"/>
        </w:rPr>
        <w:t>od</w:t>
      </w:r>
      <w:r>
        <w:rPr>
          <w:rFonts w:eastAsia="Times New Roman"/>
          <w:spacing w:val="1"/>
        </w:rPr>
        <w:t>u</w:t>
      </w:r>
      <w:r>
        <w:rPr>
          <w:rFonts w:eastAsia="Times New Roman"/>
        </w:rPr>
        <w:t>c</w:t>
      </w:r>
      <w:r>
        <w:rPr>
          <w:rFonts w:eastAsia="Times New Roman"/>
          <w:spacing w:val="-1"/>
        </w:rPr>
        <w:t>ti</w:t>
      </w:r>
      <w:r>
        <w:rPr>
          <w:rFonts w:eastAsia="Times New Roman"/>
          <w:spacing w:val="1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1"/>
        </w:rPr>
        <w:t xml:space="preserve">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Ma</w:t>
      </w:r>
      <w:r>
        <w:rPr>
          <w:rFonts w:eastAsia="Times New Roman"/>
          <w:spacing w:val="-1"/>
        </w:rPr>
        <w:t>st</w:t>
      </w:r>
      <w:r>
        <w:rPr>
          <w:rFonts w:eastAsia="Times New Roman"/>
        </w:rPr>
        <w:t>er Pa</w:t>
      </w:r>
      <w:r>
        <w:rPr>
          <w:rFonts w:eastAsia="Times New Roman"/>
          <w:spacing w:val="1"/>
        </w:rPr>
        <w:t>g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s</w:t>
      </w:r>
      <w:bookmarkEnd w:id="7"/>
    </w:p>
    <w:p w:rsidR="00512DB9" w:rsidRDefault="00512DB9">
      <w:pPr>
        <w:spacing w:line="200" w:lineRule="exact"/>
      </w:pPr>
    </w:p>
    <w:p w:rsidR="00512DB9" w:rsidRDefault="00512DB9">
      <w:pPr>
        <w:spacing w:before="2" w:line="280" w:lineRule="exact"/>
        <w:rPr>
          <w:sz w:val="28"/>
          <w:szCs w:val="28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>Ma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ter:</w:t>
      </w:r>
    </w:p>
    <w:p w:rsidR="00512DB9" w:rsidRDefault="00512DB9">
      <w:pPr>
        <w:spacing w:before="2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 w:right="1085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&lt;%</w:t>
      </w:r>
      <w:r>
        <w:rPr>
          <w:rFonts w:ascii="Consolas" w:eastAsia="Consolas" w:hAnsi="Consolas" w:cs="Consolas"/>
        </w:rPr>
        <w:t>@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Mas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nguag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="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#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Auto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vent</w:t>
      </w:r>
      <w:r>
        <w:rPr>
          <w:rFonts w:ascii="Consolas" w:eastAsia="Consolas" w:hAnsi="Consolas" w:cs="Consolas"/>
          <w:spacing w:val="-1"/>
        </w:rPr>
        <w:t>W</w:t>
      </w:r>
      <w:r>
        <w:rPr>
          <w:rFonts w:ascii="Consolas" w:eastAsia="Consolas" w:hAnsi="Consolas" w:cs="Consolas"/>
          <w:spacing w:val="1"/>
        </w:rPr>
        <w:t>ireup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ue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2"/>
        </w:rPr>
        <w:t xml:space="preserve"> </w:t>
      </w:r>
      <w:r>
        <w:rPr>
          <w:rFonts w:ascii="Consolas" w:eastAsia="Consolas" w:hAnsi="Consolas" w:cs="Consolas"/>
          <w:spacing w:val="1"/>
        </w:rPr>
        <w:t>Cod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Behi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d="Si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e1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master.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s" Inherit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="We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on1.Sit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3"/>
        </w:rPr>
        <w:t xml:space="preserve"> </w:t>
      </w:r>
      <w:r>
        <w:rPr>
          <w:rFonts w:ascii="Consolas" w:eastAsia="Consolas" w:hAnsi="Consolas" w:cs="Consolas"/>
          <w:spacing w:val="1"/>
        </w:rPr>
        <w:t>%&gt;</w:t>
      </w:r>
    </w:p>
    <w:p w:rsidR="00512DB9" w:rsidRDefault="00512DB9">
      <w:pPr>
        <w:spacing w:before="12" w:line="220" w:lineRule="exact"/>
        <w:rPr>
          <w:sz w:val="22"/>
          <w:szCs w:val="22"/>
        </w:rPr>
      </w:pPr>
    </w:p>
    <w:p w:rsidR="00512DB9" w:rsidRDefault="00CA1652">
      <w:pPr>
        <w:spacing w:line="220" w:lineRule="exact"/>
        <w:ind w:left="100" w:right="263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&lt;!DOCTY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ht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"-//W3C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/DT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XHTM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  <w:spacing w:val="1"/>
        </w:rPr>
        <w:t>1.</w:t>
      </w:r>
      <w:r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Transi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iona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//EN</w:t>
      </w:r>
      <w:r>
        <w:rPr>
          <w:rFonts w:ascii="Consolas" w:eastAsia="Consolas" w:hAnsi="Consolas" w:cs="Consolas"/>
        </w:rPr>
        <w:t xml:space="preserve">" </w:t>
      </w:r>
      <w:hyperlink r:id="rId19">
        <w:r>
          <w:rPr>
            <w:rFonts w:ascii="Consolas" w:eastAsia="Consolas" w:hAnsi="Consolas" w:cs="Consolas"/>
            <w:spacing w:val="1"/>
          </w:rPr>
          <w:t>"http:/</w:t>
        </w:r>
        <w:r>
          <w:rPr>
            <w:rFonts w:ascii="Consolas" w:eastAsia="Consolas" w:hAnsi="Consolas" w:cs="Consolas"/>
            <w:spacing w:val="-1"/>
          </w:rPr>
          <w:t>/</w:t>
        </w:r>
        <w:r>
          <w:rPr>
            <w:rFonts w:ascii="Consolas" w:eastAsia="Consolas" w:hAnsi="Consolas" w:cs="Consolas"/>
            <w:spacing w:val="1"/>
          </w:rPr>
          <w:t>www.</w:t>
        </w:r>
        <w:r>
          <w:rPr>
            <w:rFonts w:ascii="Consolas" w:eastAsia="Consolas" w:hAnsi="Consolas" w:cs="Consolas"/>
            <w:spacing w:val="-1"/>
          </w:rPr>
          <w:t>w</w:t>
        </w:r>
        <w:r>
          <w:rPr>
            <w:rFonts w:ascii="Consolas" w:eastAsia="Consolas" w:hAnsi="Consolas" w:cs="Consolas"/>
            <w:spacing w:val="1"/>
          </w:rPr>
          <w:t>3.org</w:t>
        </w:r>
        <w:r>
          <w:rPr>
            <w:rFonts w:ascii="Consolas" w:eastAsia="Consolas" w:hAnsi="Consolas" w:cs="Consolas"/>
            <w:spacing w:val="-2"/>
          </w:rPr>
          <w:t>/</w:t>
        </w:r>
        <w:r>
          <w:rPr>
            <w:rFonts w:ascii="Consolas" w:eastAsia="Consolas" w:hAnsi="Consolas" w:cs="Consolas"/>
            <w:spacing w:val="1"/>
          </w:rPr>
          <w:t>TR</w:t>
        </w:r>
        <w:r>
          <w:rPr>
            <w:rFonts w:ascii="Consolas" w:eastAsia="Consolas" w:hAnsi="Consolas" w:cs="Consolas"/>
            <w:spacing w:val="-2"/>
          </w:rPr>
          <w:t>/</w:t>
        </w:r>
        <w:r>
          <w:rPr>
            <w:rFonts w:ascii="Consolas" w:eastAsia="Consolas" w:hAnsi="Consolas" w:cs="Consolas"/>
            <w:spacing w:val="1"/>
          </w:rPr>
          <w:t>xhtml1/</w:t>
        </w:r>
        <w:r>
          <w:rPr>
            <w:rFonts w:ascii="Consolas" w:eastAsia="Consolas" w:hAnsi="Consolas" w:cs="Consolas"/>
            <w:spacing w:val="-2"/>
          </w:rPr>
          <w:t>D</w:t>
        </w:r>
        <w:r>
          <w:rPr>
            <w:rFonts w:ascii="Consolas" w:eastAsia="Consolas" w:hAnsi="Consolas" w:cs="Consolas"/>
            <w:spacing w:val="1"/>
          </w:rPr>
          <w:t>TD/x</w:t>
        </w:r>
        <w:r>
          <w:rPr>
            <w:rFonts w:ascii="Consolas" w:eastAsia="Consolas" w:hAnsi="Consolas" w:cs="Consolas"/>
            <w:spacing w:val="-2"/>
          </w:rPr>
          <w:t>h</w:t>
        </w:r>
        <w:r>
          <w:rPr>
            <w:rFonts w:ascii="Consolas" w:eastAsia="Consolas" w:hAnsi="Consolas" w:cs="Consolas"/>
            <w:spacing w:val="1"/>
          </w:rPr>
          <w:t>tml</w:t>
        </w:r>
        <w:r>
          <w:rPr>
            <w:rFonts w:ascii="Consolas" w:eastAsia="Consolas" w:hAnsi="Consolas" w:cs="Consolas"/>
            <w:spacing w:val="7"/>
          </w:rPr>
          <w:t>1</w:t>
        </w:r>
        <w:r>
          <w:rPr>
            <w:rFonts w:ascii="Consolas" w:eastAsia="Consolas" w:hAnsi="Consolas" w:cs="Consolas"/>
            <w:spacing w:val="1"/>
          </w:rPr>
          <w:t>-</w:t>
        </w:r>
        <w:r>
          <w:rPr>
            <w:rFonts w:ascii="Consolas" w:eastAsia="Consolas" w:hAnsi="Consolas" w:cs="Consolas"/>
            <w:spacing w:val="-2"/>
          </w:rPr>
          <w:t>t</w:t>
        </w:r>
        <w:r>
          <w:rPr>
            <w:rFonts w:ascii="Consolas" w:eastAsia="Consolas" w:hAnsi="Consolas" w:cs="Consolas"/>
            <w:spacing w:val="1"/>
          </w:rPr>
          <w:t>ra</w:t>
        </w:r>
        <w:r>
          <w:rPr>
            <w:rFonts w:ascii="Consolas" w:eastAsia="Consolas" w:hAnsi="Consolas" w:cs="Consolas"/>
            <w:spacing w:val="-2"/>
          </w:rPr>
          <w:t>n</w:t>
        </w:r>
        <w:r>
          <w:rPr>
            <w:rFonts w:ascii="Consolas" w:eastAsia="Consolas" w:hAnsi="Consolas" w:cs="Consolas"/>
            <w:spacing w:val="1"/>
          </w:rPr>
          <w:t>sitiona</w:t>
        </w:r>
        <w:r>
          <w:rPr>
            <w:rFonts w:ascii="Consolas" w:eastAsia="Consolas" w:hAnsi="Consolas" w:cs="Consolas"/>
            <w:spacing w:val="-2"/>
          </w:rPr>
          <w:t>l</w:t>
        </w:r>
        <w:r>
          <w:rPr>
            <w:rFonts w:ascii="Consolas" w:eastAsia="Consolas" w:hAnsi="Consolas" w:cs="Consolas"/>
            <w:spacing w:val="1"/>
          </w:rPr>
          <w:t>.dtd</w:t>
        </w:r>
      </w:hyperlink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5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&lt;htm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  <w:spacing w:val="-1"/>
        </w:rPr>
        <w:t>m</w:t>
      </w:r>
      <w:hyperlink r:id="rId20">
        <w:r>
          <w:rPr>
            <w:rFonts w:ascii="Consolas" w:eastAsia="Consolas" w:hAnsi="Consolas" w:cs="Consolas"/>
            <w:spacing w:val="1"/>
          </w:rPr>
          <w:t>lns=</w:t>
        </w:r>
        <w:r>
          <w:rPr>
            <w:rFonts w:ascii="Consolas" w:eastAsia="Consolas" w:hAnsi="Consolas" w:cs="Consolas"/>
            <w:spacing w:val="-1"/>
          </w:rPr>
          <w:t>"</w:t>
        </w:r>
        <w:r>
          <w:rPr>
            <w:rFonts w:ascii="Consolas" w:eastAsia="Consolas" w:hAnsi="Consolas" w:cs="Consolas"/>
            <w:spacing w:val="1"/>
          </w:rPr>
          <w:t>http:</w:t>
        </w:r>
        <w:r>
          <w:rPr>
            <w:rFonts w:ascii="Consolas" w:eastAsia="Consolas" w:hAnsi="Consolas" w:cs="Consolas"/>
            <w:spacing w:val="-1"/>
          </w:rPr>
          <w:t>/</w:t>
        </w:r>
        <w:r>
          <w:rPr>
            <w:rFonts w:ascii="Consolas" w:eastAsia="Consolas" w:hAnsi="Consolas" w:cs="Consolas"/>
            <w:spacing w:val="1"/>
          </w:rPr>
          <w:t>/w</w:t>
        </w:r>
        <w:r>
          <w:rPr>
            <w:rFonts w:ascii="Consolas" w:eastAsia="Consolas" w:hAnsi="Consolas" w:cs="Consolas"/>
            <w:spacing w:val="-1"/>
          </w:rPr>
          <w:t>w</w:t>
        </w:r>
        <w:r>
          <w:rPr>
            <w:rFonts w:ascii="Consolas" w:eastAsia="Consolas" w:hAnsi="Consolas" w:cs="Consolas"/>
            <w:spacing w:val="1"/>
          </w:rPr>
          <w:t>w.w3.or</w:t>
        </w:r>
        <w:r>
          <w:rPr>
            <w:rFonts w:ascii="Consolas" w:eastAsia="Consolas" w:hAnsi="Consolas" w:cs="Consolas"/>
            <w:spacing w:val="-1"/>
          </w:rPr>
          <w:t>g</w:t>
        </w:r>
        <w:r>
          <w:rPr>
            <w:rFonts w:ascii="Consolas" w:eastAsia="Consolas" w:hAnsi="Consolas" w:cs="Consolas"/>
            <w:spacing w:val="1"/>
          </w:rPr>
          <w:t>/199</w:t>
        </w:r>
        <w:r>
          <w:rPr>
            <w:rFonts w:ascii="Consolas" w:eastAsia="Consolas" w:hAnsi="Consolas" w:cs="Consolas"/>
            <w:spacing w:val="-1"/>
          </w:rPr>
          <w:t>9</w:t>
        </w:r>
        <w:r>
          <w:rPr>
            <w:rFonts w:ascii="Consolas" w:eastAsia="Consolas" w:hAnsi="Consolas" w:cs="Consolas"/>
            <w:spacing w:val="1"/>
          </w:rPr>
          <w:t>/xhtm</w:t>
        </w:r>
      </w:hyperlink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"&gt;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&lt;hea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nat=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serve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"&gt;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le&gt;&lt;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title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:Con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entPl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ce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olde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="he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ru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"server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tentP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ac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Holder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&lt;st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pe="t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xt</w:t>
      </w:r>
      <w:r>
        <w:rPr>
          <w:rFonts w:ascii="Consolas" w:eastAsia="Consolas" w:hAnsi="Consolas" w:cs="Consolas"/>
          <w:spacing w:val="-2"/>
        </w:rPr>
        <w:t>/</w:t>
      </w:r>
      <w:r>
        <w:rPr>
          <w:rFonts w:ascii="Consolas" w:eastAsia="Consolas" w:hAnsi="Consolas" w:cs="Consolas"/>
          <w:spacing w:val="1"/>
        </w:rPr>
        <w:t>css"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.sty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idth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97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eight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4</w:t>
      </w:r>
      <w:r>
        <w:rPr>
          <w:rFonts w:ascii="Consolas" w:eastAsia="Consolas" w:hAnsi="Consolas" w:cs="Consolas"/>
          <w:spacing w:val="1"/>
        </w:rPr>
        <w:t>1px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.sty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2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idth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97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eight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  <w:spacing w:val="-2"/>
        </w:rPr>
        <w:t>0</w:t>
      </w:r>
      <w:r>
        <w:rPr>
          <w:rFonts w:ascii="Consolas" w:eastAsia="Consolas" w:hAnsi="Consolas" w:cs="Consolas"/>
          <w:spacing w:val="1"/>
        </w:rPr>
        <w:t>5px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.sty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3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idth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97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eight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9</w:t>
      </w:r>
      <w:r>
        <w:rPr>
          <w:rFonts w:ascii="Consolas" w:eastAsia="Consolas" w:hAnsi="Consolas" w:cs="Consolas"/>
          <w:spacing w:val="-2"/>
        </w:rPr>
        <w:t>9</w:t>
      </w:r>
      <w:r>
        <w:rPr>
          <w:rFonts w:ascii="Consolas" w:eastAsia="Consolas" w:hAnsi="Consolas" w:cs="Consolas"/>
          <w:spacing w:val="1"/>
        </w:rPr>
        <w:t>px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.sty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4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  <w:sectPr w:rsidR="00512DB9">
          <w:headerReference w:type="default" r:id="rId21"/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{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right="330"/>
        <w:jc w:val="righ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w w:val="99"/>
        </w:rPr>
        <w:t>}</w:t>
      </w:r>
    </w:p>
    <w:p w:rsidR="00512DB9" w:rsidRDefault="00CA1652">
      <w:pPr>
        <w:spacing w:before="1"/>
        <w:ind w:left="507" w:right="-35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  <w:w w:val="99"/>
        </w:rPr>
        <w:t>&lt;/s</w:t>
      </w:r>
      <w:r>
        <w:rPr>
          <w:rFonts w:ascii="Consolas" w:eastAsia="Consolas" w:hAnsi="Consolas" w:cs="Consolas"/>
          <w:spacing w:val="-2"/>
          <w:w w:val="99"/>
        </w:rPr>
        <w:t>t</w:t>
      </w:r>
      <w:r>
        <w:rPr>
          <w:rFonts w:ascii="Consolas" w:eastAsia="Consolas" w:hAnsi="Consolas" w:cs="Consolas"/>
          <w:spacing w:val="1"/>
          <w:w w:val="99"/>
        </w:rPr>
        <w:t>yle</w:t>
      </w:r>
      <w:r>
        <w:rPr>
          <w:rFonts w:ascii="Consolas" w:eastAsia="Consolas" w:hAnsi="Consolas" w:cs="Consolas"/>
          <w:w w:val="99"/>
        </w:rPr>
        <w:t>&gt;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&lt;/head&gt;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&lt;body&gt;</w:t>
      </w:r>
    </w:p>
    <w:p w:rsidR="00512DB9" w:rsidRDefault="00CA1652">
      <w:pPr>
        <w:spacing w:before="1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421" w:space="2"/>
            <w:col w:w="8157"/>
          </w:cols>
        </w:sectPr>
      </w:pPr>
      <w:r>
        <w:br w:type="column"/>
      </w:r>
      <w:r>
        <w:rPr>
          <w:rFonts w:ascii="Consolas" w:eastAsia="Consolas" w:hAnsi="Consolas" w:cs="Consolas"/>
          <w:spacing w:val="-2"/>
        </w:rPr>
        <w:lastRenderedPageBreak/>
        <w:t>w</w:t>
      </w:r>
      <w:r>
        <w:rPr>
          <w:rFonts w:ascii="Consolas" w:eastAsia="Consolas" w:hAnsi="Consolas" w:cs="Consolas"/>
          <w:spacing w:val="1"/>
        </w:rPr>
        <w:t>idth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9p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lastRenderedPageBreak/>
        <w:t>&lt;fo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"form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&lt;ta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ight=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50</w:t>
      </w:r>
      <w:r>
        <w:rPr>
          <w:rFonts w:ascii="Consolas" w:eastAsia="Consolas" w:hAnsi="Consolas" w:cs="Consolas"/>
          <w:spacing w:val="-2"/>
        </w:rPr>
        <w:t>%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width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"50%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&lt;tr&gt;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"style2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col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pan="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"lbl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eader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nat="se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He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der"&gt;&lt;/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bel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&lt;/tr&gt;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&lt;tr&gt;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"style4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  <w:sectPr w:rsidR="00512DB9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utto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="bt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searc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5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arch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/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5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extBo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D="t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  <w:spacing w:val="1"/>
        </w:rPr>
        <w:t>tsear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runat="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erve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"&gt;&lt;/a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extBox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"style3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ontentP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aceH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lde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Content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lace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older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230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nten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Content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lace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ol</w:t>
      </w:r>
      <w:r>
        <w:rPr>
          <w:rFonts w:ascii="Consolas" w:eastAsia="Consolas" w:hAnsi="Consolas" w:cs="Consolas"/>
          <w:spacing w:val="6"/>
        </w:rPr>
        <w:t>d</w:t>
      </w:r>
      <w:r>
        <w:rPr>
          <w:rFonts w:ascii="Consolas" w:eastAsia="Consolas" w:hAnsi="Consolas" w:cs="Consolas"/>
          <w:spacing w:val="1"/>
        </w:rPr>
        <w:t>er&gt;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&lt;/tr&gt;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&lt;tr&gt;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t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ss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"style1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col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pan="</w:t>
      </w:r>
      <w:r>
        <w:rPr>
          <w:rFonts w:ascii="Consolas" w:eastAsia="Consolas" w:hAnsi="Consolas" w:cs="Consolas"/>
          <w:spacing w:val="-2"/>
        </w:rPr>
        <w:t>2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p: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abe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ID</w:t>
      </w:r>
      <w:r>
        <w:rPr>
          <w:rFonts w:ascii="Consolas" w:eastAsia="Consolas" w:hAnsi="Consolas" w:cs="Consolas"/>
          <w:spacing w:val="-2"/>
        </w:rPr>
        <w:t>=</w:t>
      </w:r>
      <w:r>
        <w:rPr>
          <w:rFonts w:ascii="Consolas" w:eastAsia="Consolas" w:hAnsi="Consolas" w:cs="Consolas"/>
          <w:spacing w:val="1"/>
        </w:rPr>
        <w:t>"lbl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ooter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nat="se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Text=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ter"&gt;&lt;/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sp:L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bel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/td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&lt;/tr&gt;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ble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rm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&lt;/body&gt;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  <w:spacing w:val="1"/>
        </w:rPr>
        <w:t>&lt;/html&gt;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4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>Ma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te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.</w:t>
      </w:r>
      <w:r>
        <w:rPr>
          <w:b/>
          <w:spacing w:val="-3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4" w:line="120" w:lineRule="exact"/>
        <w:rPr>
          <w:sz w:val="12"/>
          <w:szCs w:val="12"/>
        </w:rPr>
      </w:pPr>
    </w:p>
    <w:p w:rsidR="00512DB9" w:rsidRDefault="00512DB9">
      <w:pPr>
        <w:spacing w:line="200" w:lineRule="exact"/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 w:right="724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bContro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s;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rtia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Site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6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stem.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UI.Mast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rPag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Page_L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ad(o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Lab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blHeade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lblhea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But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BtnSear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btnsea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TxtSea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ur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txtsea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ch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1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: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6" w:line="280" w:lineRule="exact"/>
        <w:rPr>
          <w:sz w:val="28"/>
          <w:szCs w:val="28"/>
        </w:rPr>
      </w:pPr>
    </w:p>
    <w:p w:rsidR="00512DB9" w:rsidRDefault="00CA1652">
      <w:pPr>
        <w:ind w:left="100" w:right="251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&lt;%</w:t>
      </w:r>
      <w:r>
        <w:rPr>
          <w:rFonts w:ascii="Consolas" w:eastAsia="Consolas" w:hAnsi="Consolas" w:cs="Consolas"/>
        </w:rPr>
        <w:t>@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Pag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Tit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e="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  <w:spacing w:val="1"/>
        </w:rPr>
        <w:t>uage="C</w:t>
      </w:r>
      <w:r>
        <w:rPr>
          <w:rFonts w:ascii="Consolas" w:eastAsia="Consolas" w:hAnsi="Consolas" w:cs="Consolas"/>
          <w:spacing w:val="-1"/>
        </w:rPr>
        <w:t>#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terPa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  <w:spacing w:val="1"/>
        </w:rPr>
        <w:t>eF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le="~/S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te1.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aster" AutoEve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tWir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up="t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ue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CodeB</w:t>
      </w:r>
      <w:r>
        <w:rPr>
          <w:rFonts w:ascii="Consolas" w:eastAsia="Consolas" w:hAnsi="Consolas" w:cs="Consolas"/>
          <w:spacing w:val="2"/>
        </w:rPr>
        <w:t>e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ind=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WebFo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m1</w:t>
      </w:r>
      <w:r>
        <w:rPr>
          <w:rFonts w:ascii="Consolas" w:eastAsia="Consolas" w:hAnsi="Consolas" w:cs="Consolas"/>
          <w:spacing w:val="-2"/>
        </w:rPr>
        <w:t>.</w:t>
      </w:r>
      <w:r>
        <w:rPr>
          <w:rFonts w:ascii="Consolas" w:eastAsia="Consolas" w:hAnsi="Consolas" w:cs="Consolas"/>
          <w:spacing w:val="1"/>
        </w:rPr>
        <w:t>aspx.cs</w:t>
      </w:r>
      <w:r>
        <w:rPr>
          <w:rFonts w:ascii="Consolas" w:eastAsia="Consolas" w:hAnsi="Consolas" w:cs="Consolas"/>
        </w:rPr>
        <w:t xml:space="preserve">" </w:t>
      </w:r>
      <w:r>
        <w:rPr>
          <w:rFonts w:ascii="Consolas" w:eastAsia="Consolas" w:hAnsi="Consolas" w:cs="Consolas"/>
          <w:spacing w:val="1"/>
        </w:rPr>
        <w:t>Inherit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="We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on1.Web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orm1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8"/>
        </w:rPr>
        <w:t xml:space="preserve"> </w:t>
      </w:r>
      <w:r>
        <w:rPr>
          <w:rFonts w:ascii="Consolas" w:eastAsia="Consolas" w:hAnsi="Consolas" w:cs="Consolas"/>
          <w:spacing w:val="1"/>
        </w:rPr>
        <w:t>%&gt;</w:t>
      </w:r>
    </w:p>
    <w:p w:rsidR="00512DB9" w:rsidRDefault="00512DB9">
      <w:pPr>
        <w:spacing w:before="13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ID="C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nt1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tent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laceH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rID="Co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tent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laceH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ld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44"/>
        </w:rPr>
        <w:t xml:space="preserve"> </w:t>
      </w:r>
      <w:r>
        <w:rPr>
          <w:rFonts w:ascii="Consolas" w:eastAsia="Consolas" w:hAnsi="Consolas" w:cs="Consolas"/>
          <w:spacing w:val="1"/>
        </w:rPr>
        <w:t>run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t="s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rver"&gt;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Bo</w:t>
      </w:r>
      <w:r>
        <w:rPr>
          <w:rFonts w:ascii="Consolas" w:eastAsia="Consolas" w:hAnsi="Consolas" w:cs="Consolas"/>
        </w:rPr>
        <w:t>x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="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xtname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runa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="ser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1"/>
        </w:rPr>
        <w:t>&gt;&lt;/asp</w:t>
      </w:r>
      <w:r>
        <w:rPr>
          <w:rFonts w:ascii="Consolas" w:eastAsia="Consolas" w:hAnsi="Consolas" w:cs="Consolas"/>
          <w:spacing w:val="-2"/>
        </w:rPr>
        <w:t>:</w:t>
      </w:r>
      <w:r>
        <w:rPr>
          <w:rFonts w:ascii="Consolas" w:eastAsia="Consolas" w:hAnsi="Consolas" w:cs="Consolas"/>
          <w:spacing w:val="1"/>
        </w:rPr>
        <w:t>Text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ox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&lt;asp:Bu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D="Bu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to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1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runa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="se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ver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ex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="Se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H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ader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oncl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ck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"Button</w:t>
      </w:r>
      <w:r>
        <w:rPr>
          <w:rFonts w:ascii="Consolas" w:eastAsia="Consolas" w:hAnsi="Consolas" w:cs="Consolas"/>
          <w:spacing w:val="-1"/>
        </w:rPr>
        <w:t>1</w:t>
      </w:r>
      <w:r>
        <w:rPr>
          <w:rFonts w:ascii="Consolas" w:eastAsia="Consolas" w:hAnsi="Consolas" w:cs="Consolas"/>
          <w:spacing w:val="1"/>
        </w:rPr>
        <w:t>_Cli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k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1"/>
        </w:rPr>
        <w:t>/&gt;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&lt;/asp:C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nten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9" w:line="280" w:lineRule="exact"/>
        <w:rPr>
          <w:sz w:val="28"/>
          <w:szCs w:val="28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.c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9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before="1"/>
        <w:ind w:left="100" w:right="724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bContro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s;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on</w:t>
      </w:r>
      <w:r>
        <w:rPr>
          <w:rFonts w:ascii="Consolas" w:eastAsia="Consolas" w:hAnsi="Consolas" w:cs="Consolas"/>
        </w:rPr>
        <w:t>1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rtia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WebF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rm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Syst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m.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eb.UI.P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Page_L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ad(o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4" w:line="220" w:lineRule="exact"/>
        <w:rPr>
          <w:sz w:val="22"/>
          <w:szCs w:val="22"/>
        </w:rPr>
      </w:pPr>
    </w:p>
    <w:p w:rsidR="00512DB9" w:rsidRDefault="00CA1652">
      <w:pPr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Button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_Cli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k(obj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  <w:spacing w:val="1"/>
        </w:rPr>
        <w:t>sender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Even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(Site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)M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4"/>
        </w:rPr>
        <w:t>t</w:t>
      </w:r>
      <w:r>
        <w:rPr>
          <w:rFonts w:ascii="Consolas" w:eastAsia="Consolas" w:hAnsi="Consolas" w:cs="Consolas"/>
          <w:spacing w:val="1"/>
        </w:rPr>
        <w:t>er).L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lHea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er.Te</w:t>
      </w:r>
      <w:r>
        <w:rPr>
          <w:rFonts w:ascii="Consolas" w:eastAsia="Consolas" w:hAnsi="Consolas" w:cs="Consolas"/>
          <w:spacing w:val="-2"/>
        </w:rPr>
        <w:t>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txtnam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  <w:sectPr w:rsidR="00512DB9">
          <w:pgSz w:w="12240" w:h="15840"/>
          <w:pgMar w:top="980" w:right="1320" w:bottom="280" w:left="1340" w:header="761" w:footer="746" w:gutter="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1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:</w:t>
      </w:r>
    </w:p>
    <w:p w:rsidR="00512DB9" w:rsidRDefault="00512DB9">
      <w:pPr>
        <w:spacing w:line="200" w:lineRule="exact"/>
      </w:pPr>
    </w:p>
    <w:p w:rsidR="00512DB9" w:rsidRDefault="00512DB9">
      <w:pPr>
        <w:spacing w:before="5" w:line="220" w:lineRule="exact"/>
        <w:rPr>
          <w:sz w:val="22"/>
          <w:szCs w:val="22"/>
        </w:rPr>
      </w:pPr>
    </w:p>
    <w:p w:rsidR="00512DB9" w:rsidRDefault="00CA1652">
      <w:pPr>
        <w:ind w:left="100" w:right="251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&lt;%</w:t>
      </w:r>
      <w:r>
        <w:rPr>
          <w:rFonts w:ascii="Consolas" w:eastAsia="Consolas" w:hAnsi="Consolas" w:cs="Consolas"/>
        </w:rPr>
        <w:t>@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Pag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Tit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e="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  <w:spacing w:val="1"/>
        </w:rPr>
        <w:t>uage="C</w:t>
      </w:r>
      <w:r>
        <w:rPr>
          <w:rFonts w:ascii="Consolas" w:eastAsia="Consolas" w:hAnsi="Consolas" w:cs="Consolas"/>
          <w:spacing w:val="-1"/>
        </w:rPr>
        <w:t>#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terPa</w:t>
      </w:r>
      <w:r>
        <w:rPr>
          <w:rFonts w:ascii="Consolas" w:eastAsia="Consolas" w:hAnsi="Consolas" w:cs="Consolas"/>
          <w:spacing w:val="-1"/>
        </w:rPr>
        <w:t>g</w:t>
      </w:r>
      <w:r>
        <w:rPr>
          <w:rFonts w:ascii="Consolas" w:eastAsia="Consolas" w:hAnsi="Consolas" w:cs="Consolas"/>
          <w:spacing w:val="1"/>
        </w:rPr>
        <w:t>eF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le="~/S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te1.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  <w:spacing w:val="1"/>
        </w:rPr>
        <w:t>aster" AutoEve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tWir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up="t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ue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24"/>
        </w:rPr>
        <w:t xml:space="preserve"> </w:t>
      </w:r>
      <w:r>
        <w:rPr>
          <w:rFonts w:ascii="Consolas" w:eastAsia="Consolas" w:hAnsi="Consolas" w:cs="Consolas"/>
          <w:spacing w:val="1"/>
        </w:rPr>
        <w:t>CodeBe</w:t>
      </w:r>
      <w:r>
        <w:rPr>
          <w:rFonts w:ascii="Consolas" w:eastAsia="Consolas" w:hAnsi="Consolas" w:cs="Consolas"/>
          <w:spacing w:val="-1"/>
        </w:rPr>
        <w:t>h</w:t>
      </w:r>
      <w:r>
        <w:rPr>
          <w:rFonts w:ascii="Consolas" w:eastAsia="Consolas" w:hAnsi="Consolas" w:cs="Consolas"/>
          <w:spacing w:val="1"/>
        </w:rPr>
        <w:t>ind=</w:t>
      </w:r>
      <w:r>
        <w:rPr>
          <w:rFonts w:ascii="Consolas" w:eastAsia="Consolas" w:hAnsi="Consolas" w:cs="Consolas"/>
          <w:spacing w:val="-1"/>
        </w:rPr>
        <w:t>"</w:t>
      </w:r>
      <w:r>
        <w:rPr>
          <w:rFonts w:ascii="Consolas" w:eastAsia="Consolas" w:hAnsi="Consolas" w:cs="Consolas"/>
          <w:spacing w:val="1"/>
        </w:rPr>
        <w:t>WebFo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m2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aspx.cs" Inherit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="We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on1.Web</w:t>
      </w:r>
      <w:r>
        <w:rPr>
          <w:rFonts w:ascii="Consolas" w:eastAsia="Consolas" w:hAnsi="Consolas" w:cs="Consolas"/>
          <w:spacing w:val="-1"/>
        </w:rPr>
        <w:t>F</w:t>
      </w:r>
      <w:r>
        <w:rPr>
          <w:rFonts w:ascii="Consolas" w:eastAsia="Consolas" w:hAnsi="Consolas" w:cs="Consolas"/>
          <w:spacing w:val="1"/>
        </w:rPr>
        <w:t>orm2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38"/>
        </w:rPr>
        <w:t xml:space="preserve"> </w:t>
      </w:r>
      <w:r>
        <w:rPr>
          <w:rFonts w:ascii="Consolas" w:eastAsia="Consolas" w:hAnsi="Consolas" w:cs="Consolas"/>
          <w:spacing w:val="1"/>
        </w:rPr>
        <w:t>%&gt;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&lt;asp:Co</w:t>
      </w:r>
      <w:r>
        <w:rPr>
          <w:rFonts w:ascii="Consolas" w:eastAsia="Consolas" w:hAnsi="Consolas" w:cs="Consolas"/>
          <w:spacing w:val="-1"/>
        </w:rPr>
        <w:t>n</w:t>
      </w:r>
      <w:r>
        <w:rPr>
          <w:rFonts w:ascii="Consolas" w:eastAsia="Consolas" w:hAnsi="Consolas" w:cs="Consolas"/>
          <w:spacing w:val="1"/>
        </w:rPr>
        <w:t>ten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3"/>
        </w:rPr>
        <w:t xml:space="preserve"> </w:t>
      </w:r>
      <w:r>
        <w:rPr>
          <w:rFonts w:ascii="Consolas" w:eastAsia="Consolas" w:hAnsi="Consolas" w:cs="Consolas"/>
          <w:spacing w:val="1"/>
        </w:rPr>
        <w:t>ID="C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nt2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  <w:w w:val="99"/>
        </w:rPr>
        <w:t>Co</w:t>
      </w:r>
      <w:r>
        <w:rPr>
          <w:rFonts w:ascii="Consolas" w:eastAsia="Consolas" w:hAnsi="Consolas" w:cs="Consolas"/>
          <w:spacing w:val="-1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tent</w:t>
      </w:r>
      <w:r>
        <w:rPr>
          <w:rFonts w:ascii="Consolas" w:eastAsia="Consolas" w:hAnsi="Consolas" w:cs="Consolas"/>
          <w:spacing w:val="-1"/>
          <w:w w:val="99"/>
        </w:rPr>
        <w:t>P</w:t>
      </w:r>
      <w:r>
        <w:rPr>
          <w:rFonts w:ascii="Consolas" w:eastAsia="Consolas" w:hAnsi="Consolas" w:cs="Consolas"/>
          <w:spacing w:val="1"/>
          <w:w w:val="99"/>
        </w:rPr>
        <w:t>laceH</w:t>
      </w:r>
      <w:r>
        <w:rPr>
          <w:rFonts w:ascii="Consolas" w:eastAsia="Consolas" w:hAnsi="Consolas" w:cs="Consolas"/>
          <w:spacing w:val="-1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ld</w:t>
      </w:r>
      <w:r>
        <w:rPr>
          <w:rFonts w:ascii="Consolas" w:eastAsia="Consolas" w:hAnsi="Consolas" w:cs="Consolas"/>
          <w:spacing w:val="-1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rI</w:t>
      </w:r>
      <w:r>
        <w:rPr>
          <w:rFonts w:ascii="Consolas" w:eastAsia="Consolas" w:hAnsi="Consolas" w:cs="Consolas"/>
          <w:spacing w:val="2"/>
          <w:w w:val="99"/>
        </w:rPr>
        <w:t>D</w:t>
      </w:r>
      <w:r>
        <w:rPr>
          <w:rFonts w:ascii="Consolas" w:eastAsia="Consolas" w:hAnsi="Consolas" w:cs="Consolas"/>
          <w:spacing w:val="1"/>
          <w:w w:val="99"/>
        </w:rPr>
        <w:t>="Co</w:t>
      </w:r>
      <w:r>
        <w:rPr>
          <w:rFonts w:ascii="Consolas" w:eastAsia="Consolas" w:hAnsi="Consolas" w:cs="Consolas"/>
          <w:spacing w:val="-2"/>
          <w:w w:val="99"/>
        </w:rPr>
        <w:t>n</w:t>
      </w:r>
      <w:r>
        <w:rPr>
          <w:rFonts w:ascii="Consolas" w:eastAsia="Consolas" w:hAnsi="Consolas" w:cs="Consolas"/>
          <w:spacing w:val="1"/>
          <w:w w:val="99"/>
        </w:rPr>
        <w:t>tent</w:t>
      </w:r>
      <w:r>
        <w:rPr>
          <w:rFonts w:ascii="Consolas" w:eastAsia="Consolas" w:hAnsi="Consolas" w:cs="Consolas"/>
          <w:spacing w:val="-2"/>
          <w:w w:val="99"/>
        </w:rPr>
        <w:t>P</w:t>
      </w:r>
      <w:r>
        <w:rPr>
          <w:rFonts w:ascii="Consolas" w:eastAsia="Consolas" w:hAnsi="Consolas" w:cs="Consolas"/>
          <w:spacing w:val="1"/>
          <w:w w:val="99"/>
        </w:rPr>
        <w:t>laceH</w:t>
      </w:r>
      <w:r>
        <w:rPr>
          <w:rFonts w:ascii="Consolas" w:eastAsia="Consolas" w:hAnsi="Consolas" w:cs="Consolas"/>
          <w:spacing w:val="-2"/>
          <w:w w:val="99"/>
        </w:rPr>
        <w:t>o</w:t>
      </w:r>
      <w:r>
        <w:rPr>
          <w:rFonts w:ascii="Consolas" w:eastAsia="Consolas" w:hAnsi="Consolas" w:cs="Consolas"/>
          <w:spacing w:val="1"/>
          <w:w w:val="99"/>
        </w:rPr>
        <w:t>ld</w:t>
      </w:r>
      <w:r>
        <w:rPr>
          <w:rFonts w:ascii="Consolas" w:eastAsia="Consolas" w:hAnsi="Consolas" w:cs="Consolas"/>
          <w:spacing w:val="-2"/>
          <w:w w:val="99"/>
        </w:rPr>
        <w:t>e</w:t>
      </w:r>
      <w:r>
        <w:rPr>
          <w:rFonts w:ascii="Consolas" w:eastAsia="Consolas" w:hAnsi="Consolas" w:cs="Consolas"/>
          <w:spacing w:val="1"/>
          <w:w w:val="99"/>
        </w:rPr>
        <w:t>r1</w:t>
      </w:r>
      <w:r>
        <w:rPr>
          <w:rFonts w:ascii="Consolas" w:eastAsia="Consolas" w:hAnsi="Consolas" w:cs="Consolas"/>
          <w:w w:val="99"/>
        </w:rPr>
        <w:t>"</w:t>
      </w:r>
      <w:r>
        <w:rPr>
          <w:rFonts w:ascii="Consolas" w:eastAsia="Consolas" w:hAnsi="Consolas" w:cs="Consolas"/>
          <w:spacing w:val="1"/>
          <w:w w:val="99"/>
        </w:rPr>
        <w:t xml:space="preserve"> </w:t>
      </w:r>
      <w:r>
        <w:rPr>
          <w:rFonts w:ascii="Consolas" w:eastAsia="Consolas" w:hAnsi="Consolas" w:cs="Consolas"/>
          <w:spacing w:val="1"/>
        </w:rPr>
        <w:t>run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t="s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rver"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&lt;as</w:t>
      </w:r>
      <w:r>
        <w:rPr>
          <w:rFonts w:ascii="Consolas" w:eastAsia="Consolas" w:hAnsi="Consolas" w:cs="Consolas"/>
          <w:spacing w:val="-2"/>
        </w:rPr>
        <w:t>p</w:t>
      </w:r>
      <w:r>
        <w:rPr>
          <w:rFonts w:ascii="Consolas" w:eastAsia="Consolas" w:hAnsi="Consolas" w:cs="Consolas"/>
          <w:spacing w:val="1"/>
        </w:rPr>
        <w:t>:Gri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Vie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D=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grdstud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nt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spacing w:val="-16"/>
        </w:rPr>
        <w:t xml:space="preserve"> 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unat=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ver"</w:t>
      </w:r>
      <w:r>
        <w:rPr>
          <w:rFonts w:ascii="Consolas" w:eastAsia="Consolas" w:hAnsi="Consolas" w:cs="Consolas"/>
        </w:rPr>
        <w:t>&gt;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&lt;/asp:G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idVi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w&gt;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&lt;/asp:C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nten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</w:rPr>
        <w:t>&gt;</w:t>
      </w:r>
    </w:p>
    <w:p w:rsidR="00512DB9" w:rsidRDefault="00512DB9">
      <w:pPr>
        <w:spacing w:line="200" w:lineRule="exact"/>
      </w:pPr>
    </w:p>
    <w:p w:rsidR="00512DB9" w:rsidRDefault="00512DB9">
      <w:pPr>
        <w:spacing w:before="7" w:line="260" w:lineRule="exact"/>
        <w:rPr>
          <w:sz w:val="26"/>
          <w:szCs w:val="26"/>
        </w:rPr>
      </w:pPr>
    </w:p>
    <w:p w:rsidR="00512DB9" w:rsidRDefault="00CA1652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Web</w:t>
      </w:r>
      <w:r>
        <w:rPr>
          <w:b/>
          <w:spacing w:val="-1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.c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512DB9" w:rsidRDefault="00512DB9">
      <w:pPr>
        <w:spacing w:before="7" w:line="180" w:lineRule="exact"/>
        <w:rPr>
          <w:sz w:val="18"/>
          <w:szCs w:val="18"/>
        </w:rPr>
      </w:pPr>
    </w:p>
    <w:p w:rsidR="00512DB9" w:rsidRDefault="00CA1652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Linq;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Web;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00" w:right="592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Web.U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bContro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s; 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Data.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ql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lient; 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We</w:t>
      </w:r>
      <w:r>
        <w:rPr>
          <w:rFonts w:ascii="Consolas" w:eastAsia="Consolas" w:hAnsi="Consolas" w:cs="Consolas"/>
          <w:spacing w:val="-1"/>
        </w:rPr>
        <w:t>b</w:t>
      </w:r>
      <w:r>
        <w:rPr>
          <w:rFonts w:ascii="Consolas" w:eastAsia="Consolas" w:hAnsi="Consolas" w:cs="Consolas"/>
          <w:spacing w:val="1"/>
        </w:rPr>
        <w:t>Appli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  <w:spacing w:val="-1"/>
        </w:rPr>
        <w:t>i</w:t>
      </w:r>
      <w:r>
        <w:rPr>
          <w:rFonts w:ascii="Consolas" w:eastAsia="Consolas" w:hAnsi="Consolas" w:cs="Consolas"/>
          <w:spacing w:val="1"/>
        </w:rPr>
        <w:t>on1</w:t>
      </w:r>
    </w:p>
    <w:p w:rsidR="00512DB9" w:rsidRDefault="00CA1652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rtia</w:t>
      </w:r>
      <w:r>
        <w:rPr>
          <w:rFonts w:ascii="Consolas" w:eastAsia="Consolas" w:hAnsi="Consolas" w:cs="Consolas"/>
        </w:rPr>
        <w:t>l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cl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WebF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rm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Syst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m.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eb.UI.P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g</w:t>
      </w:r>
      <w:r>
        <w:rPr>
          <w:rFonts w:ascii="Consolas" w:eastAsia="Consolas" w:hAnsi="Consolas" w:cs="Consolas"/>
        </w:rPr>
        <w:t>e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Page_I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it(o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(Site</w:t>
      </w:r>
      <w:r>
        <w:rPr>
          <w:rFonts w:ascii="Consolas" w:eastAsia="Consolas" w:hAnsi="Consolas" w:cs="Consolas"/>
          <w:spacing w:val="-2"/>
        </w:rPr>
        <w:t>1</w:t>
      </w:r>
      <w:r>
        <w:rPr>
          <w:rFonts w:ascii="Consolas" w:eastAsia="Consolas" w:hAnsi="Consolas" w:cs="Consolas"/>
          <w:spacing w:val="1"/>
        </w:rPr>
        <w:t>)M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ster).B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nSe</w:t>
      </w:r>
      <w:r>
        <w:rPr>
          <w:rFonts w:ascii="Consolas" w:eastAsia="Consolas" w:hAnsi="Consolas" w:cs="Consolas"/>
          <w:spacing w:val="6"/>
        </w:rPr>
        <w:t>a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ch.Cl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</w:rPr>
        <w:t>k</w:t>
      </w:r>
      <w:r>
        <w:rPr>
          <w:rFonts w:ascii="Consolas" w:eastAsia="Consolas" w:hAnsi="Consolas" w:cs="Consolas"/>
          <w:spacing w:val="-35"/>
        </w:rPr>
        <w:t xml:space="preserve"> </w:t>
      </w:r>
      <w:r>
        <w:rPr>
          <w:rFonts w:ascii="Consolas" w:eastAsia="Consolas" w:hAnsi="Consolas" w:cs="Consolas"/>
          <w:spacing w:val="1"/>
        </w:rPr>
        <w:t>+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vent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andle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(B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nSearch</w:t>
      </w:r>
      <w:r>
        <w:rPr>
          <w:rFonts w:ascii="Consolas" w:eastAsia="Consolas" w:hAnsi="Consolas" w:cs="Consolas"/>
          <w:spacing w:val="-2"/>
        </w:rPr>
        <w:t>_</w:t>
      </w:r>
      <w:r>
        <w:rPr>
          <w:rFonts w:ascii="Consolas" w:eastAsia="Consolas" w:hAnsi="Consolas" w:cs="Consolas"/>
          <w:spacing w:val="1"/>
        </w:rPr>
        <w:t>Clic</w:t>
      </w:r>
      <w:r>
        <w:rPr>
          <w:rFonts w:ascii="Consolas" w:eastAsia="Consolas" w:hAnsi="Consolas" w:cs="Consolas"/>
          <w:spacing w:val="-2"/>
        </w:rPr>
        <w:t>k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before="10" w:line="200" w:lineRule="exact"/>
      </w:pPr>
    </w:p>
    <w:p w:rsidR="00512DB9" w:rsidRDefault="00CA1652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BtnSe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rc</w:t>
      </w:r>
      <w:r>
        <w:rPr>
          <w:rFonts w:ascii="Consolas" w:eastAsia="Consolas" w:hAnsi="Consolas" w:cs="Consolas"/>
          <w:spacing w:val="-2"/>
        </w:rPr>
        <w:t>h</w:t>
      </w:r>
      <w:r>
        <w:rPr>
          <w:rFonts w:ascii="Consolas" w:eastAsia="Consolas" w:hAnsi="Consolas" w:cs="Consolas"/>
          <w:spacing w:val="1"/>
        </w:rPr>
        <w:t>_Click(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bjec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send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EventAr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etDat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prot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0"/>
        </w:rPr>
        <w:t xml:space="preserve"> </w:t>
      </w:r>
      <w:r>
        <w:rPr>
          <w:rFonts w:ascii="Consolas" w:eastAsia="Consolas" w:hAnsi="Consolas" w:cs="Consolas"/>
          <w:spacing w:val="-2"/>
        </w:rPr>
        <w:t>v</w:t>
      </w:r>
      <w:r>
        <w:rPr>
          <w:rFonts w:ascii="Consolas" w:eastAsia="Consolas" w:hAnsi="Consolas" w:cs="Consolas"/>
          <w:spacing w:val="1"/>
        </w:rPr>
        <w:t>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Page_L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ad(o</w:t>
      </w:r>
      <w:r>
        <w:rPr>
          <w:rFonts w:ascii="Consolas" w:eastAsia="Consolas" w:hAnsi="Consolas" w:cs="Consolas"/>
          <w:spacing w:val="-2"/>
        </w:rPr>
        <w:t>b</w:t>
      </w:r>
      <w:r>
        <w:rPr>
          <w:rFonts w:ascii="Consolas" w:eastAsia="Consolas" w:hAnsi="Consolas" w:cs="Consolas"/>
          <w:spacing w:val="1"/>
        </w:rPr>
        <w:t>jec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8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Eve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tArg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)</w:t>
      </w:r>
    </w:p>
    <w:p w:rsidR="00512DB9" w:rsidRDefault="00CA1652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{}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getDa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a(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512DB9" w:rsidRDefault="00CA1652">
      <w:pPr>
        <w:spacing w:before="2"/>
        <w:ind w:left="1423" w:right="3624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((Site1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  <w:spacing w:val="1"/>
        </w:rPr>
        <w:t>Mast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r).Tx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rch.Tex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ourc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@"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at</w:t>
      </w:r>
      <w:r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Source</w:t>
      </w:r>
      <w:r>
        <w:rPr>
          <w:rFonts w:ascii="Consolas" w:eastAsia="Consolas" w:hAnsi="Consolas" w:cs="Consolas"/>
          <w:spacing w:val="-1"/>
        </w:rPr>
        <w:t>=</w:t>
      </w:r>
      <w:r w:rsidR="00DB1752">
        <w:rPr>
          <w:rFonts w:ascii="Consolas" w:eastAsia="Consolas" w:hAnsi="Consolas" w:cs="Consolas"/>
          <w:spacing w:val="1"/>
        </w:rPr>
        <w:t>Mihir-Shukla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QLExpre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s;In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tia</w:t>
      </w:r>
      <w:r>
        <w:rPr>
          <w:rFonts w:ascii="Consolas" w:eastAsia="Consolas" w:hAnsi="Consolas" w:cs="Consolas"/>
        </w:rPr>
        <w:t>l</w:t>
      </w:r>
    </w:p>
    <w:p w:rsidR="00512DB9" w:rsidRDefault="00CA1652">
      <w:pPr>
        <w:spacing w:line="220" w:lineRule="exact"/>
        <w:ind w:left="140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Catalog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Demo</w:t>
      </w:r>
      <w:r>
        <w:rPr>
          <w:rFonts w:ascii="Consolas" w:eastAsia="Consolas" w:hAnsi="Consolas" w:cs="Consolas"/>
          <w:spacing w:val="-1"/>
        </w:rPr>
        <w:t>D</w:t>
      </w:r>
      <w:r>
        <w:rPr>
          <w:rFonts w:ascii="Consolas" w:eastAsia="Consolas" w:hAnsi="Consolas" w:cs="Consolas"/>
          <w:spacing w:val="1"/>
        </w:rPr>
        <w:t>b;Int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gr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25"/>
        </w:rPr>
        <w:t xml:space="preserve"> </w:t>
      </w:r>
      <w:r>
        <w:rPr>
          <w:rFonts w:ascii="Consolas" w:eastAsia="Consolas" w:hAnsi="Consolas" w:cs="Consolas"/>
          <w:spacing w:val="1"/>
        </w:rPr>
        <w:t>Sec</w:t>
      </w:r>
      <w:r>
        <w:rPr>
          <w:rFonts w:ascii="Consolas" w:eastAsia="Consolas" w:hAnsi="Consolas" w:cs="Consolas"/>
          <w:spacing w:val="-1"/>
        </w:rPr>
        <w:t>u</w:t>
      </w:r>
      <w:r>
        <w:rPr>
          <w:rFonts w:ascii="Consolas" w:eastAsia="Consolas" w:hAnsi="Consolas" w:cs="Consolas"/>
          <w:spacing w:val="1"/>
        </w:rPr>
        <w:t>rity</w:t>
      </w:r>
      <w:r>
        <w:rPr>
          <w:rFonts w:ascii="Consolas" w:eastAsia="Consolas" w:hAnsi="Consolas" w:cs="Consolas"/>
          <w:spacing w:val="-1"/>
        </w:rPr>
        <w:t>=</w:t>
      </w:r>
      <w:r>
        <w:rPr>
          <w:rFonts w:ascii="Consolas" w:eastAsia="Consolas" w:hAnsi="Consolas" w:cs="Consolas"/>
          <w:spacing w:val="1"/>
        </w:rPr>
        <w:t>True;</w:t>
      </w:r>
      <w:r>
        <w:rPr>
          <w:rFonts w:ascii="Consolas" w:eastAsia="Consolas" w:hAnsi="Consolas" w:cs="Consolas"/>
          <w:spacing w:val="-1"/>
        </w:rPr>
        <w:t>P</w:t>
      </w:r>
      <w:r>
        <w:rPr>
          <w:rFonts w:ascii="Consolas" w:eastAsia="Consolas" w:hAnsi="Consolas" w:cs="Consolas"/>
          <w:spacing w:val="1"/>
        </w:rPr>
        <w:t>oo</w:t>
      </w:r>
      <w:r>
        <w:rPr>
          <w:rFonts w:ascii="Consolas" w:eastAsia="Consolas" w:hAnsi="Consolas" w:cs="Consolas"/>
          <w:spacing w:val="-1"/>
        </w:rPr>
        <w:t>l</w:t>
      </w:r>
      <w:r>
        <w:rPr>
          <w:rFonts w:ascii="Consolas" w:eastAsia="Consolas" w:hAnsi="Consolas" w:cs="Consolas"/>
          <w:spacing w:val="1"/>
        </w:rPr>
        <w:t>ing=Fal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e";</w:t>
      </w:r>
    </w:p>
    <w:p w:rsidR="00512DB9" w:rsidRDefault="00CA1652">
      <w:pPr>
        <w:spacing w:before="1"/>
        <w:ind w:left="1406" w:right="120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elec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= </w:t>
      </w:r>
      <w:r>
        <w:rPr>
          <w:rFonts w:ascii="Consolas" w:eastAsia="Consolas" w:hAnsi="Consolas" w:cs="Consolas"/>
          <w:spacing w:val="1"/>
        </w:rPr>
        <w:t>"s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 xml:space="preserve">* </w:t>
      </w:r>
      <w:r>
        <w:rPr>
          <w:rFonts w:ascii="Consolas" w:eastAsia="Consolas" w:hAnsi="Consolas" w:cs="Consolas"/>
          <w:spacing w:val="1"/>
        </w:rPr>
        <w:t>fro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tbl</w:t>
      </w:r>
      <w:r>
        <w:rPr>
          <w:rFonts w:ascii="Consolas" w:eastAsia="Consolas" w:hAnsi="Consolas" w:cs="Consolas"/>
          <w:spacing w:val="-1"/>
        </w:rPr>
        <w:t>s</w:t>
      </w:r>
      <w:r>
        <w:rPr>
          <w:rFonts w:ascii="Consolas" w:eastAsia="Consolas" w:hAnsi="Consolas" w:cs="Consolas"/>
          <w:spacing w:val="1"/>
        </w:rPr>
        <w:t>tuden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11"/>
        </w:rPr>
        <w:t xml:space="preserve"> </w:t>
      </w:r>
      <w:r>
        <w:rPr>
          <w:rFonts w:ascii="Consolas" w:eastAsia="Consolas" w:hAnsi="Consolas" w:cs="Consolas"/>
          <w:spacing w:val="1"/>
        </w:rPr>
        <w:t>w</w:t>
      </w:r>
      <w:r>
        <w:rPr>
          <w:rFonts w:ascii="Consolas" w:eastAsia="Consolas" w:hAnsi="Consolas" w:cs="Consolas"/>
          <w:spacing w:val="-1"/>
        </w:rPr>
        <w:t>h</w:t>
      </w:r>
      <w:r>
        <w:rPr>
          <w:rFonts w:ascii="Consolas" w:eastAsia="Consolas" w:hAnsi="Consolas" w:cs="Consolas"/>
          <w:spacing w:val="1"/>
        </w:rPr>
        <w:t>er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fna</w:t>
      </w:r>
      <w:r>
        <w:rPr>
          <w:rFonts w:ascii="Consolas" w:eastAsia="Consolas" w:hAnsi="Consolas" w:cs="Consolas"/>
          <w:spacing w:val="-1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1"/>
        </w:rPr>
        <w:t>k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'%"+ ((Site1</w:t>
      </w:r>
      <w:r>
        <w:rPr>
          <w:rFonts w:ascii="Consolas" w:eastAsia="Consolas" w:hAnsi="Consolas" w:cs="Consolas"/>
          <w:spacing w:val="-1"/>
        </w:rPr>
        <w:t>)</w:t>
      </w:r>
      <w:r>
        <w:rPr>
          <w:rFonts w:ascii="Consolas" w:eastAsia="Consolas" w:hAnsi="Consolas" w:cs="Consolas"/>
          <w:spacing w:val="1"/>
        </w:rPr>
        <w:t>Mast</w:t>
      </w:r>
      <w:r>
        <w:rPr>
          <w:rFonts w:ascii="Consolas" w:eastAsia="Consolas" w:hAnsi="Consolas" w:cs="Consolas"/>
          <w:spacing w:val="-1"/>
        </w:rPr>
        <w:t>e</w:t>
      </w:r>
      <w:r>
        <w:rPr>
          <w:rFonts w:ascii="Consolas" w:eastAsia="Consolas" w:hAnsi="Consolas" w:cs="Consolas"/>
          <w:spacing w:val="1"/>
        </w:rPr>
        <w:t>r).Tx</w:t>
      </w:r>
      <w:r>
        <w:rPr>
          <w:rFonts w:ascii="Consolas" w:eastAsia="Consolas" w:hAnsi="Consolas" w:cs="Consolas"/>
          <w:spacing w:val="-1"/>
        </w:rPr>
        <w:t>t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1"/>
        </w:rPr>
        <w:t>a</w:t>
      </w:r>
      <w:r>
        <w:rPr>
          <w:rFonts w:ascii="Consolas" w:eastAsia="Consolas" w:hAnsi="Consolas" w:cs="Consolas"/>
          <w:spacing w:val="1"/>
        </w:rPr>
        <w:t>rch.Tex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33"/>
        </w:rPr>
        <w:t xml:space="preserve"> </w:t>
      </w:r>
      <w:r>
        <w:rPr>
          <w:rFonts w:ascii="Consolas" w:eastAsia="Consolas" w:hAnsi="Consolas" w:cs="Consolas"/>
        </w:rPr>
        <w:t xml:space="preserve">+ </w:t>
      </w:r>
      <w:r>
        <w:rPr>
          <w:rFonts w:ascii="Consolas" w:eastAsia="Consolas" w:hAnsi="Consolas" w:cs="Consolas"/>
          <w:spacing w:val="1"/>
        </w:rPr>
        <w:t>"</w:t>
      </w:r>
      <w:r>
        <w:rPr>
          <w:rFonts w:ascii="Consolas" w:eastAsia="Consolas" w:hAnsi="Consolas" w:cs="Consolas"/>
          <w:spacing w:val="-1"/>
        </w:rPr>
        <w:t>%</w:t>
      </w:r>
      <w:r>
        <w:rPr>
          <w:rFonts w:ascii="Consolas" w:eastAsia="Consolas" w:hAnsi="Consolas" w:cs="Consolas"/>
          <w:spacing w:val="1"/>
        </w:rPr>
        <w:t>'";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qlCon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SqlC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nn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ction(s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urce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qlCom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  <w:spacing w:val="1"/>
        </w:rPr>
        <w:t>an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  <w:spacing w:val="1"/>
        </w:rPr>
        <w:t>cm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q</w:t>
      </w:r>
      <w:r>
        <w:rPr>
          <w:rFonts w:ascii="Consolas" w:eastAsia="Consolas" w:hAnsi="Consolas" w:cs="Consolas"/>
          <w:spacing w:val="1"/>
        </w:rPr>
        <w:t>lComm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nd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select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spacing w:val="-21"/>
        </w:rPr>
        <w:t xml:space="preserve"> </w:t>
      </w:r>
      <w:r>
        <w:rPr>
          <w:rFonts w:ascii="Consolas" w:eastAsia="Consolas" w:hAnsi="Consolas" w:cs="Consolas"/>
          <w:spacing w:val="1"/>
        </w:rPr>
        <w:t>con)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on.Op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n(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 w:right="373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qlDat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rd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cm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.Exec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eader()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rdstu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.DataSo</w:t>
      </w: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rc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2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rdr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g</w:t>
      </w:r>
      <w:r>
        <w:rPr>
          <w:rFonts w:ascii="Consolas" w:eastAsia="Consolas" w:hAnsi="Consolas" w:cs="Consolas"/>
          <w:spacing w:val="1"/>
        </w:rPr>
        <w:t>rdstu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en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.DataBi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d()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on.Cl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se</w:t>
      </w:r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:rsidR="00512DB9" w:rsidRDefault="00CA1652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:rsidR="00512DB9" w:rsidRDefault="00CA1652">
      <w:pPr>
        <w:spacing w:line="220" w:lineRule="exact"/>
        <w:ind w:left="100"/>
        <w:rPr>
          <w:rFonts w:ascii="Consolas" w:eastAsia="Consolas" w:hAnsi="Consolas" w:cs="Consolas"/>
        </w:rPr>
        <w:sectPr w:rsidR="00512DB9">
          <w:footerReference w:type="default" r:id="rId22"/>
          <w:pgSz w:w="12240" w:h="15840"/>
          <w:pgMar w:top="980" w:right="1320" w:bottom="280" w:left="1340" w:header="761" w:footer="746" w:gutter="0"/>
          <w:pgNumType w:start="30"/>
          <w:cols w:space="720"/>
        </w:sectPr>
      </w:pPr>
      <w:r>
        <w:rPr>
          <w:rFonts w:ascii="Consolas" w:eastAsia="Consolas" w:hAnsi="Consolas" w:cs="Consolas"/>
        </w:rPr>
        <w:t>}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1" w:line="240" w:lineRule="exact"/>
        <w:rPr>
          <w:sz w:val="24"/>
          <w:szCs w:val="24"/>
        </w:rPr>
      </w:pPr>
    </w:p>
    <w:p w:rsidR="00512DB9" w:rsidRDefault="00CA1652">
      <w:pPr>
        <w:spacing w:before="24"/>
        <w:ind w:left="100"/>
        <w:rPr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12DB9" w:rsidRDefault="00512DB9">
      <w:pPr>
        <w:spacing w:line="200" w:lineRule="exact"/>
      </w:pPr>
    </w:p>
    <w:p w:rsidR="00512DB9" w:rsidRDefault="00512DB9">
      <w:pPr>
        <w:spacing w:line="200" w:lineRule="exact"/>
      </w:pPr>
    </w:p>
    <w:p w:rsidR="00512DB9" w:rsidRDefault="00512DB9">
      <w:pPr>
        <w:spacing w:before="17" w:line="280" w:lineRule="exact"/>
        <w:rPr>
          <w:sz w:val="28"/>
          <w:szCs w:val="28"/>
        </w:rPr>
      </w:pPr>
    </w:p>
    <w:p w:rsidR="00512DB9" w:rsidRDefault="002B38C0">
      <w:pPr>
        <w:ind w:left="100"/>
      </w:pPr>
      <w:r>
        <w:pict>
          <v:shape id="_x0000_i1026" type="#_x0000_t75" style="width:468pt;height:180pt">
            <v:imagedata r:id="rId23" o:title=""/>
          </v:shape>
        </w:pict>
      </w:r>
    </w:p>
    <w:p w:rsidR="00512DB9" w:rsidRDefault="00512DB9">
      <w:pPr>
        <w:spacing w:before="7" w:line="180" w:lineRule="exact"/>
        <w:rPr>
          <w:sz w:val="18"/>
          <w:szCs w:val="18"/>
        </w:rPr>
      </w:pPr>
    </w:p>
    <w:p w:rsidR="00512DB9" w:rsidRDefault="00DB1752">
      <w:pPr>
        <w:ind w:left="100"/>
      </w:pPr>
      <w:bookmarkStart w:id="8" w:name="_GoBack"/>
      <w:r>
        <w:rPr>
          <w:noProof/>
        </w:rPr>
        <w:drawing>
          <wp:inline distT="0" distB="0" distL="0" distR="0">
            <wp:extent cx="4267570" cy="556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512DB9">
      <w:pgSz w:w="12240" w:h="15840"/>
      <w:pgMar w:top="980" w:right="1320" w:bottom="280" w:left="1340" w:header="761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27C" w:rsidRDefault="002C727C">
      <w:r>
        <w:separator/>
      </w:r>
    </w:p>
  </w:endnote>
  <w:endnote w:type="continuationSeparator" w:id="0">
    <w:p w:rsidR="002C727C" w:rsidRDefault="002C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2C72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pt;margin-top:743.7pt;width:76.45pt;height:13.05pt;z-index:-1620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EC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-6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26.95pt;margin-top:743.7pt;width:15.3pt;height:13.05pt;z-index:-1619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2B38C0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2C72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3.7pt;width:76.45pt;height:13.05pt;z-index:-1604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EC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-6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6.95pt;margin-top:743.7pt;width:15.3pt;height:13.05pt;z-index:-1603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2B38C0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27C" w:rsidRDefault="002C727C">
      <w:r>
        <w:separator/>
      </w:r>
    </w:p>
  </w:footnote>
  <w:footnote w:type="continuationSeparator" w:id="0">
    <w:p w:rsidR="002C727C" w:rsidRDefault="002C7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2C72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1pt;margin-top:37.05pt;width:69pt;height:13.05pt;z-index:-1622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 w:rsidR="000E5534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81.4pt;margin-top:37.05pt;width:59.7pt;height:13.05pt;z-index:-1621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TRO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C#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2C72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37.05pt;width:69pt;height:13.05pt;z-index:-1618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464.2pt;margin-top:37.05pt;width:76.85pt;height:13.05pt;z-index:-1617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GTU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ROGRAMS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2C72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pt;margin-top:37.05pt;width:69pt;height:13.05pt;z-index:-1616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72.15pt;margin-top:37.05pt;width:68.95pt;height:13.05pt;z-index:-1615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OVER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OADI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2C72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37.05pt;width:69pt;height:13.05pt;z-index:-1614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84.15pt;margin-top:37.05pt;width:57pt;height:13.05pt;z-index:-1613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REFLECTION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2C72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37.05pt;width:69pt;height:13.05pt;z-index:-1612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70.1pt;margin-top:37.05pt;width:70.95pt;height:13.05pt;z-index:-1611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DL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2C72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37.05pt;width:69pt;height:13.05pt;z-index:-1610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97.35pt;margin-top:37.05pt;width:143.7pt;height:13.05pt;z-index:-1609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WI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OWS FORM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PPL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IC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TION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2C72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37.05pt;width:69pt;height:13.05pt;z-index:-1608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96.75pt;margin-top:37.05pt;width:144.25pt;height:13.05pt;z-index:-1607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.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ET VALI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ATION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CONTROL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B9" w:rsidRDefault="002C72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7.05pt;width:69pt;height:13.05pt;z-index:-1606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6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7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0</w:t>
                </w:r>
                <w:r w:rsidR="00DB1752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54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80.65pt;margin-top:37.05pt;width:160.45pt;height:13.05pt;z-index:-1605;mso-position-horizontal-relative:page;mso-position-vertical-relative:page" filled="f" stroked="f">
          <v:textbox inset="0,0,0,0">
            <w:txbxContent>
              <w:p w:rsidR="00512DB9" w:rsidRDefault="00CA165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UCTION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TER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5004"/>
    <w:multiLevelType w:val="multilevel"/>
    <w:tmpl w:val="058AFE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B9"/>
    <w:rsid w:val="000E5534"/>
    <w:rsid w:val="002B38C0"/>
    <w:rsid w:val="002C727C"/>
    <w:rsid w:val="0039476F"/>
    <w:rsid w:val="00512DB9"/>
    <w:rsid w:val="00731E68"/>
    <w:rsid w:val="00A57FD4"/>
    <w:rsid w:val="00AB2F4F"/>
    <w:rsid w:val="00B81517"/>
    <w:rsid w:val="00CA1652"/>
    <w:rsid w:val="00DB1752"/>
    <w:rsid w:val="00E3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6801B436"/>
  <w15:docId w15:val="{985E6D96-0E68-4388-A8ED-89FC991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E5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534"/>
  </w:style>
  <w:style w:type="paragraph" w:styleId="Footer">
    <w:name w:val="footer"/>
    <w:basedOn w:val="Normal"/>
    <w:link w:val="FooterChar"/>
    <w:uiPriority w:val="99"/>
    <w:unhideWhenUsed/>
    <w:rsid w:val="000E5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534"/>
  </w:style>
  <w:style w:type="paragraph" w:styleId="TOCHeading">
    <w:name w:val="TOC Heading"/>
    <w:basedOn w:val="Heading1"/>
    <w:next w:val="Normal"/>
    <w:uiPriority w:val="39"/>
    <w:unhideWhenUsed/>
    <w:qFormat/>
    <w:rsid w:val="0039476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3947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47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mailto:*@/w+(%5b-.%5d/w+)*/./w+(%5b-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yperlink" Target="http://www.w3.org/1999/x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yperlink" Target="http://www.w3.org/TR/xhtml1/DTD/xhtml1-transitional.dt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07FA1-8EDA-4CBC-8F73-0B11A96F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33</Pages>
  <Words>3812</Words>
  <Characters>21735</Characters>
  <Application>Microsoft Office Word</Application>
  <DocSecurity>0</DocSecurity>
  <Lines>181</Lines>
  <Paragraphs>50</Paragraphs>
  <ScaleCrop>false</ScaleCrop>
  <Company/>
  <LinksUpToDate>false</LinksUpToDate>
  <CharactersWithSpaces>25497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2019-03-29T07:32:00Z</dcterms:created>
  <dcterms:modified xsi:type="dcterms:W3CDTF">2019-03-29T16:24:00Z</dcterms:modified>
</cp:coreProperties>
</file>