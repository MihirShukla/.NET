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056" w:rsidRDefault="0069517C">
      <w:pPr>
        <w:spacing w:line="200" w:lineRule="exact"/>
      </w:pPr>
      <w:r>
        <w:pict>
          <v:group id="_x0000_s1033" style="position:absolute;margin-left:27.6pt;margin-top:737.9pt;width:17.4pt;height:18pt;z-index:-1790;mso-position-horizontal-relative:page;mso-position-vertical-relative:page" coordorigin="552,14758" coordsize="348,360">
            <v:shape id="_x0000_s1034" style="position:absolute;left:552;top:14758;width:348;height:360" coordorigin="552,14758" coordsize="348,360" path="m552,15118r348,l900,14758r-348,l552,15118xe" fillcolor="#5b9bd4" stroked="f">
              <v:path arrowok="t"/>
            </v:shape>
            <w10:wrap anchorx="page" anchory="page"/>
          </v:group>
        </w:pict>
      </w:r>
      <w:r>
        <w:pict>
          <v:group id="_x0000_s1031" style="position:absolute;margin-left:27.6pt;margin-top:36pt;width:17.4pt;height:691.45pt;z-index:-1791;mso-position-horizontal-relative:page;mso-position-vertical-relative:page" coordorigin="552,720" coordsize="348,13829">
            <v:shape id="_x0000_s1032" style="position:absolute;left:552;top:720;width:348;height:13829" coordorigin="552,720" coordsize="348,13829" path="m552,14549r348,l900,720r-348,l552,14549xe" fillcolor="#ec7c30" stroked="f">
              <v:path arrowok="t"/>
            </v:shape>
            <w10:wrap anchorx="page" anchory="page"/>
          </v:group>
        </w:pict>
      </w: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spacing w:line="580" w:lineRule="exact"/>
        <w:ind w:right="119"/>
        <w:jc w:val="right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color w:val="313D4F"/>
          <w:position w:val="2"/>
          <w:sz w:val="52"/>
          <w:szCs w:val="52"/>
        </w:rPr>
        <w:t>LAB MAN</w:t>
      </w:r>
      <w:r>
        <w:rPr>
          <w:rFonts w:ascii="Calibri" w:eastAsia="Calibri" w:hAnsi="Calibri" w:cs="Calibri"/>
          <w:color w:val="313D4F"/>
          <w:spacing w:val="-3"/>
          <w:position w:val="2"/>
          <w:sz w:val="52"/>
          <w:szCs w:val="52"/>
        </w:rPr>
        <w:t>U</w:t>
      </w:r>
      <w:r>
        <w:rPr>
          <w:rFonts w:ascii="Calibri" w:eastAsia="Calibri" w:hAnsi="Calibri" w:cs="Calibri"/>
          <w:color w:val="313D4F"/>
          <w:position w:val="2"/>
          <w:sz w:val="52"/>
          <w:szCs w:val="52"/>
        </w:rPr>
        <w:t>AL</w:t>
      </w:r>
    </w:p>
    <w:p w:rsidR="00A63056" w:rsidRDefault="00DB4F84">
      <w:pPr>
        <w:ind w:right="122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44536A"/>
          <w:sz w:val="36"/>
          <w:szCs w:val="36"/>
        </w:rPr>
        <w:t>.NET</w:t>
      </w:r>
      <w:r>
        <w:rPr>
          <w:rFonts w:ascii="Calibri" w:eastAsia="Calibri" w:hAnsi="Calibri" w:cs="Calibri"/>
          <w:color w:val="44536A"/>
          <w:spacing w:val="-17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44536A"/>
          <w:sz w:val="36"/>
          <w:szCs w:val="36"/>
        </w:rPr>
        <w:t>TEC</w:t>
      </w:r>
      <w:r>
        <w:rPr>
          <w:rFonts w:ascii="Calibri" w:eastAsia="Calibri" w:hAnsi="Calibri" w:cs="Calibri"/>
          <w:color w:val="44536A"/>
          <w:spacing w:val="-2"/>
          <w:sz w:val="36"/>
          <w:szCs w:val="36"/>
        </w:rPr>
        <w:t>H</w:t>
      </w:r>
      <w:r>
        <w:rPr>
          <w:rFonts w:ascii="Calibri" w:eastAsia="Calibri" w:hAnsi="Calibri" w:cs="Calibri"/>
          <w:color w:val="44536A"/>
          <w:sz w:val="36"/>
          <w:szCs w:val="36"/>
        </w:rPr>
        <w:t>NO</w:t>
      </w:r>
      <w:r>
        <w:rPr>
          <w:rFonts w:ascii="Calibri" w:eastAsia="Calibri" w:hAnsi="Calibri" w:cs="Calibri"/>
          <w:color w:val="44536A"/>
          <w:spacing w:val="1"/>
          <w:sz w:val="36"/>
          <w:szCs w:val="36"/>
        </w:rPr>
        <w:t>LO</w:t>
      </w:r>
      <w:r>
        <w:rPr>
          <w:rFonts w:ascii="Calibri" w:eastAsia="Calibri" w:hAnsi="Calibri" w:cs="Calibri"/>
          <w:color w:val="44536A"/>
          <w:sz w:val="36"/>
          <w:szCs w:val="36"/>
        </w:rPr>
        <w:t>GY</w:t>
      </w:r>
    </w:p>
    <w:p w:rsidR="00A63056" w:rsidRDefault="00A63056">
      <w:pPr>
        <w:spacing w:before="6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DB4F84">
      <w:pPr>
        <w:ind w:right="12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52525"/>
          <w:sz w:val="28"/>
          <w:szCs w:val="28"/>
        </w:rPr>
        <w:t>M</w:t>
      </w:r>
      <w:r w:rsidR="006728D7">
        <w:rPr>
          <w:rFonts w:ascii="Calibri" w:eastAsia="Calibri" w:hAnsi="Calibri" w:cs="Calibri"/>
          <w:color w:val="252525"/>
          <w:spacing w:val="-1"/>
          <w:sz w:val="28"/>
          <w:szCs w:val="28"/>
        </w:rPr>
        <w:t>ihir Shukla</w:t>
      </w:r>
    </w:p>
    <w:p w:rsidR="00A63056" w:rsidRDefault="00DB4F84">
      <w:pPr>
        <w:spacing w:line="240" w:lineRule="exact"/>
        <w:ind w:right="123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52525"/>
          <w:w w:val="99"/>
          <w:position w:val="1"/>
        </w:rPr>
        <w:t>160</w:t>
      </w:r>
      <w:r>
        <w:rPr>
          <w:rFonts w:ascii="Calibri" w:eastAsia="Calibri" w:hAnsi="Calibri" w:cs="Calibri"/>
          <w:color w:val="252525"/>
          <w:spacing w:val="-1"/>
          <w:w w:val="99"/>
          <w:position w:val="1"/>
        </w:rPr>
        <w:t>4</w:t>
      </w:r>
      <w:r>
        <w:rPr>
          <w:rFonts w:ascii="Calibri" w:eastAsia="Calibri" w:hAnsi="Calibri" w:cs="Calibri"/>
          <w:color w:val="252525"/>
          <w:w w:val="99"/>
          <w:position w:val="1"/>
        </w:rPr>
        <w:t>7</w:t>
      </w:r>
      <w:r>
        <w:rPr>
          <w:rFonts w:ascii="Calibri" w:eastAsia="Calibri" w:hAnsi="Calibri" w:cs="Calibri"/>
          <w:color w:val="252525"/>
          <w:spacing w:val="2"/>
          <w:w w:val="99"/>
          <w:position w:val="1"/>
        </w:rPr>
        <w:t>0</w:t>
      </w:r>
      <w:r>
        <w:rPr>
          <w:rFonts w:ascii="Calibri" w:eastAsia="Calibri" w:hAnsi="Calibri" w:cs="Calibri"/>
          <w:color w:val="252525"/>
          <w:w w:val="99"/>
          <w:position w:val="1"/>
        </w:rPr>
        <w:t>107</w:t>
      </w:r>
      <w:r>
        <w:rPr>
          <w:rFonts w:ascii="Calibri" w:eastAsia="Calibri" w:hAnsi="Calibri" w:cs="Calibri"/>
          <w:color w:val="252525"/>
          <w:spacing w:val="2"/>
          <w:w w:val="99"/>
          <w:position w:val="1"/>
        </w:rPr>
        <w:t>0</w:t>
      </w:r>
      <w:r w:rsidR="006728D7">
        <w:rPr>
          <w:rFonts w:ascii="Calibri" w:eastAsia="Calibri" w:hAnsi="Calibri" w:cs="Calibri"/>
          <w:color w:val="252525"/>
          <w:w w:val="99"/>
          <w:position w:val="1"/>
        </w:rPr>
        <w:t>54</w:t>
      </w:r>
    </w:p>
    <w:p w:rsidR="00A63056" w:rsidRDefault="00DB4F84" w:rsidP="005A33F5">
      <w:pPr>
        <w:ind w:right="120"/>
        <w:jc w:val="right"/>
        <w:rPr>
          <w:rFonts w:ascii="Calibri" w:eastAsia="Calibri" w:hAnsi="Calibri" w:cs="Calibri"/>
          <w:spacing w:val="1"/>
          <w:sz w:val="22"/>
          <w:szCs w:val="22"/>
        </w:rPr>
      </w:pPr>
      <w:r>
        <w:rPr>
          <w:rFonts w:ascii="Calibri" w:eastAsia="Calibri" w:hAnsi="Calibri" w:cs="Calibri"/>
          <w:color w:val="252525"/>
        </w:rPr>
        <w:t>VV</w:t>
      </w:r>
      <w:r w:rsidR="004E5614">
        <w:rPr>
          <w:rFonts w:ascii="Calibri" w:eastAsia="Calibri" w:hAnsi="Calibri" w:cs="Calibri"/>
          <w:color w:val="252525"/>
        </w:rPr>
        <w:t>P Engg. College,Rajkot</w:t>
      </w:r>
      <w:bookmarkStart w:id="0" w:name="_GoBack"/>
      <w:bookmarkEnd w:id="0"/>
    </w:p>
    <w:p w:rsidR="00450F20" w:rsidRDefault="00450F20">
      <w:pPr>
        <w:ind w:left="100"/>
        <w:rPr>
          <w:rFonts w:ascii="Calibri" w:eastAsia="Calibri" w:hAnsi="Calibri" w:cs="Calibri"/>
          <w:spacing w:val="1"/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209377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50F20" w:rsidRDefault="00450F20">
          <w:pPr>
            <w:pStyle w:val="TOCHeading"/>
          </w:pPr>
          <w:r>
            <w:t>Contents</w:t>
          </w:r>
        </w:p>
        <w:p w:rsidR="00301A35" w:rsidRDefault="00450F20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0672" w:history="1">
            <w:r w:rsidR="00301A35" w:rsidRPr="00E36DB7">
              <w:rPr>
                <w:rStyle w:val="Hyperlink"/>
                <w:noProof/>
              </w:rPr>
              <w:t>1.</w:t>
            </w:r>
            <w:r w:rsidR="00301A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A35" w:rsidRPr="00E36DB7">
              <w:rPr>
                <w:rStyle w:val="Hyperlink"/>
                <w:noProof/>
              </w:rPr>
              <w:t>I</w:t>
            </w:r>
            <w:r w:rsidR="00301A35" w:rsidRPr="00E36DB7">
              <w:rPr>
                <w:rStyle w:val="Hyperlink"/>
                <w:noProof/>
                <w:spacing w:val="1"/>
              </w:rPr>
              <w:t>n</w:t>
            </w:r>
            <w:r w:rsidR="00301A35" w:rsidRPr="00E36DB7">
              <w:rPr>
                <w:rStyle w:val="Hyperlink"/>
                <w:noProof/>
                <w:spacing w:val="-1"/>
              </w:rPr>
              <w:t>t</w:t>
            </w:r>
            <w:r w:rsidR="00301A35" w:rsidRPr="00E36DB7">
              <w:rPr>
                <w:rStyle w:val="Hyperlink"/>
                <w:noProof/>
              </w:rPr>
              <w:t>r</w:t>
            </w:r>
            <w:r w:rsidR="00301A35" w:rsidRPr="00E36DB7">
              <w:rPr>
                <w:rStyle w:val="Hyperlink"/>
                <w:noProof/>
                <w:spacing w:val="-1"/>
              </w:rPr>
              <w:t>od</w:t>
            </w:r>
            <w:r w:rsidR="00301A35" w:rsidRPr="00E36DB7">
              <w:rPr>
                <w:rStyle w:val="Hyperlink"/>
                <w:noProof/>
                <w:spacing w:val="1"/>
              </w:rPr>
              <w:t>u</w:t>
            </w:r>
            <w:r w:rsidR="00301A35" w:rsidRPr="00E36DB7">
              <w:rPr>
                <w:rStyle w:val="Hyperlink"/>
                <w:noProof/>
              </w:rPr>
              <w:t>c</w:t>
            </w:r>
            <w:r w:rsidR="00301A35" w:rsidRPr="00E36DB7">
              <w:rPr>
                <w:rStyle w:val="Hyperlink"/>
                <w:noProof/>
                <w:spacing w:val="-1"/>
              </w:rPr>
              <w:t>ti</w:t>
            </w:r>
            <w:r w:rsidR="00301A35" w:rsidRPr="00E36DB7">
              <w:rPr>
                <w:rStyle w:val="Hyperlink"/>
                <w:noProof/>
                <w:spacing w:val="1"/>
              </w:rPr>
              <w:t>o</w:t>
            </w:r>
            <w:r w:rsidR="00301A35" w:rsidRPr="00E36DB7">
              <w:rPr>
                <w:rStyle w:val="Hyperlink"/>
                <w:noProof/>
              </w:rPr>
              <w:t>n</w:t>
            </w:r>
            <w:r w:rsidR="00301A35" w:rsidRPr="00E36DB7">
              <w:rPr>
                <w:rStyle w:val="Hyperlink"/>
                <w:noProof/>
                <w:spacing w:val="-2"/>
              </w:rPr>
              <w:t xml:space="preserve"> </w:t>
            </w:r>
            <w:r w:rsidR="00301A35" w:rsidRPr="00E36DB7">
              <w:rPr>
                <w:rStyle w:val="Hyperlink"/>
                <w:noProof/>
                <w:spacing w:val="1"/>
              </w:rPr>
              <w:t>t</w:t>
            </w:r>
            <w:r w:rsidR="00301A35" w:rsidRPr="00E36DB7">
              <w:rPr>
                <w:rStyle w:val="Hyperlink"/>
                <w:noProof/>
              </w:rPr>
              <w:t>o</w:t>
            </w:r>
            <w:r w:rsidR="00301A35" w:rsidRPr="00E36DB7">
              <w:rPr>
                <w:rStyle w:val="Hyperlink"/>
                <w:noProof/>
                <w:spacing w:val="1"/>
              </w:rPr>
              <w:t xml:space="preserve"> </w:t>
            </w:r>
            <w:r w:rsidR="00301A35" w:rsidRPr="00E36DB7">
              <w:rPr>
                <w:rStyle w:val="Hyperlink"/>
                <w:noProof/>
                <w:spacing w:val="-3"/>
              </w:rPr>
              <w:t>c</w:t>
            </w:r>
            <w:r w:rsidR="00301A35" w:rsidRPr="00E36DB7">
              <w:rPr>
                <w:rStyle w:val="Hyperlink"/>
                <w:noProof/>
                <w:spacing w:val="-1"/>
              </w:rPr>
              <w:t>#</w:t>
            </w:r>
            <w:r w:rsidR="00301A35" w:rsidRPr="00E36DB7">
              <w:rPr>
                <w:rStyle w:val="Hyperlink"/>
                <w:noProof/>
              </w:rPr>
              <w:t>:</w:t>
            </w:r>
            <w:r w:rsidR="00301A35">
              <w:rPr>
                <w:noProof/>
                <w:webHidden/>
              </w:rPr>
              <w:tab/>
            </w:r>
            <w:r w:rsidR="00301A35">
              <w:rPr>
                <w:noProof/>
                <w:webHidden/>
              </w:rPr>
              <w:fldChar w:fldCharType="begin"/>
            </w:r>
            <w:r w:rsidR="00301A35">
              <w:rPr>
                <w:noProof/>
                <w:webHidden/>
              </w:rPr>
              <w:instrText xml:space="preserve"> PAGEREF _Toc6570672 \h </w:instrText>
            </w:r>
            <w:r w:rsidR="00301A35">
              <w:rPr>
                <w:noProof/>
                <w:webHidden/>
              </w:rPr>
            </w:r>
            <w:r w:rsidR="00301A35">
              <w:rPr>
                <w:noProof/>
                <w:webHidden/>
              </w:rPr>
              <w:fldChar w:fldCharType="separate"/>
            </w:r>
            <w:r w:rsidR="00301A35">
              <w:rPr>
                <w:noProof/>
                <w:webHidden/>
              </w:rPr>
              <w:t>1</w:t>
            </w:r>
            <w:r w:rsidR="00301A35">
              <w:rPr>
                <w:noProof/>
                <w:webHidden/>
              </w:rPr>
              <w:fldChar w:fldCharType="end"/>
            </w:r>
          </w:hyperlink>
        </w:p>
        <w:p w:rsidR="00301A35" w:rsidRDefault="0069517C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0673" w:history="1">
            <w:r w:rsidR="00301A35" w:rsidRPr="00E36DB7">
              <w:rPr>
                <w:rStyle w:val="Hyperlink"/>
                <w:noProof/>
              </w:rPr>
              <w:t>2.</w:t>
            </w:r>
            <w:r w:rsidR="00301A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A35" w:rsidRPr="00E36DB7">
              <w:rPr>
                <w:rStyle w:val="Hyperlink"/>
                <w:noProof/>
                <w:spacing w:val="-1"/>
              </w:rPr>
              <w:t>GT</w:t>
            </w:r>
            <w:r w:rsidR="00301A35" w:rsidRPr="00E36DB7">
              <w:rPr>
                <w:rStyle w:val="Hyperlink"/>
                <w:noProof/>
              </w:rPr>
              <w:t>U</w:t>
            </w:r>
            <w:r w:rsidR="00301A35" w:rsidRPr="00E36DB7">
              <w:rPr>
                <w:rStyle w:val="Hyperlink"/>
                <w:noProof/>
                <w:spacing w:val="-1"/>
              </w:rPr>
              <w:t xml:space="preserve"> </w:t>
            </w:r>
            <w:r w:rsidR="00301A35" w:rsidRPr="00E36DB7">
              <w:rPr>
                <w:rStyle w:val="Hyperlink"/>
                <w:noProof/>
              </w:rPr>
              <w:t>Pro</w:t>
            </w:r>
            <w:r w:rsidR="00301A35" w:rsidRPr="00E36DB7">
              <w:rPr>
                <w:rStyle w:val="Hyperlink"/>
                <w:noProof/>
                <w:spacing w:val="1"/>
              </w:rPr>
              <w:t>g</w:t>
            </w:r>
            <w:r w:rsidR="00301A35" w:rsidRPr="00E36DB7">
              <w:rPr>
                <w:rStyle w:val="Hyperlink"/>
                <w:noProof/>
              </w:rPr>
              <w:t>ra</w:t>
            </w:r>
            <w:r w:rsidR="00301A35" w:rsidRPr="00E36DB7">
              <w:rPr>
                <w:rStyle w:val="Hyperlink"/>
                <w:noProof/>
                <w:spacing w:val="-5"/>
              </w:rPr>
              <w:t>m</w:t>
            </w:r>
            <w:r w:rsidR="00301A35" w:rsidRPr="00E36DB7">
              <w:rPr>
                <w:rStyle w:val="Hyperlink"/>
                <w:noProof/>
              </w:rPr>
              <w:t>s</w:t>
            </w:r>
            <w:r w:rsidR="00301A35">
              <w:rPr>
                <w:noProof/>
                <w:webHidden/>
              </w:rPr>
              <w:tab/>
            </w:r>
            <w:r w:rsidR="00301A35">
              <w:rPr>
                <w:noProof/>
                <w:webHidden/>
              </w:rPr>
              <w:fldChar w:fldCharType="begin"/>
            </w:r>
            <w:r w:rsidR="00301A35">
              <w:rPr>
                <w:noProof/>
                <w:webHidden/>
              </w:rPr>
              <w:instrText xml:space="preserve"> PAGEREF _Toc6570673 \h </w:instrText>
            </w:r>
            <w:r w:rsidR="00301A35">
              <w:rPr>
                <w:noProof/>
                <w:webHidden/>
              </w:rPr>
            </w:r>
            <w:r w:rsidR="00301A35">
              <w:rPr>
                <w:noProof/>
                <w:webHidden/>
              </w:rPr>
              <w:fldChar w:fldCharType="separate"/>
            </w:r>
            <w:r w:rsidR="00301A35">
              <w:rPr>
                <w:noProof/>
                <w:webHidden/>
              </w:rPr>
              <w:t>8</w:t>
            </w:r>
            <w:r w:rsidR="00301A35">
              <w:rPr>
                <w:noProof/>
                <w:webHidden/>
              </w:rPr>
              <w:fldChar w:fldCharType="end"/>
            </w:r>
          </w:hyperlink>
        </w:p>
        <w:p w:rsidR="00301A35" w:rsidRDefault="0069517C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0674" w:history="1">
            <w:r w:rsidR="00301A35" w:rsidRPr="00E36DB7">
              <w:rPr>
                <w:rStyle w:val="Hyperlink"/>
                <w:noProof/>
              </w:rPr>
              <w:t>3.</w:t>
            </w:r>
            <w:r w:rsidR="00301A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A35" w:rsidRPr="00E36DB7">
              <w:rPr>
                <w:rStyle w:val="Hyperlink"/>
                <w:noProof/>
              </w:rPr>
              <w:t>O</w:t>
            </w:r>
            <w:r w:rsidR="00301A35" w:rsidRPr="00E36DB7">
              <w:rPr>
                <w:rStyle w:val="Hyperlink"/>
                <w:noProof/>
                <w:spacing w:val="1"/>
              </w:rPr>
              <w:t>v</w:t>
            </w:r>
            <w:r w:rsidR="00301A35" w:rsidRPr="00E36DB7">
              <w:rPr>
                <w:rStyle w:val="Hyperlink"/>
                <w:noProof/>
              </w:rPr>
              <w:t>erl</w:t>
            </w:r>
            <w:r w:rsidR="00301A35" w:rsidRPr="00E36DB7">
              <w:rPr>
                <w:rStyle w:val="Hyperlink"/>
                <w:noProof/>
                <w:spacing w:val="1"/>
              </w:rPr>
              <w:t>o</w:t>
            </w:r>
            <w:r w:rsidR="00301A35" w:rsidRPr="00E36DB7">
              <w:rPr>
                <w:rStyle w:val="Hyperlink"/>
                <w:noProof/>
                <w:spacing w:val="-2"/>
              </w:rPr>
              <w:t>a</w:t>
            </w:r>
            <w:r w:rsidR="00301A35" w:rsidRPr="00E36DB7">
              <w:rPr>
                <w:rStyle w:val="Hyperlink"/>
                <w:noProof/>
                <w:spacing w:val="1"/>
              </w:rPr>
              <w:t>d</w:t>
            </w:r>
            <w:r w:rsidR="00301A35" w:rsidRPr="00E36DB7">
              <w:rPr>
                <w:rStyle w:val="Hyperlink"/>
                <w:noProof/>
              </w:rPr>
              <w:t>ing</w:t>
            </w:r>
            <w:r w:rsidR="00301A35">
              <w:rPr>
                <w:noProof/>
                <w:webHidden/>
              </w:rPr>
              <w:tab/>
            </w:r>
            <w:r w:rsidR="00301A35">
              <w:rPr>
                <w:noProof/>
                <w:webHidden/>
              </w:rPr>
              <w:fldChar w:fldCharType="begin"/>
            </w:r>
            <w:r w:rsidR="00301A35">
              <w:rPr>
                <w:noProof/>
                <w:webHidden/>
              </w:rPr>
              <w:instrText xml:space="preserve"> PAGEREF _Toc6570674 \h </w:instrText>
            </w:r>
            <w:r w:rsidR="00301A35">
              <w:rPr>
                <w:noProof/>
                <w:webHidden/>
              </w:rPr>
            </w:r>
            <w:r w:rsidR="00301A35">
              <w:rPr>
                <w:noProof/>
                <w:webHidden/>
              </w:rPr>
              <w:fldChar w:fldCharType="separate"/>
            </w:r>
            <w:r w:rsidR="00301A35">
              <w:rPr>
                <w:noProof/>
                <w:webHidden/>
              </w:rPr>
              <w:t>12</w:t>
            </w:r>
            <w:r w:rsidR="00301A35">
              <w:rPr>
                <w:noProof/>
                <w:webHidden/>
              </w:rPr>
              <w:fldChar w:fldCharType="end"/>
            </w:r>
          </w:hyperlink>
        </w:p>
        <w:p w:rsidR="00301A35" w:rsidRDefault="0069517C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0675" w:history="1">
            <w:r w:rsidR="00301A35" w:rsidRPr="00E36DB7">
              <w:rPr>
                <w:rStyle w:val="Hyperlink"/>
                <w:noProof/>
              </w:rPr>
              <w:t>4.</w:t>
            </w:r>
            <w:r w:rsidR="00301A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A35" w:rsidRPr="00E36DB7">
              <w:rPr>
                <w:rStyle w:val="Hyperlink"/>
                <w:noProof/>
              </w:rPr>
              <w:t>Ref</w:t>
            </w:r>
            <w:r w:rsidR="00301A35" w:rsidRPr="00E36DB7">
              <w:rPr>
                <w:rStyle w:val="Hyperlink"/>
                <w:noProof/>
                <w:spacing w:val="1"/>
              </w:rPr>
              <w:t>l</w:t>
            </w:r>
            <w:r w:rsidR="00301A35" w:rsidRPr="00E36DB7">
              <w:rPr>
                <w:rStyle w:val="Hyperlink"/>
                <w:noProof/>
                <w:spacing w:val="-2"/>
              </w:rPr>
              <w:t>e</w:t>
            </w:r>
            <w:r w:rsidR="00301A35" w:rsidRPr="00E36DB7">
              <w:rPr>
                <w:rStyle w:val="Hyperlink"/>
                <w:noProof/>
              </w:rPr>
              <w:t>c</w:t>
            </w:r>
            <w:r w:rsidR="00301A35" w:rsidRPr="00E36DB7">
              <w:rPr>
                <w:rStyle w:val="Hyperlink"/>
                <w:noProof/>
                <w:spacing w:val="-1"/>
              </w:rPr>
              <w:t>t</w:t>
            </w:r>
            <w:r w:rsidR="00301A35" w:rsidRPr="00E36DB7">
              <w:rPr>
                <w:rStyle w:val="Hyperlink"/>
                <w:noProof/>
                <w:spacing w:val="1"/>
              </w:rPr>
              <w:t>i</w:t>
            </w:r>
            <w:r w:rsidR="00301A35" w:rsidRPr="00E36DB7">
              <w:rPr>
                <w:rStyle w:val="Hyperlink"/>
                <w:noProof/>
                <w:spacing w:val="-1"/>
              </w:rPr>
              <w:t>o</w:t>
            </w:r>
            <w:r w:rsidR="00301A35" w:rsidRPr="00E36DB7">
              <w:rPr>
                <w:rStyle w:val="Hyperlink"/>
                <w:noProof/>
              </w:rPr>
              <w:t>n</w:t>
            </w:r>
            <w:r w:rsidR="00301A35">
              <w:rPr>
                <w:noProof/>
                <w:webHidden/>
              </w:rPr>
              <w:tab/>
            </w:r>
            <w:r w:rsidR="00301A35">
              <w:rPr>
                <w:noProof/>
                <w:webHidden/>
              </w:rPr>
              <w:fldChar w:fldCharType="begin"/>
            </w:r>
            <w:r w:rsidR="00301A35">
              <w:rPr>
                <w:noProof/>
                <w:webHidden/>
              </w:rPr>
              <w:instrText xml:space="preserve"> PAGEREF _Toc6570675 \h </w:instrText>
            </w:r>
            <w:r w:rsidR="00301A35">
              <w:rPr>
                <w:noProof/>
                <w:webHidden/>
              </w:rPr>
            </w:r>
            <w:r w:rsidR="00301A35">
              <w:rPr>
                <w:noProof/>
                <w:webHidden/>
              </w:rPr>
              <w:fldChar w:fldCharType="separate"/>
            </w:r>
            <w:r w:rsidR="00301A35">
              <w:rPr>
                <w:noProof/>
                <w:webHidden/>
              </w:rPr>
              <w:t>15</w:t>
            </w:r>
            <w:r w:rsidR="00301A35">
              <w:rPr>
                <w:noProof/>
                <w:webHidden/>
              </w:rPr>
              <w:fldChar w:fldCharType="end"/>
            </w:r>
          </w:hyperlink>
        </w:p>
        <w:p w:rsidR="00301A35" w:rsidRDefault="0069517C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0676" w:history="1">
            <w:r w:rsidR="00301A35" w:rsidRPr="00E36DB7">
              <w:rPr>
                <w:rStyle w:val="Hyperlink"/>
                <w:noProof/>
              </w:rPr>
              <w:t>5.</w:t>
            </w:r>
            <w:r w:rsidR="00301A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A35" w:rsidRPr="00E36DB7">
              <w:rPr>
                <w:rStyle w:val="Hyperlink"/>
                <w:noProof/>
              </w:rPr>
              <w:t>F</w:t>
            </w:r>
            <w:r w:rsidR="00301A35" w:rsidRPr="00E36DB7">
              <w:rPr>
                <w:rStyle w:val="Hyperlink"/>
                <w:noProof/>
                <w:spacing w:val="1"/>
              </w:rPr>
              <w:t>il</w:t>
            </w:r>
            <w:r w:rsidR="00301A35" w:rsidRPr="00E36DB7">
              <w:rPr>
                <w:rStyle w:val="Hyperlink"/>
                <w:noProof/>
              </w:rPr>
              <w:t xml:space="preserve">e </w:t>
            </w:r>
            <w:r w:rsidR="00301A35" w:rsidRPr="00E36DB7">
              <w:rPr>
                <w:rStyle w:val="Hyperlink"/>
                <w:noProof/>
                <w:spacing w:val="-2"/>
              </w:rPr>
              <w:t>Ha</w:t>
            </w:r>
            <w:r w:rsidR="00301A35" w:rsidRPr="00E36DB7">
              <w:rPr>
                <w:rStyle w:val="Hyperlink"/>
                <w:noProof/>
                <w:spacing w:val="-1"/>
              </w:rPr>
              <w:t>n</w:t>
            </w:r>
            <w:r w:rsidR="00301A35" w:rsidRPr="00E36DB7">
              <w:rPr>
                <w:rStyle w:val="Hyperlink"/>
                <w:noProof/>
                <w:spacing w:val="1"/>
              </w:rPr>
              <w:t>d</w:t>
            </w:r>
            <w:r w:rsidR="00301A35" w:rsidRPr="00E36DB7">
              <w:rPr>
                <w:rStyle w:val="Hyperlink"/>
                <w:noProof/>
                <w:spacing w:val="-1"/>
              </w:rPr>
              <w:t>l</w:t>
            </w:r>
            <w:r w:rsidR="00301A35" w:rsidRPr="00E36DB7">
              <w:rPr>
                <w:rStyle w:val="Hyperlink"/>
                <w:noProof/>
                <w:spacing w:val="1"/>
              </w:rPr>
              <w:t>i</w:t>
            </w:r>
            <w:r w:rsidR="00301A35" w:rsidRPr="00E36DB7">
              <w:rPr>
                <w:rStyle w:val="Hyperlink"/>
                <w:noProof/>
                <w:spacing w:val="-1"/>
              </w:rPr>
              <w:t>n</w:t>
            </w:r>
            <w:r w:rsidR="00301A35" w:rsidRPr="00E36DB7">
              <w:rPr>
                <w:rStyle w:val="Hyperlink"/>
                <w:noProof/>
              </w:rPr>
              <w:t>g</w:t>
            </w:r>
            <w:r w:rsidR="00301A35">
              <w:rPr>
                <w:noProof/>
                <w:webHidden/>
              </w:rPr>
              <w:tab/>
            </w:r>
            <w:r w:rsidR="00301A35">
              <w:rPr>
                <w:noProof/>
                <w:webHidden/>
              </w:rPr>
              <w:fldChar w:fldCharType="begin"/>
            </w:r>
            <w:r w:rsidR="00301A35">
              <w:rPr>
                <w:noProof/>
                <w:webHidden/>
              </w:rPr>
              <w:instrText xml:space="preserve"> PAGEREF _Toc6570676 \h </w:instrText>
            </w:r>
            <w:r w:rsidR="00301A35">
              <w:rPr>
                <w:noProof/>
                <w:webHidden/>
              </w:rPr>
            </w:r>
            <w:r w:rsidR="00301A35">
              <w:rPr>
                <w:noProof/>
                <w:webHidden/>
              </w:rPr>
              <w:fldChar w:fldCharType="separate"/>
            </w:r>
            <w:r w:rsidR="00301A35">
              <w:rPr>
                <w:noProof/>
                <w:webHidden/>
              </w:rPr>
              <w:t>17</w:t>
            </w:r>
            <w:r w:rsidR="00301A35">
              <w:rPr>
                <w:noProof/>
                <w:webHidden/>
              </w:rPr>
              <w:fldChar w:fldCharType="end"/>
            </w:r>
          </w:hyperlink>
        </w:p>
        <w:p w:rsidR="00301A35" w:rsidRDefault="0069517C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0677" w:history="1">
            <w:r w:rsidR="00301A35" w:rsidRPr="00E36DB7">
              <w:rPr>
                <w:rStyle w:val="Hyperlink"/>
                <w:noProof/>
              </w:rPr>
              <w:t>6.     Windows Form Application</w:t>
            </w:r>
            <w:r w:rsidR="00301A35">
              <w:rPr>
                <w:noProof/>
                <w:webHidden/>
              </w:rPr>
              <w:tab/>
            </w:r>
            <w:r w:rsidR="00301A35">
              <w:rPr>
                <w:noProof/>
                <w:webHidden/>
              </w:rPr>
              <w:fldChar w:fldCharType="begin"/>
            </w:r>
            <w:r w:rsidR="00301A35">
              <w:rPr>
                <w:noProof/>
                <w:webHidden/>
              </w:rPr>
              <w:instrText xml:space="preserve"> PAGEREF _Toc6570677 \h </w:instrText>
            </w:r>
            <w:r w:rsidR="00301A35">
              <w:rPr>
                <w:noProof/>
                <w:webHidden/>
              </w:rPr>
            </w:r>
            <w:r w:rsidR="00301A35">
              <w:rPr>
                <w:noProof/>
                <w:webHidden/>
              </w:rPr>
              <w:fldChar w:fldCharType="separate"/>
            </w:r>
            <w:r w:rsidR="00301A35">
              <w:rPr>
                <w:noProof/>
                <w:webHidden/>
              </w:rPr>
              <w:t>20</w:t>
            </w:r>
            <w:r w:rsidR="00301A35">
              <w:rPr>
                <w:noProof/>
                <w:webHidden/>
              </w:rPr>
              <w:fldChar w:fldCharType="end"/>
            </w:r>
          </w:hyperlink>
        </w:p>
        <w:p w:rsidR="00301A35" w:rsidRDefault="0069517C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0678" w:history="1">
            <w:r w:rsidR="00301A35" w:rsidRPr="00E36DB7">
              <w:rPr>
                <w:rStyle w:val="Hyperlink"/>
                <w:noProof/>
              </w:rPr>
              <w:t>7.</w:t>
            </w:r>
            <w:r w:rsidR="00301A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A35" w:rsidRPr="00E36DB7">
              <w:rPr>
                <w:rStyle w:val="Hyperlink"/>
                <w:noProof/>
                <w:spacing w:val="-1"/>
              </w:rPr>
              <w:t>A</w:t>
            </w:r>
            <w:r w:rsidR="00301A35" w:rsidRPr="00E36DB7">
              <w:rPr>
                <w:rStyle w:val="Hyperlink"/>
                <w:noProof/>
              </w:rPr>
              <w:t>SP</w:t>
            </w:r>
            <w:r w:rsidR="00301A35" w:rsidRPr="00E36DB7">
              <w:rPr>
                <w:rStyle w:val="Hyperlink"/>
                <w:noProof/>
                <w:spacing w:val="-1"/>
              </w:rPr>
              <w:t>.NE</w:t>
            </w:r>
            <w:r w:rsidR="00301A35" w:rsidRPr="00E36DB7">
              <w:rPr>
                <w:rStyle w:val="Hyperlink"/>
                <w:noProof/>
              </w:rPr>
              <w:t>T</w:t>
            </w:r>
            <w:r w:rsidR="00301A35" w:rsidRPr="00E36DB7">
              <w:rPr>
                <w:rStyle w:val="Hyperlink"/>
                <w:noProof/>
                <w:spacing w:val="-1"/>
              </w:rPr>
              <w:t xml:space="preserve"> </w:t>
            </w:r>
            <w:r w:rsidR="00301A35" w:rsidRPr="00E36DB7">
              <w:rPr>
                <w:rStyle w:val="Hyperlink"/>
                <w:noProof/>
                <w:spacing w:val="-2"/>
              </w:rPr>
              <w:t>V</w:t>
            </w:r>
            <w:r w:rsidR="00301A35" w:rsidRPr="00E36DB7">
              <w:rPr>
                <w:rStyle w:val="Hyperlink"/>
                <w:noProof/>
              </w:rPr>
              <w:t>a</w:t>
            </w:r>
            <w:r w:rsidR="00301A35" w:rsidRPr="00E36DB7">
              <w:rPr>
                <w:rStyle w:val="Hyperlink"/>
                <w:noProof/>
                <w:spacing w:val="1"/>
              </w:rPr>
              <w:t>lid</w:t>
            </w:r>
            <w:r w:rsidR="00301A35" w:rsidRPr="00E36DB7">
              <w:rPr>
                <w:rStyle w:val="Hyperlink"/>
                <w:noProof/>
              </w:rPr>
              <w:t>a</w:t>
            </w:r>
            <w:r w:rsidR="00301A35" w:rsidRPr="00E36DB7">
              <w:rPr>
                <w:rStyle w:val="Hyperlink"/>
                <w:noProof/>
                <w:spacing w:val="-1"/>
              </w:rPr>
              <w:t>ti</w:t>
            </w:r>
            <w:r w:rsidR="00301A35" w:rsidRPr="00E36DB7">
              <w:rPr>
                <w:rStyle w:val="Hyperlink"/>
                <w:noProof/>
                <w:spacing w:val="1"/>
              </w:rPr>
              <w:t>o</w:t>
            </w:r>
            <w:r w:rsidR="00301A35" w:rsidRPr="00E36DB7">
              <w:rPr>
                <w:rStyle w:val="Hyperlink"/>
                <w:noProof/>
              </w:rPr>
              <w:t>n</w:t>
            </w:r>
            <w:r w:rsidR="00301A35" w:rsidRPr="00E36DB7">
              <w:rPr>
                <w:rStyle w:val="Hyperlink"/>
                <w:noProof/>
                <w:spacing w:val="-2"/>
              </w:rPr>
              <w:t xml:space="preserve"> </w:t>
            </w:r>
            <w:r w:rsidR="00301A35" w:rsidRPr="00E36DB7">
              <w:rPr>
                <w:rStyle w:val="Hyperlink"/>
                <w:noProof/>
              </w:rPr>
              <w:t>C</w:t>
            </w:r>
            <w:r w:rsidR="00301A35" w:rsidRPr="00E36DB7">
              <w:rPr>
                <w:rStyle w:val="Hyperlink"/>
                <w:noProof/>
                <w:spacing w:val="-1"/>
              </w:rPr>
              <w:t>o</w:t>
            </w:r>
            <w:r w:rsidR="00301A35" w:rsidRPr="00E36DB7">
              <w:rPr>
                <w:rStyle w:val="Hyperlink"/>
                <w:noProof/>
                <w:spacing w:val="1"/>
              </w:rPr>
              <w:t>nt</w:t>
            </w:r>
            <w:r w:rsidR="00301A35" w:rsidRPr="00E36DB7">
              <w:rPr>
                <w:rStyle w:val="Hyperlink"/>
                <w:noProof/>
                <w:spacing w:val="-2"/>
              </w:rPr>
              <w:t>r</w:t>
            </w:r>
            <w:r w:rsidR="00301A35" w:rsidRPr="00E36DB7">
              <w:rPr>
                <w:rStyle w:val="Hyperlink"/>
                <w:noProof/>
                <w:spacing w:val="1"/>
              </w:rPr>
              <w:t>o</w:t>
            </w:r>
            <w:r w:rsidR="00301A35" w:rsidRPr="00E36DB7">
              <w:rPr>
                <w:rStyle w:val="Hyperlink"/>
                <w:noProof/>
              </w:rPr>
              <w:t>l</w:t>
            </w:r>
            <w:r w:rsidR="00301A35">
              <w:rPr>
                <w:noProof/>
                <w:webHidden/>
              </w:rPr>
              <w:tab/>
            </w:r>
            <w:r w:rsidR="00301A35">
              <w:rPr>
                <w:noProof/>
                <w:webHidden/>
              </w:rPr>
              <w:fldChar w:fldCharType="begin"/>
            </w:r>
            <w:r w:rsidR="00301A35">
              <w:rPr>
                <w:noProof/>
                <w:webHidden/>
              </w:rPr>
              <w:instrText xml:space="preserve"> PAGEREF _Toc6570678 \h </w:instrText>
            </w:r>
            <w:r w:rsidR="00301A35">
              <w:rPr>
                <w:noProof/>
                <w:webHidden/>
              </w:rPr>
            </w:r>
            <w:r w:rsidR="00301A35">
              <w:rPr>
                <w:noProof/>
                <w:webHidden/>
              </w:rPr>
              <w:fldChar w:fldCharType="separate"/>
            </w:r>
            <w:r w:rsidR="00301A35">
              <w:rPr>
                <w:noProof/>
                <w:webHidden/>
              </w:rPr>
              <w:t>23</w:t>
            </w:r>
            <w:r w:rsidR="00301A35">
              <w:rPr>
                <w:noProof/>
                <w:webHidden/>
              </w:rPr>
              <w:fldChar w:fldCharType="end"/>
            </w:r>
          </w:hyperlink>
        </w:p>
        <w:p w:rsidR="00301A35" w:rsidRDefault="0069517C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0679" w:history="1">
            <w:r w:rsidR="00301A35" w:rsidRPr="00E36DB7">
              <w:rPr>
                <w:rStyle w:val="Hyperlink"/>
                <w:noProof/>
              </w:rPr>
              <w:t>8.</w:t>
            </w:r>
            <w:r w:rsidR="00301A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A35" w:rsidRPr="00E36DB7">
              <w:rPr>
                <w:rStyle w:val="Hyperlink"/>
                <w:noProof/>
              </w:rPr>
              <w:t>I</w:t>
            </w:r>
            <w:r w:rsidR="00301A35" w:rsidRPr="00E36DB7">
              <w:rPr>
                <w:rStyle w:val="Hyperlink"/>
                <w:noProof/>
                <w:spacing w:val="1"/>
              </w:rPr>
              <w:t>n</w:t>
            </w:r>
            <w:r w:rsidR="00301A35" w:rsidRPr="00E36DB7">
              <w:rPr>
                <w:rStyle w:val="Hyperlink"/>
                <w:noProof/>
                <w:spacing w:val="-1"/>
              </w:rPr>
              <w:t>t</w:t>
            </w:r>
            <w:r w:rsidR="00301A35" w:rsidRPr="00E36DB7">
              <w:rPr>
                <w:rStyle w:val="Hyperlink"/>
                <w:noProof/>
              </w:rPr>
              <w:t>r</w:t>
            </w:r>
            <w:r w:rsidR="00301A35" w:rsidRPr="00E36DB7">
              <w:rPr>
                <w:rStyle w:val="Hyperlink"/>
                <w:noProof/>
                <w:spacing w:val="-1"/>
              </w:rPr>
              <w:t>od</w:t>
            </w:r>
            <w:r w:rsidR="00301A35" w:rsidRPr="00E36DB7">
              <w:rPr>
                <w:rStyle w:val="Hyperlink"/>
                <w:noProof/>
                <w:spacing w:val="1"/>
              </w:rPr>
              <w:t>u</w:t>
            </w:r>
            <w:r w:rsidR="00301A35" w:rsidRPr="00E36DB7">
              <w:rPr>
                <w:rStyle w:val="Hyperlink"/>
                <w:noProof/>
              </w:rPr>
              <w:t>c</w:t>
            </w:r>
            <w:r w:rsidR="00301A35" w:rsidRPr="00E36DB7">
              <w:rPr>
                <w:rStyle w:val="Hyperlink"/>
                <w:noProof/>
                <w:spacing w:val="-1"/>
              </w:rPr>
              <w:t>ti</w:t>
            </w:r>
            <w:r w:rsidR="00301A35" w:rsidRPr="00E36DB7">
              <w:rPr>
                <w:rStyle w:val="Hyperlink"/>
                <w:noProof/>
                <w:spacing w:val="1"/>
              </w:rPr>
              <w:t>o</w:t>
            </w:r>
            <w:r w:rsidR="00301A35" w:rsidRPr="00E36DB7">
              <w:rPr>
                <w:rStyle w:val="Hyperlink"/>
                <w:noProof/>
              </w:rPr>
              <w:t>n</w:t>
            </w:r>
            <w:r w:rsidR="00301A35" w:rsidRPr="00E36DB7">
              <w:rPr>
                <w:rStyle w:val="Hyperlink"/>
                <w:noProof/>
                <w:spacing w:val="1"/>
              </w:rPr>
              <w:t xml:space="preserve"> </w:t>
            </w:r>
            <w:r w:rsidR="00301A35" w:rsidRPr="00E36DB7">
              <w:rPr>
                <w:rStyle w:val="Hyperlink"/>
                <w:noProof/>
                <w:spacing w:val="-2"/>
              </w:rPr>
              <w:t>T</w:t>
            </w:r>
            <w:r w:rsidR="00301A35" w:rsidRPr="00E36DB7">
              <w:rPr>
                <w:rStyle w:val="Hyperlink"/>
                <w:noProof/>
              </w:rPr>
              <w:t>o</w:t>
            </w:r>
            <w:r w:rsidR="00301A35" w:rsidRPr="00E36DB7">
              <w:rPr>
                <w:rStyle w:val="Hyperlink"/>
                <w:noProof/>
                <w:spacing w:val="-1"/>
              </w:rPr>
              <w:t xml:space="preserve"> </w:t>
            </w:r>
            <w:r w:rsidR="00301A35" w:rsidRPr="00E36DB7">
              <w:rPr>
                <w:rStyle w:val="Hyperlink"/>
                <w:noProof/>
              </w:rPr>
              <w:t>Ma</w:t>
            </w:r>
            <w:r w:rsidR="00301A35" w:rsidRPr="00E36DB7">
              <w:rPr>
                <w:rStyle w:val="Hyperlink"/>
                <w:noProof/>
                <w:spacing w:val="-1"/>
              </w:rPr>
              <w:t>st</w:t>
            </w:r>
            <w:r w:rsidR="00301A35" w:rsidRPr="00E36DB7">
              <w:rPr>
                <w:rStyle w:val="Hyperlink"/>
                <w:noProof/>
              </w:rPr>
              <w:t>er Pag</w:t>
            </w:r>
            <w:r w:rsidR="00301A35" w:rsidRPr="00E36DB7">
              <w:rPr>
                <w:rStyle w:val="Hyperlink"/>
                <w:noProof/>
                <w:spacing w:val="-1"/>
              </w:rPr>
              <w:t>e</w:t>
            </w:r>
            <w:r w:rsidR="00301A35" w:rsidRPr="00E36DB7">
              <w:rPr>
                <w:rStyle w:val="Hyperlink"/>
                <w:noProof/>
              </w:rPr>
              <w:t>s</w:t>
            </w:r>
            <w:r w:rsidR="00301A35">
              <w:rPr>
                <w:noProof/>
                <w:webHidden/>
              </w:rPr>
              <w:tab/>
            </w:r>
            <w:r w:rsidR="00301A35">
              <w:rPr>
                <w:noProof/>
                <w:webHidden/>
              </w:rPr>
              <w:fldChar w:fldCharType="begin"/>
            </w:r>
            <w:r w:rsidR="00301A35">
              <w:rPr>
                <w:noProof/>
                <w:webHidden/>
              </w:rPr>
              <w:instrText xml:space="preserve"> PAGEREF _Toc6570679 \h </w:instrText>
            </w:r>
            <w:r w:rsidR="00301A35">
              <w:rPr>
                <w:noProof/>
                <w:webHidden/>
              </w:rPr>
            </w:r>
            <w:r w:rsidR="00301A35">
              <w:rPr>
                <w:noProof/>
                <w:webHidden/>
              </w:rPr>
              <w:fldChar w:fldCharType="separate"/>
            </w:r>
            <w:r w:rsidR="00301A35">
              <w:rPr>
                <w:noProof/>
                <w:webHidden/>
              </w:rPr>
              <w:t>26</w:t>
            </w:r>
            <w:r w:rsidR="00301A35">
              <w:rPr>
                <w:noProof/>
                <w:webHidden/>
              </w:rPr>
              <w:fldChar w:fldCharType="end"/>
            </w:r>
          </w:hyperlink>
        </w:p>
        <w:p w:rsidR="00301A35" w:rsidRDefault="0069517C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70680" w:history="1">
            <w:r w:rsidR="00301A35" w:rsidRPr="00E36DB7">
              <w:rPr>
                <w:rStyle w:val="Hyperlink"/>
                <w:noProof/>
              </w:rPr>
              <w:t>9.</w:t>
            </w:r>
            <w:r w:rsidR="00301A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A35" w:rsidRPr="00E36DB7">
              <w:rPr>
                <w:rStyle w:val="Hyperlink"/>
                <w:noProof/>
                <w:spacing w:val="-4"/>
              </w:rPr>
              <w:t>W</w:t>
            </w:r>
            <w:r w:rsidR="00301A35" w:rsidRPr="00E36DB7">
              <w:rPr>
                <w:rStyle w:val="Hyperlink"/>
                <w:noProof/>
              </w:rPr>
              <w:t>eb</w:t>
            </w:r>
            <w:r w:rsidR="00301A35" w:rsidRPr="00E36DB7">
              <w:rPr>
                <w:rStyle w:val="Hyperlink"/>
                <w:noProof/>
                <w:spacing w:val="1"/>
              </w:rPr>
              <w:t xml:space="preserve"> </w:t>
            </w:r>
            <w:r w:rsidR="00301A35" w:rsidRPr="00E36DB7">
              <w:rPr>
                <w:rStyle w:val="Hyperlink"/>
                <w:noProof/>
              </w:rPr>
              <w:t>Ser</w:t>
            </w:r>
            <w:r w:rsidR="00301A35" w:rsidRPr="00E36DB7">
              <w:rPr>
                <w:rStyle w:val="Hyperlink"/>
                <w:noProof/>
                <w:spacing w:val="-2"/>
              </w:rPr>
              <w:t>v</w:t>
            </w:r>
            <w:r w:rsidR="00301A35" w:rsidRPr="00E36DB7">
              <w:rPr>
                <w:rStyle w:val="Hyperlink"/>
                <w:noProof/>
                <w:spacing w:val="1"/>
              </w:rPr>
              <w:t>i</w:t>
            </w:r>
            <w:r w:rsidR="00301A35" w:rsidRPr="00E36DB7">
              <w:rPr>
                <w:rStyle w:val="Hyperlink"/>
                <w:noProof/>
              </w:rPr>
              <w:t>ce</w:t>
            </w:r>
            <w:r w:rsidR="00301A35" w:rsidRPr="00E36DB7">
              <w:rPr>
                <w:rStyle w:val="Hyperlink"/>
                <w:noProof/>
                <w:spacing w:val="-3"/>
              </w:rPr>
              <w:t xml:space="preserve"> </w:t>
            </w:r>
            <w:r w:rsidR="00301A35" w:rsidRPr="00E36DB7">
              <w:rPr>
                <w:rStyle w:val="Hyperlink"/>
                <w:noProof/>
                <w:spacing w:val="-1"/>
              </w:rPr>
              <w:t>o</w:t>
            </w:r>
            <w:r w:rsidR="00301A35" w:rsidRPr="00E36DB7">
              <w:rPr>
                <w:rStyle w:val="Hyperlink"/>
                <w:noProof/>
              </w:rPr>
              <w:t>f ca</w:t>
            </w:r>
            <w:r w:rsidR="00301A35" w:rsidRPr="00E36DB7">
              <w:rPr>
                <w:rStyle w:val="Hyperlink"/>
                <w:noProof/>
                <w:spacing w:val="1"/>
              </w:rPr>
              <w:t>l</w:t>
            </w:r>
            <w:r w:rsidR="00301A35" w:rsidRPr="00E36DB7">
              <w:rPr>
                <w:rStyle w:val="Hyperlink"/>
                <w:noProof/>
                <w:spacing w:val="-2"/>
              </w:rPr>
              <w:t>c</w:t>
            </w:r>
            <w:r w:rsidR="00301A35" w:rsidRPr="00E36DB7">
              <w:rPr>
                <w:rStyle w:val="Hyperlink"/>
                <w:noProof/>
                <w:spacing w:val="1"/>
              </w:rPr>
              <w:t>u</w:t>
            </w:r>
            <w:r w:rsidR="00301A35" w:rsidRPr="00E36DB7">
              <w:rPr>
                <w:rStyle w:val="Hyperlink"/>
                <w:noProof/>
                <w:spacing w:val="-1"/>
              </w:rPr>
              <w:t>l</w:t>
            </w:r>
            <w:r w:rsidR="00301A35" w:rsidRPr="00E36DB7">
              <w:rPr>
                <w:rStyle w:val="Hyperlink"/>
                <w:noProof/>
              </w:rPr>
              <w:t>a</w:t>
            </w:r>
            <w:r w:rsidR="00301A35" w:rsidRPr="00E36DB7">
              <w:rPr>
                <w:rStyle w:val="Hyperlink"/>
                <w:noProof/>
                <w:spacing w:val="-1"/>
              </w:rPr>
              <w:t>t</w:t>
            </w:r>
            <w:r w:rsidR="00301A35" w:rsidRPr="00E36DB7">
              <w:rPr>
                <w:rStyle w:val="Hyperlink"/>
                <w:noProof/>
                <w:spacing w:val="1"/>
              </w:rPr>
              <w:t>o</w:t>
            </w:r>
            <w:r w:rsidR="00301A35" w:rsidRPr="00E36DB7">
              <w:rPr>
                <w:rStyle w:val="Hyperlink"/>
                <w:noProof/>
              </w:rPr>
              <w:t>r</w:t>
            </w:r>
            <w:r w:rsidR="00301A35">
              <w:rPr>
                <w:noProof/>
                <w:webHidden/>
              </w:rPr>
              <w:tab/>
            </w:r>
            <w:r w:rsidR="00301A35">
              <w:rPr>
                <w:noProof/>
                <w:webHidden/>
              </w:rPr>
              <w:fldChar w:fldCharType="begin"/>
            </w:r>
            <w:r w:rsidR="00301A35">
              <w:rPr>
                <w:noProof/>
                <w:webHidden/>
              </w:rPr>
              <w:instrText xml:space="preserve"> PAGEREF _Toc6570680 \h </w:instrText>
            </w:r>
            <w:r w:rsidR="00301A35">
              <w:rPr>
                <w:noProof/>
                <w:webHidden/>
              </w:rPr>
            </w:r>
            <w:r w:rsidR="00301A35">
              <w:rPr>
                <w:noProof/>
                <w:webHidden/>
              </w:rPr>
              <w:fldChar w:fldCharType="separate"/>
            </w:r>
            <w:r w:rsidR="00301A35">
              <w:rPr>
                <w:noProof/>
                <w:webHidden/>
              </w:rPr>
              <w:t>32</w:t>
            </w:r>
            <w:r w:rsidR="00301A35">
              <w:rPr>
                <w:noProof/>
                <w:webHidden/>
              </w:rPr>
              <w:fldChar w:fldCharType="end"/>
            </w:r>
          </w:hyperlink>
        </w:p>
        <w:p w:rsidR="00450F20" w:rsidRDefault="00450F20">
          <w:r>
            <w:rPr>
              <w:b/>
              <w:bCs/>
              <w:noProof/>
            </w:rPr>
            <w:fldChar w:fldCharType="end"/>
          </w:r>
        </w:p>
      </w:sdtContent>
    </w:sdt>
    <w:p w:rsidR="00450F20" w:rsidRDefault="00450F20">
      <w:pPr>
        <w:ind w:left="100"/>
        <w:rPr>
          <w:rFonts w:ascii="Calibri" w:eastAsia="Calibri" w:hAnsi="Calibri" w:cs="Calibri"/>
          <w:sz w:val="22"/>
          <w:szCs w:val="22"/>
        </w:rPr>
        <w:sectPr w:rsidR="00450F20">
          <w:pgSz w:w="12240" w:h="15840"/>
          <w:pgMar w:top="1480" w:right="1340" w:bottom="280" w:left="1340" w:header="720" w:footer="720" w:gutter="0"/>
          <w:cols w:space="720"/>
        </w:sectPr>
      </w:pPr>
    </w:p>
    <w:p w:rsidR="00A63056" w:rsidRDefault="00A63056">
      <w:pPr>
        <w:spacing w:line="200" w:lineRule="exact"/>
      </w:pPr>
    </w:p>
    <w:p w:rsidR="00A63056" w:rsidRDefault="00A63056">
      <w:pPr>
        <w:spacing w:before="20" w:line="220" w:lineRule="exact"/>
        <w:rPr>
          <w:sz w:val="22"/>
          <w:szCs w:val="22"/>
        </w:rPr>
        <w:sectPr w:rsidR="00A63056">
          <w:headerReference w:type="default" r:id="rId8"/>
          <w:footerReference w:type="default" r:id="rId9"/>
          <w:pgSz w:w="12240" w:h="15840"/>
          <w:pgMar w:top="980" w:right="1320" w:bottom="280" w:left="1340" w:header="761" w:footer="746" w:gutter="0"/>
          <w:pgNumType w:start="1"/>
          <w:cols w:space="720"/>
        </w:sectPr>
      </w:pPr>
    </w:p>
    <w:p w:rsidR="00A63056" w:rsidRDefault="00A63056">
      <w:pPr>
        <w:spacing w:before="1" w:line="160" w:lineRule="exact"/>
        <w:rPr>
          <w:sz w:val="17"/>
          <w:szCs w:val="17"/>
        </w:rPr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Pr="00723C2D" w:rsidRDefault="00DB4F84" w:rsidP="00723C2D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A63056" w:rsidRPr="00450F20" w:rsidRDefault="00DB4F84" w:rsidP="00450F20">
      <w:pPr>
        <w:pStyle w:val="Heading1"/>
        <w:tabs>
          <w:tab w:val="clear" w:pos="720"/>
          <w:tab w:val="num" w:pos="450"/>
        </w:tabs>
        <w:ind w:right="-786"/>
        <w:rPr>
          <w:sz w:val="28"/>
          <w:szCs w:val="28"/>
        </w:rPr>
      </w:pPr>
      <w:bookmarkStart w:id="1" w:name="_Toc6570672"/>
      <w:r w:rsidRPr="00450F20">
        <w:rPr>
          <w:sz w:val="28"/>
          <w:szCs w:val="28"/>
        </w:rPr>
        <w:t>I</w:t>
      </w:r>
      <w:r w:rsidRPr="00450F20">
        <w:rPr>
          <w:spacing w:val="1"/>
          <w:sz w:val="28"/>
          <w:szCs w:val="28"/>
        </w:rPr>
        <w:t>n</w:t>
      </w:r>
      <w:r w:rsidRPr="00450F20">
        <w:rPr>
          <w:spacing w:val="-1"/>
          <w:sz w:val="28"/>
          <w:szCs w:val="28"/>
        </w:rPr>
        <w:t>t</w:t>
      </w:r>
      <w:r w:rsidRPr="00450F20">
        <w:rPr>
          <w:sz w:val="28"/>
          <w:szCs w:val="28"/>
        </w:rPr>
        <w:t>r</w:t>
      </w:r>
      <w:r w:rsidRPr="00450F20">
        <w:rPr>
          <w:spacing w:val="-1"/>
          <w:sz w:val="28"/>
          <w:szCs w:val="28"/>
        </w:rPr>
        <w:t>od</w:t>
      </w:r>
      <w:r w:rsidRPr="00450F20">
        <w:rPr>
          <w:spacing w:val="1"/>
          <w:sz w:val="28"/>
          <w:szCs w:val="28"/>
        </w:rPr>
        <w:t>u</w:t>
      </w:r>
      <w:r w:rsidRPr="00450F20">
        <w:rPr>
          <w:sz w:val="28"/>
          <w:szCs w:val="28"/>
        </w:rPr>
        <w:t>c</w:t>
      </w:r>
      <w:r w:rsidRPr="00450F20">
        <w:rPr>
          <w:spacing w:val="-1"/>
          <w:sz w:val="28"/>
          <w:szCs w:val="28"/>
        </w:rPr>
        <w:t>ti</w:t>
      </w:r>
      <w:r w:rsidRPr="00450F20">
        <w:rPr>
          <w:spacing w:val="1"/>
          <w:sz w:val="28"/>
          <w:szCs w:val="28"/>
        </w:rPr>
        <w:t>o</w:t>
      </w:r>
      <w:r w:rsidRPr="00450F20">
        <w:rPr>
          <w:sz w:val="28"/>
          <w:szCs w:val="28"/>
        </w:rPr>
        <w:t>n</w:t>
      </w:r>
      <w:r w:rsidRPr="00450F20">
        <w:rPr>
          <w:spacing w:val="-2"/>
          <w:sz w:val="28"/>
          <w:szCs w:val="28"/>
        </w:rPr>
        <w:t xml:space="preserve"> </w:t>
      </w:r>
      <w:r w:rsidRPr="00450F20">
        <w:rPr>
          <w:spacing w:val="1"/>
          <w:sz w:val="28"/>
          <w:szCs w:val="28"/>
        </w:rPr>
        <w:t>t</w:t>
      </w:r>
      <w:r w:rsidRPr="00450F20">
        <w:rPr>
          <w:sz w:val="28"/>
          <w:szCs w:val="28"/>
        </w:rPr>
        <w:t>o</w:t>
      </w:r>
      <w:r w:rsidRPr="00450F20">
        <w:rPr>
          <w:spacing w:val="1"/>
          <w:sz w:val="28"/>
          <w:szCs w:val="28"/>
        </w:rPr>
        <w:t xml:space="preserve"> </w:t>
      </w:r>
      <w:r w:rsidRPr="00450F20">
        <w:rPr>
          <w:spacing w:val="-3"/>
          <w:sz w:val="28"/>
          <w:szCs w:val="28"/>
        </w:rPr>
        <w:t>c</w:t>
      </w:r>
      <w:r w:rsidRPr="00450F20">
        <w:rPr>
          <w:spacing w:val="-1"/>
          <w:sz w:val="28"/>
          <w:szCs w:val="28"/>
        </w:rPr>
        <w:t>#</w:t>
      </w:r>
      <w:r w:rsidRPr="00450F20">
        <w:rPr>
          <w:sz w:val="28"/>
          <w:szCs w:val="28"/>
        </w:rPr>
        <w:t>:</w:t>
      </w:r>
      <w:bookmarkEnd w:id="1"/>
    </w:p>
    <w:p w:rsidR="00A63056" w:rsidRDefault="00DB4F84">
      <w:pPr>
        <w:spacing w:before="18"/>
        <w:rPr>
          <w:sz w:val="32"/>
          <w:szCs w:val="32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184" w:space="1851"/>
            <w:col w:w="5545"/>
          </w:cols>
        </w:sectPr>
      </w:pPr>
      <w:r w:rsidRPr="00450F20">
        <w:rPr>
          <w:sz w:val="28"/>
          <w:szCs w:val="28"/>
        </w:rPr>
        <w:br w:type="column"/>
      </w:r>
      <w:r>
        <w:rPr>
          <w:b/>
          <w:sz w:val="32"/>
          <w:szCs w:val="32"/>
        </w:rPr>
        <w:lastRenderedPageBreak/>
        <w:t>Practica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1</w:t>
      </w:r>
    </w:p>
    <w:p w:rsidR="00A63056" w:rsidRDefault="00A63056">
      <w:pPr>
        <w:spacing w:before="16" w:line="240" w:lineRule="exact"/>
        <w:rPr>
          <w:sz w:val="24"/>
          <w:szCs w:val="24"/>
        </w:rPr>
      </w:pPr>
    </w:p>
    <w:p w:rsidR="00A63056" w:rsidRDefault="00DB4F84">
      <w:pPr>
        <w:spacing w:before="24"/>
        <w:ind w:left="379" w:right="7720" w:hanging="278"/>
        <w:rPr>
          <w:sz w:val="28"/>
          <w:szCs w:val="28"/>
        </w:rPr>
      </w:pP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ar</w:t>
      </w:r>
      <w:r>
        <w:rPr>
          <w:spacing w:val="1"/>
          <w:sz w:val="28"/>
          <w:szCs w:val="28"/>
        </w:rPr>
        <w:t>i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bl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: I</w:t>
      </w:r>
      <w:r>
        <w:rPr>
          <w:spacing w:val="1"/>
          <w:sz w:val="28"/>
          <w:szCs w:val="28"/>
        </w:rPr>
        <w:t>ni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li</w:t>
      </w:r>
      <w:r>
        <w:rPr>
          <w:spacing w:val="-2"/>
          <w:sz w:val="28"/>
          <w:szCs w:val="28"/>
        </w:rPr>
        <w:t>z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ti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n Sc</w:t>
      </w:r>
      <w:r>
        <w:rPr>
          <w:spacing w:val="1"/>
          <w:sz w:val="28"/>
          <w:szCs w:val="28"/>
        </w:rPr>
        <w:t>op</w:t>
      </w:r>
      <w:r>
        <w:rPr>
          <w:sz w:val="28"/>
          <w:szCs w:val="28"/>
        </w:rPr>
        <w:t>e C</w:t>
      </w:r>
      <w:r>
        <w:rPr>
          <w:spacing w:val="1"/>
          <w:sz w:val="28"/>
          <w:szCs w:val="28"/>
        </w:rPr>
        <w:t>on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</w:p>
    <w:p w:rsidR="00A63056" w:rsidRDefault="00DB4F84">
      <w:pPr>
        <w:spacing w:before="3" w:line="320" w:lineRule="exact"/>
        <w:ind w:left="379" w:right="6866" w:hanging="278"/>
        <w:rPr>
          <w:sz w:val="28"/>
          <w:szCs w:val="28"/>
        </w:rPr>
      </w:pPr>
      <w:r>
        <w:rPr>
          <w:sz w:val="28"/>
          <w:szCs w:val="28"/>
        </w:rPr>
        <w:t>Pre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a </w:t>
      </w:r>
      <w:r>
        <w:rPr>
          <w:spacing w:val="-2"/>
          <w:sz w:val="28"/>
          <w:szCs w:val="28"/>
        </w:rPr>
        <w:t>T</w:t>
      </w:r>
      <w:r>
        <w:rPr>
          <w:spacing w:val="-4"/>
          <w:sz w:val="28"/>
          <w:szCs w:val="28"/>
        </w:rPr>
        <w:t>y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 xml:space="preserve">es 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lu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T</w:t>
      </w:r>
      <w:r>
        <w:rPr>
          <w:spacing w:val="-4"/>
          <w:sz w:val="28"/>
          <w:szCs w:val="28"/>
        </w:rPr>
        <w:t>y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es Refere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T</w:t>
      </w:r>
      <w:r>
        <w:rPr>
          <w:spacing w:val="-1"/>
          <w:sz w:val="28"/>
          <w:szCs w:val="28"/>
        </w:rPr>
        <w:t>Y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es</w:t>
      </w:r>
    </w:p>
    <w:p w:rsidR="00A63056" w:rsidRDefault="00DB4F84">
      <w:pPr>
        <w:spacing w:line="30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>lo</w:t>
      </w:r>
      <w:r>
        <w:rPr>
          <w:sz w:val="28"/>
          <w:szCs w:val="28"/>
        </w:rPr>
        <w:t>w</w:t>
      </w:r>
      <w:r>
        <w:rPr>
          <w:spacing w:val="-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l</w:t>
      </w:r>
    </w:p>
    <w:p w:rsidR="00A63056" w:rsidRDefault="00DB4F84">
      <w:pPr>
        <w:spacing w:before="3" w:line="320" w:lineRule="exact"/>
        <w:ind w:left="379" w:right="5265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on</w:t>
      </w:r>
      <w:r>
        <w:rPr>
          <w:spacing w:val="-1"/>
          <w:sz w:val="28"/>
          <w:szCs w:val="28"/>
        </w:rPr>
        <w:t>di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io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al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pacing w:val="-2"/>
          <w:sz w:val="28"/>
          <w:szCs w:val="28"/>
        </w:rPr>
        <w:t>(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f,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pacing w:val="-4"/>
          <w:sz w:val="28"/>
          <w:szCs w:val="28"/>
        </w:rPr>
        <w:t>w</w:t>
      </w:r>
      <w:r>
        <w:rPr>
          <w:spacing w:val="1"/>
          <w:sz w:val="28"/>
          <w:szCs w:val="28"/>
        </w:rPr>
        <w:t>it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) 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oop</w:t>
      </w:r>
      <w:r>
        <w:rPr>
          <w:sz w:val="28"/>
          <w:szCs w:val="28"/>
        </w:rPr>
        <w:t>(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r,</w:t>
      </w:r>
      <w:r>
        <w:rPr>
          <w:spacing w:val="-1"/>
          <w:sz w:val="28"/>
          <w:szCs w:val="28"/>
        </w:rPr>
        <w:t xml:space="preserve"> wh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e,</w:t>
      </w:r>
      <w:r>
        <w:rPr>
          <w:spacing w:val="-1"/>
          <w:sz w:val="28"/>
          <w:szCs w:val="28"/>
        </w:rPr>
        <w:t xml:space="preserve"> d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wh</w:t>
      </w:r>
      <w:r>
        <w:rPr>
          <w:spacing w:val="1"/>
          <w:sz w:val="28"/>
          <w:szCs w:val="28"/>
        </w:rPr>
        <w:t>il</w:t>
      </w:r>
      <w:r>
        <w:rPr>
          <w:sz w:val="28"/>
          <w:szCs w:val="28"/>
        </w:rPr>
        <w:t>e,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re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)</w:t>
      </w:r>
    </w:p>
    <w:p w:rsidR="00A63056" w:rsidRDefault="00DB4F84">
      <w:pPr>
        <w:spacing w:before="2" w:line="320" w:lineRule="exact"/>
        <w:ind w:left="100" w:right="5185" w:firstLine="278"/>
        <w:rPr>
          <w:sz w:val="28"/>
          <w:szCs w:val="28"/>
        </w:rPr>
      </w:pPr>
      <w:r>
        <w:rPr>
          <w:spacing w:val="1"/>
          <w:sz w:val="28"/>
          <w:szCs w:val="28"/>
        </w:rPr>
        <w:t>Ju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spacing w:val="1"/>
          <w:sz w:val="28"/>
          <w:szCs w:val="28"/>
        </w:rPr>
        <w:t>g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to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re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k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e,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 xml:space="preserve">) </w:t>
      </w:r>
      <w:r>
        <w:rPr>
          <w:spacing w:val="-1"/>
          <w:sz w:val="28"/>
          <w:szCs w:val="28"/>
        </w:rPr>
        <w:t>E</w:t>
      </w:r>
      <w:r>
        <w:rPr>
          <w:spacing w:val="1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era</w:t>
      </w:r>
      <w:r>
        <w:rPr>
          <w:spacing w:val="1"/>
          <w:sz w:val="28"/>
          <w:szCs w:val="28"/>
        </w:rPr>
        <w:t>ti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s</w:t>
      </w:r>
    </w:p>
    <w:p w:rsidR="00A63056" w:rsidRDefault="00DB4F84">
      <w:pPr>
        <w:spacing w:line="30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Pa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Ar</w:t>
      </w:r>
      <w:r>
        <w:rPr>
          <w:spacing w:val="1"/>
          <w:sz w:val="28"/>
          <w:szCs w:val="28"/>
        </w:rPr>
        <w:t>gu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s</w:t>
      </w: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DB4F84" w:rsidP="00723C2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A63056">
      <w:pPr>
        <w:spacing w:before="1" w:line="180" w:lineRule="exact"/>
        <w:rPr>
          <w:sz w:val="18"/>
          <w:szCs w:val="18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Threa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P1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</w:rPr>
        <w:t>1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90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enu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meOfDa</w:t>
      </w:r>
      <w:r>
        <w:rPr>
          <w:rFonts w:ascii="Consolas" w:eastAsia="Consolas" w:hAnsi="Consolas" w:cs="Consolas"/>
        </w:rPr>
        <w:t>y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ornin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,</w:t>
      </w:r>
    </w:p>
    <w:p w:rsidR="00A63056" w:rsidRDefault="00DB4F84">
      <w:pPr>
        <w:spacing w:before="2"/>
        <w:ind w:left="1423" w:right="658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ftern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venin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2</w:t>
      </w:r>
    </w:p>
    <w:p w:rsidR="00A63056" w:rsidRDefault="00DB4F84">
      <w:pPr>
        <w:spacing w:before="2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"Fir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Pro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ra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line="200" w:lineRule="exact"/>
      </w:pPr>
    </w:p>
    <w:p w:rsidR="00A63056" w:rsidRDefault="00A63056">
      <w:pPr>
        <w:spacing w:before="7" w:line="260" w:lineRule="exact"/>
        <w:rPr>
          <w:sz w:val="26"/>
          <w:szCs w:val="26"/>
        </w:rPr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25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"Sco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V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ables</w:t>
      </w:r>
      <w:r>
        <w:rPr>
          <w:rFonts w:ascii="Consolas" w:eastAsia="Consolas" w:hAnsi="Consolas" w:cs="Consolas"/>
          <w:spacing w:val="9"/>
        </w:rPr>
        <w:t>.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1:")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line="200" w:lineRule="exact"/>
      </w:pPr>
    </w:p>
    <w:p w:rsidR="00A63056" w:rsidRDefault="00DB4F84" w:rsidP="00723C2D">
      <w:pPr>
        <w:spacing w:before="24"/>
        <w:ind w:right="194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j 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 j 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j++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  <w:spacing w:val="-1"/>
        </w:rPr>
        <w:t>/</w:t>
      </w:r>
      <w:r>
        <w:rPr>
          <w:rFonts w:ascii="Consolas" w:eastAsia="Consolas" w:hAnsi="Consolas" w:cs="Consolas"/>
          <w:spacing w:val="1"/>
        </w:rPr>
        <w:t>remo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mm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fro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rai</w:t>
      </w:r>
      <w:r>
        <w:rPr>
          <w:rFonts w:ascii="Consolas" w:eastAsia="Consolas" w:hAnsi="Consolas" w:cs="Consolas"/>
          <w:spacing w:val="2"/>
        </w:rPr>
        <w:t>s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>error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8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//uncom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bov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o </w:t>
      </w:r>
      <w:r>
        <w:rPr>
          <w:rFonts w:ascii="Consolas" w:eastAsia="Consolas" w:hAnsi="Consolas" w:cs="Consolas"/>
          <w:spacing w:val="1"/>
        </w:rPr>
        <w:t>err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loca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iabl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'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'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no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be</w:t>
      </w:r>
    </w:p>
    <w:p w:rsidR="00A63056" w:rsidRDefault="00DB4F84">
      <w:pPr>
        <w:spacing w:before="1"/>
        <w:ind w:left="18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declare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n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</w:t>
      </w:r>
    </w:p>
    <w:p w:rsidR="00A63056" w:rsidRDefault="00DB4F84">
      <w:pPr>
        <w:spacing w:line="220" w:lineRule="exact"/>
        <w:ind w:left="18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//scop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beca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wo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giv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 xml:space="preserve">a </w:t>
      </w:r>
      <w:r>
        <w:rPr>
          <w:rFonts w:ascii="Consolas" w:eastAsia="Consolas" w:hAnsi="Consolas" w:cs="Consolas"/>
          <w:spacing w:val="1"/>
        </w:rPr>
        <w:t>di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feren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anin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'j'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whic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</w:p>
    <w:p w:rsidR="00A63056" w:rsidRDefault="00DB4F84">
      <w:pPr>
        <w:spacing w:before="1"/>
        <w:ind w:left="18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already</w:t>
      </w:r>
    </w:p>
    <w:p w:rsidR="00A63056" w:rsidRDefault="00DB4F84">
      <w:pPr>
        <w:spacing w:before="2"/>
        <w:ind w:left="1862" w:right="7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'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aren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4"/>
        </w:rPr>
        <w:t>u</w:t>
      </w:r>
      <w:r>
        <w:rPr>
          <w:rFonts w:ascii="Consolas" w:eastAsia="Consolas" w:hAnsi="Consolas" w:cs="Consolas"/>
          <w:spacing w:val="1"/>
        </w:rPr>
        <w:t>rr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</w:rPr>
        <w:t>'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sco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denot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methin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else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{1</w:t>
      </w:r>
      <w:r>
        <w:rPr>
          <w:rFonts w:ascii="Consolas" w:eastAsia="Consolas" w:hAnsi="Consolas" w:cs="Consolas"/>
          <w:spacing w:val="6"/>
        </w:rPr>
        <w:t>}</w:t>
      </w:r>
      <w:r>
        <w:rPr>
          <w:rFonts w:ascii="Consolas" w:eastAsia="Consolas" w:hAnsi="Consolas" w:cs="Consolas"/>
          <w:spacing w:val="1"/>
        </w:rPr>
        <w:t>\n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P1.j)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"2:"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k++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k)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ite(</w:t>
      </w:r>
      <w:r>
        <w:rPr>
          <w:rFonts w:ascii="Consolas" w:eastAsia="Consolas" w:hAnsi="Consolas" w:cs="Consolas"/>
          <w:spacing w:val="4"/>
        </w:rPr>
        <w:t>"</w:t>
      </w:r>
      <w:r>
        <w:rPr>
          <w:rFonts w:ascii="Consolas" w:eastAsia="Consolas" w:hAnsi="Consolas" w:cs="Consolas"/>
          <w:spacing w:val="1"/>
        </w:rPr>
        <w:t>\n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ite(k)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6"/>
        </w:rPr>
        <w:t>k</w:t>
      </w:r>
      <w:r>
        <w:rPr>
          <w:rFonts w:ascii="Consolas" w:eastAsia="Consolas" w:hAnsi="Consolas" w:cs="Consolas"/>
          <w:spacing w:val="1"/>
        </w:rPr>
        <w:t>--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k)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0" w:line="200" w:lineRule="exact"/>
      </w:pPr>
    </w:p>
    <w:p w:rsidR="00A63056" w:rsidRDefault="00DB4F84">
      <w:pPr>
        <w:spacing w:before="24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tants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valCo</w:t>
      </w:r>
      <w:r>
        <w:rPr>
          <w:rFonts w:ascii="Consolas" w:eastAsia="Consolas" w:hAnsi="Consolas" w:cs="Consolas"/>
          <w:spacing w:val="4"/>
        </w:rPr>
        <w:t>n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/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cann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c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ged</w:t>
      </w:r>
      <w:r>
        <w:rPr>
          <w:rFonts w:ascii="Consolas" w:eastAsia="Consolas" w:hAnsi="Consolas" w:cs="Consolas"/>
        </w:rPr>
        <w:t>.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valu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lCons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45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77" w:line="460" w:lineRule="exact"/>
        <w:ind w:left="1406" w:right="334" w:firstLine="1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9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*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j*/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4"/>
        </w:rPr>
        <w:t>t</w:t>
      </w:r>
      <w:r>
        <w:rPr>
          <w:rFonts w:ascii="Consolas" w:eastAsia="Consolas" w:hAnsi="Consolas" w:cs="Consolas"/>
          <w:spacing w:val="1"/>
        </w:rPr>
        <w:t>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"Ano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he</w:t>
      </w:r>
      <w:r>
        <w:rPr>
          <w:rFonts w:ascii="Consolas" w:eastAsia="Consolas" w:hAnsi="Consolas" w:cs="Consolas"/>
        </w:rPr>
        <w:t xml:space="preserve">r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ant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lCons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2)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Console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Line(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\n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redefin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4"/>
        </w:rPr>
        <w:t xml:space="preserve"> </w:t>
      </w:r>
      <w:r>
        <w:rPr>
          <w:rFonts w:ascii="Consolas" w:eastAsia="Consolas" w:hAnsi="Consolas" w:cs="Consolas"/>
          <w:spacing w:val="1"/>
        </w:rPr>
        <w:t>Da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 xml:space="preserve">a </w:t>
      </w:r>
      <w:r>
        <w:rPr>
          <w:rFonts w:ascii="Consolas" w:eastAsia="Consolas" w:hAnsi="Consolas" w:cs="Consolas"/>
          <w:spacing w:val="1"/>
        </w:rPr>
        <w:t>Typ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6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\nValu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Type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ef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renc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line="180" w:lineRule="exact"/>
        <w:ind w:left="14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position w:val="1"/>
        </w:rPr>
        <w:t>Types");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</w:rPr>
        <w:t>s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"val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{1}"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4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valj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90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"val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{1}"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valj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/Refe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Type</w:t>
      </w:r>
      <w:r>
        <w:rPr>
          <w:rFonts w:ascii="Consolas" w:eastAsia="Consolas" w:hAnsi="Consolas" w:cs="Consolas"/>
        </w:rPr>
        <w:t>s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ctor()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.valu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is:{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.valu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.value)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234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is:{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.valu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.value)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6" w:line="220" w:lineRule="exact"/>
        <w:rPr>
          <w:sz w:val="22"/>
          <w:szCs w:val="22"/>
        </w:rPr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ite("Va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y.va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ue)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23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tege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2"/>
        </w:rPr>
        <w:t xml:space="preserve"> </w:t>
      </w:r>
      <w:r>
        <w:rPr>
          <w:rFonts w:ascii="Consolas" w:eastAsia="Consolas" w:hAnsi="Consolas" w:cs="Consolas"/>
          <w:spacing w:val="1"/>
        </w:rPr>
        <w:t>Ty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es")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line="200" w:lineRule="exact"/>
      </w:pPr>
    </w:p>
    <w:p w:rsidR="00A63056" w:rsidRDefault="00A63056">
      <w:pPr>
        <w:spacing w:before="13" w:line="220" w:lineRule="exact"/>
        <w:rPr>
          <w:sz w:val="22"/>
          <w:szCs w:val="22"/>
        </w:rPr>
      </w:pPr>
    </w:p>
    <w:p w:rsidR="00A63056" w:rsidRDefault="00DB4F84">
      <w:pPr>
        <w:spacing w:before="24"/>
        <w:ind w:left="1423" w:right="658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byt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hor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_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3L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2" w:line="220" w:lineRule="exact"/>
        <w:rPr>
          <w:sz w:val="22"/>
          <w:szCs w:val="22"/>
        </w:rPr>
      </w:pPr>
    </w:p>
    <w:p w:rsidR="00A63056" w:rsidRDefault="00DB4F84">
      <w:pPr>
        <w:spacing w:line="220" w:lineRule="exact"/>
        <w:ind w:left="1423" w:right="603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/Unsi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Intege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yt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5"/>
        <w:ind w:left="1423" w:right="636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shor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33U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lon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33UL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2"/>
        <w:ind w:left="1540" w:right="41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Console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Line(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{1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{2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{3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{4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{</w:t>
      </w:r>
      <w:r>
        <w:rPr>
          <w:rFonts w:ascii="Consolas" w:eastAsia="Consolas" w:hAnsi="Consolas" w:cs="Consolas"/>
          <w:spacing w:val="-1"/>
        </w:rPr>
        <w:t>5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"/>
        </w:rPr>
        <w:t xml:space="preserve"> {</w:t>
      </w:r>
      <w:r>
        <w:rPr>
          <w:rFonts w:ascii="Consolas" w:eastAsia="Consolas" w:hAnsi="Consolas" w:cs="Consolas"/>
          <w:spacing w:val="1"/>
        </w:rPr>
        <w:t>6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{7}"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sb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spacing w:val="1"/>
        </w:rPr>
        <w:t>_i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b, us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108"/>
        </w:rPr>
        <w:t xml:space="preserve"> </w:t>
      </w:r>
      <w:r>
        <w:rPr>
          <w:rFonts w:ascii="Consolas" w:eastAsia="Consolas" w:hAnsi="Consolas" w:cs="Consolas"/>
          <w:spacing w:val="1"/>
        </w:rPr>
        <w:t>ui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ul)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23" w:right="559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/Floa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poin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ype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loa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11.2233</w:t>
      </w:r>
      <w:r>
        <w:rPr>
          <w:rFonts w:ascii="Consolas" w:eastAsia="Consolas" w:hAnsi="Consolas" w:cs="Consolas"/>
          <w:spacing w:val="-2"/>
        </w:rPr>
        <w:t>4</w:t>
      </w:r>
      <w:r>
        <w:rPr>
          <w:rFonts w:ascii="Consolas" w:eastAsia="Consolas" w:hAnsi="Consolas" w:cs="Consolas"/>
          <w:spacing w:val="1"/>
        </w:rPr>
        <w:t>455F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 w:right="361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oubl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11.223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4455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67788</w:t>
      </w:r>
      <w:r>
        <w:rPr>
          <w:rFonts w:ascii="Consolas" w:eastAsia="Consolas" w:hAnsi="Consolas" w:cs="Consolas"/>
          <w:spacing w:val="-2"/>
        </w:rPr>
        <w:t>9</w:t>
      </w:r>
      <w:r>
        <w:rPr>
          <w:rFonts w:ascii="Consolas" w:eastAsia="Consolas" w:hAnsi="Consolas" w:cs="Consolas"/>
          <w:spacing w:val="1"/>
        </w:rPr>
        <w:t>9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ite(</w:t>
      </w:r>
      <w:r>
        <w:rPr>
          <w:rFonts w:ascii="Consolas" w:eastAsia="Consolas" w:hAnsi="Consolas" w:cs="Consolas"/>
          <w:spacing w:val="4"/>
        </w:rPr>
        <w:t>"</w:t>
      </w:r>
      <w:r>
        <w:rPr>
          <w:rFonts w:ascii="Consolas" w:eastAsia="Consolas" w:hAnsi="Consolas" w:cs="Consolas"/>
          <w:spacing w:val="1"/>
        </w:rPr>
        <w:t>\n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loa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5"/>
        </w:rPr>
        <w:t>:</w:t>
      </w:r>
      <w:r>
        <w:rPr>
          <w:rFonts w:ascii="Consolas" w:eastAsia="Consolas" w:hAnsi="Consolas" w:cs="Consolas"/>
          <w:spacing w:val="1"/>
        </w:rPr>
        <w:t xml:space="preserve">\n");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4"/>
        </w:rPr>
        <w:t xml:space="preserve"> 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{1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/Deci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Typ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ecima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111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2223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34445</w:t>
      </w:r>
      <w:r>
        <w:rPr>
          <w:rFonts w:ascii="Consolas" w:eastAsia="Consolas" w:hAnsi="Consolas" w:cs="Consolas"/>
          <w:spacing w:val="-2"/>
        </w:rPr>
        <w:t>5</w:t>
      </w:r>
      <w:r>
        <w:rPr>
          <w:rFonts w:ascii="Consolas" w:eastAsia="Consolas" w:hAnsi="Consolas" w:cs="Consolas"/>
          <w:spacing w:val="1"/>
        </w:rPr>
        <w:t>56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6777888</w:t>
      </w:r>
      <w:r>
        <w:rPr>
          <w:rFonts w:ascii="Consolas" w:eastAsia="Consolas" w:hAnsi="Consolas" w:cs="Consolas"/>
          <w:spacing w:val="-2"/>
        </w:rPr>
        <w:t>9</w:t>
      </w:r>
      <w:r>
        <w:rPr>
          <w:rFonts w:ascii="Consolas" w:eastAsia="Consolas" w:hAnsi="Consolas" w:cs="Consolas"/>
          <w:spacing w:val="1"/>
        </w:rPr>
        <w:t>99M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"Dec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mal</w:t>
      </w:r>
      <w:r>
        <w:rPr>
          <w:rFonts w:ascii="Consolas" w:eastAsia="Consolas" w:hAnsi="Consolas" w:cs="Consolas"/>
          <w:spacing w:val="7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7"/>
        </w:rPr>
        <w:t xml:space="preserve"> </w:t>
      </w:r>
      <w:r>
        <w:rPr>
          <w:rFonts w:ascii="Consolas" w:eastAsia="Consolas" w:hAnsi="Consolas" w:cs="Consolas"/>
          <w:spacing w:val="1"/>
        </w:rPr>
        <w:t>dec)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line="200" w:lineRule="exact"/>
      </w:pPr>
    </w:p>
    <w:p w:rsidR="00A63056" w:rsidRDefault="00A63056">
      <w:pPr>
        <w:spacing w:before="9" w:line="260" w:lineRule="exact"/>
        <w:rPr>
          <w:sz w:val="26"/>
          <w:szCs w:val="26"/>
        </w:rPr>
      </w:pPr>
    </w:p>
    <w:p w:rsidR="00A63056" w:rsidRDefault="00DB4F84">
      <w:pPr>
        <w:ind w:left="1423" w:right="46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/Bool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 xml:space="preserve">n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\nB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olean</w:t>
      </w:r>
      <w:r>
        <w:rPr>
          <w:rFonts w:ascii="Consolas" w:eastAsia="Consolas" w:hAnsi="Consolas" w:cs="Consolas"/>
          <w:spacing w:val="-2"/>
        </w:rPr>
        <w:t>: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lB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olea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true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9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alBoole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/Char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aract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3"/>
        </w:rPr>
        <w:t>: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nSingl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3"/>
        </w:rPr>
        <w:t xml:space="preserve"> </w:t>
      </w:r>
      <w:r>
        <w:rPr>
          <w:rFonts w:ascii="Consolas" w:eastAsia="Consolas" w:hAnsi="Consolas" w:cs="Consolas"/>
          <w:spacing w:val="1"/>
        </w:rPr>
        <w:t>Quot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\'");</w:t>
      </w:r>
    </w:p>
    <w:p w:rsidR="00A63056" w:rsidRDefault="00DB4F84">
      <w:pPr>
        <w:spacing w:before="1"/>
        <w:ind w:left="1423" w:right="405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"Dou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1"/>
        </w:rPr>
        <w:t>Qu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 xml:space="preserve">\"");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"Bac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Slas</w:t>
      </w:r>
      <w:r>
        <w:rPr>
          <w:rFonts w:ascii="Consolas" w:eastAsia="Consolas" w:hAnsi="Consolas" w:cs="Consolas"/>
        </w:rPr>
        <w:t xml:space="preserve">h 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 xml:space="preserve">");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'A'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char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har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2"/>
        </w:rPr>
        <w:t>'</w:t>
      </w:r>
      <w:r>
        <w:rPr>
          <w:rFonts w:ascii="Consolas" w:eastAsia="Consolas" w:hAnsi="Consolas" w:cs="Consolas"/>
          <w:spacing w:val="-1"/>
        </w:rPr>
        <w:t>\</w:t>
      </w:r>
      <w:r>
        <w:rPr>
          <w:rFonts w:ascii="Consolas" w:eastAsia="Consolas" w:hAnsi="Consolas" w:cs="Consolas"/>
          <w:spacing w:val="1"/>
        </w:rPr>
        <w:t>0';</w:t>
      </w:r>
    </w:p>
    <w:p w:rsidR="00A63056" w:rsidRDefault="00DB4F84">
      <w:pPr>
        <w:spacing w:before="1"/>
        <w:ind w:left="1423" w:right="317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"No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null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charA)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\a"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//N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icatio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Soun</w:t>
      </w:r>
      <w:r>
        <w:rPr>
          <w:rFonts w:ascii="Consolas" w:eastAsia="Consolas" w:hAnsi="Consolas" w:cs="Consolas"/>
        </w:rPr>
        <w:t xml:space="preserve">d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hread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Sl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ep(1000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.B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ep()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anot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no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catio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oun</w:t>
      </w:r>
      <w:r>
        <w:rPr>
          <w:rFonts w:ascii="Consolas" w:eastAsia="Consolas" w:hAnsi="Consolas" w:cs="Consolas"/>
        </w:rPr>
        <w:t>d</w:t>
      </w:r>
    </w:p>
    <w:p w:rsidR="00A63056" w:rsidRDefault="00A63056">
      <w:pPr>
        <w:spacing w:before="5" w:line="100" w:lineRule="exact"/>
        <w:rPr>
          <w:sz w:val="10"/>
          <w:szCs w:val="10"/>
        </w:rPr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"Hi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2"/>
        </w:rPr>
        <w:t xml:space="preserve"> 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Obj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34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 w:right="186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Ob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s</w:t>
      </w:r>
      <w:r>
        <w:rPr>
          <w:rFonts w:ascii="Consolas" w:eastAsia="Consolas" w:hAnsi="Consolas" w:cs="Consolas"/>
          <w:spacing w:val="1"/>
        </w:rPr>
        <w:t>tring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strO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o1.G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tHash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7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.GetT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o2.G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tHash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7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.GetT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o1.E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uals(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2)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2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s2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1"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line="200" w:lineRule="exact"/>
      </w:pPr>
    </w:p>
    <w:p w:rsidR="00A63056" w:rsidRDefault="00A63056">
      <w:pPr>
        <w:spacing w:before="13" w:line="220" w:lineRule="exact"/>
        <w:rPr>
          <w:sz w:val="22"/>
          <w:szCs w:val="22"/>
        </w:rPr>
      </w:pPr>
    </w:p>
    <w:p w:rsidR="00A63056" w:rsidRDefault="00DB4F84">
      <w:pPr>
        <w:spacing w:before="24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{1}"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s1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2)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{1}"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s1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2)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2"/>
        <w:ind w:left="1423" w:right="427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2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1"/>
        </w:rPr>
        <w:t>\</w:t>
      </w:r>
      <w:r>
        <w:rPr>
          <w:rFonts w:ascii="Consolas" w:eastAsia="Consolas" w:hAnsi="Consolas" w:cs="Consolas"/>
          <w:spacing w:val="1"/>
        </w:rPr>
        <w:t>NewFold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r\\H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ll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  <w:spacing w:val="1"/>
        </w:rPr>
        <w:t>\\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s"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s1)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2"/>
        <w:ind w:left="1423" w:right="449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2"/>
        </w:rPr>
        <w:t>:</w:t>
      </w:r>
      <w:r>
        <w:rPr>
          <w:rFonts w:ascii="Consolas" w:eastAsia="Consolas" w:hAnsi="Consolas" w:cs="Consolas"/>
          <w:spacing w:val="-1"/>
        </w:rPr>
        <w:t>\</w:t>
      </w:r>
      <w:r>
        <w:rPr>
          <w:rFonts w:ascii="Consolas" w:eastAsia="Consolas" w:hAnsi="Consolas" w:cs="Consolas"/>
          <w:spacing w:val="1"/>
        </w:rPr>
        <w:t>NewFold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r\He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  <w:spacing w:val="1"/>
        </w:rPr>
        <w:t>\P1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cs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s1)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 w:right="549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als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s1)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/Flo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tro</w:t>
      </w:r>
      <w:r>
        <w:rPr>
          <w:rFonts w:ascii="Consolas" w:eastAsia="Consolas" w:hAnsi="Consolas" w:cs="Consolas"/>
        </w:rPr>
        <w:t>l</w:t>
      </w:r>
    </w:p>
    <w:p w:rsidR="00A63056" w:rsidRDefault="00DB4F84">
      <w:pPr>
        <w:spacing w:before="2"/>
        <w:ind w:left="1423" w:right="6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S</w:t>
      </w:r>
      <w:r>
        <w:rPr>
          <w:rFonts w:ascii="Consolas" w:eastAsia="Consolas" w:hAnsi="Consolas" w:cs="Consolas"/>
          <w:spacing w:val="1"/>
        </w:rPr>
        <w:t>tatemen</w:t>
      </w:r>
      <w:r>
        <w:rPr>
          <w:rFonts w:ascii="Consolas" w:eastAsia="Consolas" w:hAnsi="Consolas" w:cs="Consolas"/>
        </w:rPr>
        <w:t xml:space="preserve">t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Ze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\nF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(if</w:t>
      </w:r>
      <w:r>
        <w:rPr>
          <w:rFonts w:ascii="Consolas" w:eastAsia="Consolas" w:hAnsi="Consolas" w:cs="Consolas"/>
          <w:spacing w:val="5"/>
        </w:rPr>
        <w:t>)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0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{</w:t>
      </w:r>
    </w:p>
    <w:p w:rsidR="00A63056" w:rsidRDefault="00A63056">
      <w:pPr>
        <w:spacing w:line="200" w:lineRule="exact"/>
      </w:pPr>
    </w:p>
    <w:p w:rsidR="00A63056" w:rsidRDefault="00A63056">
      <w:pPr>
        <w:spacing w:before="9" w:line="260" w:lineRule="exact"/>
        <w:rPr>
          <w:sz w:val="26"/>
          <w:szCs w:val="26"/>
        </w:rPr>
      </w:pPr>
    </w:p>
    <w:p w:rsidR="00A63056" w:rsidRDefault="00DB4F84">
      <w:pPr>
        <w:ind w:right="328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A63056" w:rsidRDefault="00DB4F84">
      <w:pPr>
        <w:spacing w:line="220" w:lineRule="exact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ls</w:t>
      </w:r>
      <w:r>
        <w:rPr>
          <w:rFonts w:ascii="Consolas" w:eastAsia="Consolas" w:hAnsi="Consolas" w:cs="Consolas"/>
          <w:w w:val="99"/>
        </w:rPr>
        <w:t>e</w:t>
      </w:r>
    </w:p>
    <w:p w:rsidR="00A63056" w:rsidRDefault="00DB4F84">
      <w:pPr>
        <w:spacing w:before="1"/>
        <w:ind w:right="355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A63056" w:rsidRDefault="00A63056">
      <w:pPr>
        <w:spacing w:line="200" w:lineRule="exact"/>
      </w:pPr>
    </w:p>
    <w:p w:rsidR="00A63056" w:rsidRDefault="00A63056">
      <w:pPr>
        <w:spacing w:before="9" w:line="260" w:lineRule="exact"/>
        <w:rPr>
          <w:sz w:val="26"/>
          <w:szCs w:val="26"/>
        </w:rPr>
      </w:pPr>
    </w:p>
    <w:p w:rsidR="00A63056" w:rsidRDefault="00DB4F84">
      <w:pPr>
        <w:ind w:right="328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A63056" w:rsidRDefault="00DB4F84">
      <w:pPr>
        <w:spacing w:before="2"/>
        <w:ind w:right="4282"/>
        <w:rPr>
          <w:rFonts w:ascii="Consolas" w:eastAsia="Consolas" w:hAnsi="Consolas" w:cs="Consolas"/>
        </w:rPr>
      </w:pPr>
      <w:r>
        <w:br w:type="column"/>
      </w:r>
      <w:r>
        <w:rPr>
          <w:rFonts w:ascii="Consolas" w:eastAsia="Consolas" w:hAnsi="Consolas" w:cs="Consolas"/>
          <w:spacing w:val="1"/>
        </w:rPr>
        <w:lastRenderedPageBreak/>
        <w:t>is</w:t>
      </w:r>
      <w:r>
        <w:rPr>
          <w:rFonts w:ascii="Consolas" w:eastAsia="Consolas" w:hAnsi="Consolas" w:cs="Consolas"/>
          <w:spacing w:val="-2"/>
        </w:rPr>
        <w:t>Z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true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Z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5" w:line="100" w:lineRule="exact"/>
        <w:rPr>
          <w:sz w:val="10"/>
          <w:szCs w:val="10"/>
        </w:rPr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DB4F8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  <w:spacing w:val="-2"/>
        </w:rPr>
        <w:t>Z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fals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861" w:space="1"/>
            <w:col w:w="7718"/>
          </w:cols>
        </w:sect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N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2"/>
        </w:rPr>
        <w:t xml:space="preserve">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spacing w:val="1"/>
        </w:rPr>
        <w:t xml:space="preserve"> zero"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0" w:line="200" w:lineRule="exact"/>
      </w:pPr>
    </w:p>
    <w:p w:rsidR="00A63056" w:rsidRDefault="00DB4F84">
      <w:pPr>
        <w:spacing w:before="24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/els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f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tring:"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ut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npu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adLi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(in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""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Yo</w:t>
      </w:r>
      <w:r>
        <w:rPr>
          <w:rFonts w:ascii="Consolas" w:eastAsia="Consolas" w:hAnsi="Consolas" w:cs="Consolas"/>
        </w:rPr>
        <w:t>u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e</w:t>
      </w:r>
      <w:r>
        <w:rPr>
          <w:rFonts w:ascii="Consolas" w:eastAsia="Consolas" w:hAnsi="Consolas" w:cs="Consolas"/>
          <w:spacing w:val="1"/>
        </w:rPr>
        <w:t>mpt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nput.Le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gt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5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6"/>
        </w:rPr>
        <w:t xml:space="preserve"> 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5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acters"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nput.Le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gt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10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2260" w:right="57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Console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Line(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lea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5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bu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le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10 charact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rs");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put)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/Swit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h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\nS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itch: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witc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tegerA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:</w:t>
      </w:r>
    </w:p>
    <w:p w:rsidR="00A63056" w:rsidRDefault="00DB4F84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2:</w:t>
      </w:r>
    </w:p>
    <w:p w:rsidR="00A63056" w:rsidRDefault="00DB4F84" w:rsidP="00723C2D">
      <w:pPr>
        <w:spacing w:before="24"/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lastRenderedPageBreak/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got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</w:rPr>
        <w:t>:</w:t>
      </w:r>
    </w:p>
    <w:p w:rsidR="00A63056" w:rsidRDefault="00DB4F84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au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:</w:t>
      </w:r>
    </w:p>
    <w:p w:rsidR="00A63056" w:rsidRDefault="00DB4F84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n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A63056" w:rsidRPr="00723C2D" w:rsidRDefault="00DB4F84" w:rsidP="00723C2D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24"/>
        <w:ind w:left="15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//Loo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e</w:t>
      </w:r>
      <w:r>
        <w:rPr>
          <w:rFonts w:ascii="Consolas" w:eastAsia="Consolas" w:hAnsi="Consolas" w:cs="Consolas"/>
          <w:spacing w:val="1"/>
        </w:rPr>
        <w:t>xplo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d</w:t>
      </w:r>
    </w:p>
    <w:p w:rsidR="00A63056" w:rsidRDefault="00DB4F84">
      <w:pPr>
        <w:spacing w:line="220" w:lineRule="exact"/>
        <w:ind w:left="15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//jum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atement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got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bre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k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continu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5"/>
        </w:rPr>
        <w:t xml:space="preserve">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expl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</w:rPr>
        <w:t>d</w:t>
      </w:r>
    </w:p>
    <w:p w:rsidR="00A63056" w:rsidRDefault="00A63056">
      <w:pPr>
        <w:spacing w:before="17" w:line="220" w:lineRule="exact"/>
        <w:rPr>
          <w:sz w:val="22"/>
          <w:szCs w:val="22"/>
        </w:rPr>
      </w:pPr>
    </w:p>
    <w:p w:rsidR="00A63056" w:rsidRDefault="00DB4F84">
      <w:pPr>
        <w:ind w:left="15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//Enu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tion</w:t>
      </w:r>
      <w:r>
        <w:rPr>
          <w:rFonts w:ascii="Consolas" w:eastAsia="Consolas" w:hAnsi="Consolas" w:cs="Consolas"/>
        </w:rPr>
        <w:t>s</w:t>
      </w:r>
    </w:p>
    <w:p w:rsidR="00A63056" w:rsidRDefault="00DB4F84">
      <w:pPr>
        <w:spacing w:line="260" w:lineRule="exact"/>
        <w:ind w:left="1531"/>
        <w:rPr>
          <w:rFonts w:ascii="Calibri" w:eastAsia="Calibri" w:hAnsi="Calibri" w:cs="Calibri"/>
          <w:sz w:val="22"/>
          <w:szCs w:val="22"/>
        </w:rPr>
      </w:pPr>
      <w:r>
        <w:rPr>
          <w:rFonts w:ascii="Consolas" w:eastAsia="Consolas" w:hAnsi="Consolas" w:cs="Consolas"/>
          <w:spacing w:val="1"/>
          <w:position w:val="1"/>
        </w:rPr>
        <w:t>//A</w:t>
      </w:r>
      <w:r>
        <w:rPr>
          <w:rFonts w:ascii="Consolas" w:eastAsia="Consolas" w:hAnsi="Consolas" w:cs="Consolas"/>
          <w:position w:val="1"/>
        </w:rPr>
        <w:t>n</w:t>
      </w:r>
      <w:r>
        <w:rPr>
          <w:rFonts w:ascii="Consolas" w:eastAsia="Consolas" w:hAnsi="Consolas" w:cs="Consolas"/>
          <w:spacing w:val="-4"/>
          <w:position w:val="1"/>
        </w:rPr>
        <w:t xml:space="preserve"> </w:t>
      </w:r>
      <w:r>
        <w:rPr>
          <w:rFonts w:ascii="Consolas" w:eastAsia="Consolas" w:hAnsi="Consolas" w:cs="Consolas"/>
          <w:spacing w:val="-2"/>
          <w:position w:val="1"/>
        </w:rPr>
        <w:t>e</w:t>
      </w:r>
      <w:r>
        <w:rPr>
          <w:rFonts w:ascii="Consolas" w:eastAsia="Consolas" w:hAnsi="Consolas" w:cs="Consolas"/>
          <w:spacing w:val="1"/>
          <w:position w:val="1"/>
        </w:rPr>
        <w:t>nu</w:t>
      </w:r>
      <w:r>
        <w:rPr>
          <w:rFonts w:ascii="Consolas" w:eastAsia="Consolas" w:hAnsi="Consolas" w:cs="Consolas"/>
          <w:spacing w:val="-2"/>
          <w:position w:val="1"/>
        </w:rPr>
        <w:t>m</w:t>
      </w:r>
      <w:r>
        <w:rPr>
          <w:rFonts w:ascii="Consolas" w:eastAsia="Consolas" w:hAnsi="Consolas" w:cs="Consolas"/>
          <w:spacing w:val="1"/>
          <w:position w:val="1"/>
        </w:rPr>
        <w:t>era</w:t>
      </w:r>
      <w:r>
        <w:rPr>
          <w:rFonts w:ascii="Consolas" w:eastAsia="Consolas" w:hAnsi="Consolas" w:cs="Consolas"/>
          <w:spacing w:val="4"/>
          <w:position w:val="1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s 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e.</w:t>
      </w:r>
    </w:p>
    <w:p w:rsidR="00A63056" w:rsidRDefault="00DB4F84">
      <w:pPr>
        <w:spacing w:before="1"/>
        <w:ind w:left="15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//Ben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fi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:</w:t>
      </w:r>
    </w:p>
    <w:p w:rsidR="00A63056" w:rsidRDefault="00DB4F84">
      <w:pPr>
        <w:spacing w:before="1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//1.A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enti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ned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nu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eration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mak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easie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o 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ainta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</w:rPr>
        <w:t>n</w:t>
      </w:r>
    </w:p>
    <w:p w:rsidR="00A63056" w:rsidRDefault="00DB4F84">
      <w:pPr>
        <w:spacing w:line="260" w:lineRule="exact"/>
        <w:ind w:left="1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position w:val="1"/>
          <w:sz w:val="22"/>
          <w:szCs w:val="22"/>
        </w:rPr>
        <w:t>.E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num</w:t>
      </w:r>
      <w:r>
        <w:rPr>
          <w:rFonts w:ascii="Calibri" w:eastAsia="Calibri" w:hAnsi="Calibri" w:cs="Calibri"/>
          <w:position w:val="1"/>
          <w:sz w:val="22"/>
          <w:szCs w:val="22"/>
        </w:rPr>
        <w:t>erat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you</w:t>
      </w:r>
      <w:r>
        <w:rPr>
          <w:rFonts w:ascii="Calibri" w:eastAsia="Calibri" w:hAnsi="Calibri" w:cs="Calibri"/>
          <w:position w:val="1"/>
          <w:sz w:val="22"/>
          <w:szCs w:val="22"/>
        </w:rPr>
        <w:t>r c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clea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all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yo</w:t>
      </w:r>
      <w:r>
        <w:rPr>
          <w:rFonts w:ascii="Calibri" w:eastAsia="Calibri" w:hAnsi="Calibri" w:cs="Calibri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o  </w:t>
      </w:r>
      <w:r>
        <w:rPr>
          <w:rFonts w:ascii="Calibri" w:eastAsia="Calibri" w:hAnsi="Calibri" w:cs="Calibri"/>
          <w:spacing w:val="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es</w:t>
      </w:r>
    </w:p>
    <w:p w:rsidR="00A63056" w:rsidRDefault="00DB4F84">
      <w:pPr>
        <w:ind w:left="1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descri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</w:p>
    <w:p w:rsidR="00A63056" w:rsidRDefault="00DB4F84">
      <w:pPr>
        <w:spacing w:before="1"/>
        <w:ind w:left="1540" w:right="592" w:firstLine="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//3.Enu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erat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ie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too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Whe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yo</w:t>
      </w:r>
      <w:r>
        <w:rPr>
          <w:rFonts w:ascii="Consolas" w:eastAsia="Consolas" w:hAnsi="Consolas" w:cs="Consolas"/>
        </w:rPr>
        <w:t>u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 xml:space="preserve">o </w:t>
      </w:r>
      <w:r>
        <w:rPr>
          <w:rFonts w:ascii="Consolas" w:eastAsia="Consolas" w:hAnsi="Consolas" w:cs="Consolas"/>
          <w:spacing w:val="1"/>
        </w:rPr>
        <w:t>assig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o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nstanc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 xml:space="preserve">f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enum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ra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type,</w:t>
      </w:r>
    </w:p>
    <w:p w:rsidR="00A63056" w:rsidRDefault="00DB4F84">
      <w:pPr>
        <w:spacing w:line="220" w:lineRule="exact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sua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Studi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ill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throu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ntelliS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nse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po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list</w:t>
      </w:r>
    </w:p>
    <w:p w:rsidR="00A63056" w:rsidRDefault="00DB4F84">
      <w:pPr>
        <w:spacing w:before="1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 xml:space="preserve">f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cc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abl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n </w:t>
      </w:r>
      <w:r>
        <w:rPr>
          <w:rFonts w:ascii="Consolas" w:eastAsia="Consolas" w:hAnsi="Consolas" w:cs="Consolas"/>
          <w:spacing w:val="3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sa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line="220" w:lineRule="exact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//yo</w:t>
      </w:r>
      <w:r>
        <w:rPr>
          <w:rFonts w:ascii="Consolas" w:eastAsia="Consolas" w:hAnsi="Consolas" w:cs="Consolas"/>
        </w:rPr>
        <w:t>u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k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ystro</w:t>
      </w:r>
      <w:r>
        <w:rPr>
          <w:rFonts w:ascii="Consolas" w:eastAsia="Consolas" w:hAnsi="Consolas" w:cs="Consolas"/>
          <w:spacing w:val="-1"/>
        </w:rPr>
        <w:t>k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o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emin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yo</w:t>
      </w:r>
      <w:r>
        <w:rPr>
          <w:rFonts w:ascii="Consolas" w:eastAsia="Consolas" w:hAnsi="Consolas" w:cs="Consolas"/>
        </w:rPr>
        <w:t>u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poss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</w:t>
      </w:r>
    </w:p>
    <w:p w:rsidR="00A63056" w:rsidRDefault="00DB4F84">
      <w:pPr>
        <w:spacing w:before="1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are.</w:t>
      </w:r>
    </w:p>
    <w:p w:rsidR="00A63056" w:rsidRDefault="00A63056">
      <w:pPr>
        <w:spacing w:before="10" w:line="200" w:lineRule="exact"/>
      </w:pPr>
    </w:p>
    <w:p w:rsidR="00A63056" w:rsidRDefault="00DB4F84">
      <w:pPr>
        <w:spacing w:before="24"/>
        <w:ind w:left="1641" w:right="28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Gr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eting(T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meOf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ay.Mo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ni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Cons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WriteLi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e("A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gumen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{0}",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rgs[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])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0" w:line="200" w:lineRule="exact"/>
      </w:pPr>
    </w:p>
    <w:p w:rsidR="00A63056" w:rsidRDefault="00DB4F84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4"/>
        </w:rPr>
        <w:t>t</w:t>
      </w:r>
      <w:r>
        <w:rPr>
          <w:rFonts w:ascii="Consolas" w:eastAsia="Consolas" w:hAnsi="Consolas" w:cs="Consolas"/>
          <w:spacing w:val="1"/>
        </w:rPr>
        <w:t>eGree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ing(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imeOf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timeOfD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witc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(t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meOfDay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2301" w:right="3402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imeOfDa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.Mor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ing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ne("G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morning</w:t>
      </w:r>
      <w:r>
        <w:rPr>
          <w:rFonts w:ascii="Consolas" w:eastAsia="Consolas" w:hAnsi="Consolas" w:cs="Consolas"/>
          <w:spacing w:val="-2"/>
        </w:rPr>
        <w:t>!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imeOfDa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.Aft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rnoon</w:t>
      </w:r>
      <w:r>
        <w:rPr>
          <w:rFonts w:ascii="Consolas" w:eastAsia="Consolas" w:hAnsi="Consolas" w:cs="Consolas"/>
        </w:rPr>
        <w:t>:</w:t>
      </w:r>
    </w:p>
    <w:p w:rsidR="00A63056" w:rsidRDefault="00DB4F84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ne("G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afterno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n!")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imeOfDa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.Eve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ing</w:t>
      </w:r>
      <w:r>
        <w:rPr>
          <w:rFonts w:ascii="Consolas" w:eastAsia="Consolas" w:hAnsi="Consolas" w:cs="Consolas"/>
        </w:rPr>
        <w:t>:</w:t>
      </w:r>
    </w:p>
    <w:p w:rsidR="00A63056" w:rsidRDefault="00DB4F84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ne("G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evening</w:t>
      </w:r>
      <w:r>
        <w:rPr>
          <w:rFonts w:ascii="Consolas" w:eastAsia="Consolas" w:hAnsi="Consolas" w:cs="Consolas"/>
          <w:spacing w:val="-2"/>
        </w:rPr>
        <w:t>!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2301" w:right="4169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au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3"/>
        </w:rPr>
        <w:t>.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ne("H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!")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723C2D" w:rsidRDefault="00723C2D">
      <w:pPr>
        <w:spacing w:before="1"/>
        <w:ind w:left="542"/>
        <w:rPr>
          <w:rFonts w:ascii="Consolas" w:eastAsia="Consolas" w:hAnsi="Consolas" w:cs="Consolas"/>
        </w:rPr>
      </w:pPr>
    </w:p>
    <w:p w:rsidR="00723C2D" w:rsidRDefault="00723C2D" w:rsidP="00723C2D">
      <w:pPr>
        <w:spacing w:before="24"/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</w:p>
    <w:p w:rsidR="00723C2D" w:rsidRDefault="00723C2D" w:rsidP="00723C2D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723C2D" w:rsidRDefault="00723C2D" w:rsidP="00723C2D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ubli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value</w:t>
      </w:r>
      <w:r>
        <w:rPr>
          <w:rFonts w:ascii="Consolas" w:eastAsia="Consolas" w:hAnsi="Consolas" w:cs="Consolas"/>
        </w:rPr>
        <w:t>;</w:t>
      </w:r>
    </w:p>
    <w:p w:rsidR="00723C2D" w:rsidRDefault="00723C2D" w:rsidP="00723C2D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723C2D" w:rsidRDefault="00723C2D" w:rsidP="00723C2D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723C2D" w:rsidRDefault="00723C2D" w:rsidP="00917491">
      <w:pPr>
        <w:spacing w:before="1"/>
        <w:rPr>
          <w:rFonts w:ascii="Consolas" w:eastAsia="Consolas" w:hAnsi="Consolas" w:cs="Consolas"/>
        </w:rPr>
        <w:sectPr w:rsidR="00723C2D">
          <w:pgSz w:w="12240" w:h="15840"/>
          <w:pgMar w:top="980" w:right="1320" w:bottom="280" w:left="1340" w:header="761" w:footer="746" w:gutter="0"/>
          <w:cols w:space="720"/>
        </w:sectPr>
      </w:pPr>
    </w:p>
    <w:p w:rsidR="00A63056" w:rsidRDefault="00A63056">
      <w:pPr>
        <w:spacing w:before="4" w:line="240" w:lineRule="exact"/>
        <w:rPr>
          <w:sz w:val="24"/>
          <w:szCs w:val="24"/>
        </w:rPr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1.ex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Firs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ogram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Scop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Var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ables.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1: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0 </w:t>
      </w:r>
      <w:r>
        <w:rPr>
          <w:rFonts w:ascii="Consolas" w:eastAsia="Consolas" w:hAnsi="Consolas" w:cs="Consolas"/>
          <w:spacing w:val="1"/>
        </w:rPr>
        <w:t>90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spacing w:val="1"/>
        </w:rPr>
        <w:t>90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2: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0 1 2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3 2 1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nsta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s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10</w:t>
      </w:r>
      <w:r>
        <w:rPr>
          <w:rFonts w:ascii="Consolas" w:eastAsia="Consolas" w:hAnsi="Consolas" w:cs="Consolas"/>
        </w:rPr>
        <w:t>0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onst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ue</w:t>
      </w:r>
    </w:p>
    <w:p w:rsidR="00A63056" w:rsidRPr="00917491" w:rsidRDefault="00DB4F84" w:rsidP="00917491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Anothe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Cons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ant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09</w:t>
      </w:r>
    </w:p>
    <w:p w:rsidR="006D13A7" w:rsidRDefault="006D13A7" w:rsidP="00917491">
      <w:pPr>
        <w:ind w:left="100"/>
        <w:rPr>
          <w:rFonts w:ascii="Consolas" w:eastAsia="Consolas" w:hAnsi="Consolas" w:cs="Consolas"/>
          <w:spacing w:val="1"/>
        </w:rPr>
      </w:pPr>
    </w:p>
    <w:p w:rsidR="00A63056" w:rsidRPr="00917491" w:rsidRDefault="00DB4F84" w:rsidP="00917491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Predefi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Ty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es</w:t>
      </w:r>
    </w:p>
    <w:p w:rsidR="00A63056" w:rsidRDefault="00DB4F84">
      <w:pPr>
        <w:spacing w:line="220" w:lineRule="exact"/>
        <w:ind w:left="100" w:right="603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Typ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2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2</w:t>
      </w:r>
    </w:p>
    <w:p w:rsidR="00A63056" w:rsidRDefault="00DB4F84">
      <w:pPr>
        <w:spacing w:before="3" w:line="220" w:lineRule="exact"/>
        <w:ind w:left="100" w:right="658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2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 xml:space="preserve">90 </w:t>
      </w:r>
      <w:r>
        <w:rPr>
          <w:rFonts w:ascii="Consolas" w:eastAsia="Consolas" w:hAnsi="Consolas" w:cs="Consolas"/>
        </w:rPr>
        <w:t xml:space="preserve">x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is:3</w:t>
      </w:r>
    </w:p>
    <w:p w:rsidR="00A63056" w:rsidRDefault="00DB4F84">
      <w:pPr>
        <w:spacing w:before="5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x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  <w:spacing w:val="-1"/>
        </w:rPr>
        <w:t>3</w:t>
      </w:r>
      <w:r>
        <w:rPr>
          <w:rFonts w:ascii="Consolas" w:eastAsia="Consolas" w:hAnsi="Consolas" w:cs="Consolas"/>
        </w:rPr>
        <w:t>4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y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  <w:spacing w:val="-1"/>
        </w:rPr>
        <w:t>:</w:t>
      </w:r>
      <w:r>
        <w:rPr>
          <w:rFonts w:ascii="Consolas" w:eastAsia="Consolas" w:hAnsi="Consolas" w:cs="Consolas"/>
          <w:spacing w:val="1"/>
        </w:rPr>
        <w:t>234</w:t>
      </w:r>
    </w:p>
    <w:p w:rsidR="006D13A7" w:rsidRDefault="006D13A7" w:rsidP="00917491">
      <w:pPr>
        <w:ind w:firstLine="100"/>
        <w:rPr>
          <w:rFonts w:ascii="Consolas" w:eastAsia="Consolas" w:hAnsi="Consolas" w:cs="Consolas"/>
          <w:spacing w:val="1"/>
        </w:rPr>
      </w:pPr>
    </w:p>
    <w:p w:rsidR="00A63056" w:rsidRDefault="00DB4F84" w:rsidP="00917491">
      <w:pPr>
        <w:ind w:firstLine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Intege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Types</w:t>
      </w:r>
    </w:p>
    <w:p w:rsidR="006D13A7" w:rsidRDefault="006D13A7">
      <w:pPr>
        <w:spacing w:line="220" w:lineRule="exact"/>
        <w:ind w:left="100"/>
        <w:rPr>
          <w:rFonts w:ascii="Consolas" w:eastAsia="Consolas" w:hAnsi="Consolas" w:cs="Consolas"/>
          <w:spacing w:val="1"/>
        </w:rPr>
      </w:pP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3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3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3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3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</w:rPr>
        <w:t>3</w:t>
      </w:r>
    </w:p>
    <w:p w:rsidR="006D13A7" w:rsidRDefault="006D13A7" w:rsidP="00917491">
      <w:pPr>
        <w:ind w:firstLine="100"/>
        <w:rPr>
          <w:rFonts w:ascii="Consolas" w:eastAsia="Consolas" w:hAnsi="Consolas" w:cs="Consolas"/>
          <w:spacing w:val="1"/>
        </w:rPr>
      </w:pPr>
    </w:p>
    <w:p w:rsidR="00A63056" w:rsidRDefault="00DB4F84" w:rsidP="00917491">
      <w:pPr>
        <w:ind w:firstLine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Floa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Do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ble: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11.2233</w:t>
      </w:r>
      <w:r>
        <w:rPr>
          <w:rFonts w:ascii="Consolas" w:eastAsia="Consolas" w:hAnsi="Consolas" w:cs="Consolas"/>
        </w:rPr>
        <w:t>4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and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11.2233</w:t>
      </w:r>
      <w:r>
        <w:rPr>
          <w:rFonts w:ascii="Consolas" w:eastAsia="Consolas" w:hAnsi="Consolas" w:cs="Consolas"/>
          <w:spacing w:val="-1"/>
        </w:rPr>
        <w:t>4</w:t>
      </w:r>
      <w:r>
        <w:rPr>
          <w:rFonts w:ascii="Consolas" w:eastAsia="Consolas" w:hAnsi="Consolas" w:cs="Consolas"/>
          <w:spacing w:val="1"/>
        </w:rPr>
        <w:t>4556</w:t>
      </w:r>
      <w:r>
        <w:rPr>
          <w:rFonts w:ascii="Consolas" w:eastAsia="Consolas" w:hAnsi="Consolas" w:cs="Consolas"/>
          <w:spacing w:val="-1"/>
        </w:rPr>
        <w:t>6</w:t>
      </w:r>
      <w:r>
        <w:rPr>
          <w:rFonts w:ascii="Consolas" w:eastAsia="Consolas" w:hAnsi="Consolas" w:cs="Consolas"/>
          <w:spacing w:val="1"/>
        </w:rPr>
        <w:t>779</w:t>
      </w:r>
    </w:p>
    <w:p w:rsidR="006D13A7" w:rsidRDefault="006D13A7">
      <w:pPr>
        <w:spacing w:line="220" w:lineRule="exact"/>
        <w:ind w:left="100"/>
        <w:rPr>
          <w:rFonts w:ascii="Consolas" w:eastAsia="Consolas" w:hAnsi="Consolas" w:cs="Consolas"/>
          <w:spacing w:val="1"/>
        </w:rPr>
      </w:pP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Decimal: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111.222</w:t>
      </w:r>
      <w:r>
        <w:rPr>
          <w:rFonts w:ascii="Consolas" w:eastAsia="Consolas" w:hAnsi="Consolas" w:cs="Consolas"/>
          <w:spacing w:val="-1"/>
        </w:rPr>
        <w:t>3</w:t>
      </w:r>
      <w:r>
        <w:rPr>
          <w:rFonts w:ascii="Consolas" w:eastAsia="Consolas" w:hAnsi="Consolas" w:cs="Consolas"/>
          <w:spacing w:val="1"/>
        </w:rPr>
        <w:t>3344</w:t>
      </w:r>
      <w:r>
        <w:rPr>
          <w:rFonts w:ascii="Consolas" w:eastAsia="Consolas" w:hAnsi="Consolas" w:cs="Consolas"/>
          <w:spacing w:val="-1"/>
        </w:rPr>
        <w:t>4</w:t>
      </w:r>
      <w:r>
        <w:rPr>
          <w:rFonts w:ascii="Consolas" w:eastAsia="Consolas" w:hAnsi="Consolas" w:cs="Consolas"/>
          <w:spacing w:val="1"/>
        </w:rPr>
        <w:t>55566</w:t>
      </w:r>
      <w:r>
        <w:rPr>
          <w:rFonts w:ascii="Consolas" w:eastAsia="Consolas" w:hAnsi="Consolas" w:cs="Consolas"/>
          <w:spacing w:val="-1"/>
        </w:rPr>
        <w:t>6</w:t>
      </w:r>
      <w:r>
        <w:rPr>
          <w:rFonts w:ascii="Consolas" w:eastAsia="Consolas" w:hAnsi="Consolas" w:cs="Consolas"/>
          <w:spacing w:val="1"/>
        </w:rPr>
        <w:t>77</w:t>
      </w:r>
      <w:r>
        <w:rPr>
          <w:rFonts w:ascii="Consolas" w:eastAsia="Consolas" w:hAnsi="Consolas" w:cs="Consolas"/>
          <w:spacing w:val="-1"/>
        </w:rPr>
        <w:t>7</w:t>
      </w:r>
      <w:r>
        <w:rPr>
          <w:rFonts w:ascii="Consolas" w:eastAsia="Consolas" w:hAnsi="Consolas" w:cs="Consolas"/>
          <w:spacing w:val="1"/>
        </w:rPr>
        <w:t>888999</w:t>
      </w:r>
    </w:p>
    <w:p w:rsidR="006D13A7" w:rsidRDefault="006D13A7" w:rsidP="00917491">
      <w:pPr>
        <w:spacing w:line="220" w:lineRule="exact"/>
        <w:ind w:left="60" w:right="8122"/>
        <w:rPr>
          <w:rFonts w:ascii="Consolas" w:eastAsia="Consolas" w:hAnsi="Consolas" w:cs="Consolas"/>
          <w:spacing w:val="1"/>
        </w:rPr>
      </w:pPr>
    </w:p>
    <w:p w:rsidR="00A63056" w:rsidRDefault="00DB4F84" w:rsidP="00917491">
      <w:pPr>
        <w:spacing w:line="220" w:lineRule="exact"/>
        <w:ind w:left="60" w:right="812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 xml:space="preserve">Boolean: </w:t>
      </w:r>
      <w:r w:rsidR="00917491">
        <w:rPr>
          <w:rFonts w:ascii="Consolas" w:eastAsia="Consolas" w:hAnsi="Consolas" w:cs="Consolas"/>
          <w:spacing w:val="1"/>
        </w:rPr>
        <w:t xml:space="preserve">  </w:t>
      </w:r>
      <w:r>
        <w:rPr>
          <w:rFonts w:ascii="Consolas" w:eastAsia="Consolas" w:hAnsi="Consolas" w:cs="Consolas"/>
          <w:spacing w:val="1"/>
        </w:rPr>
        <w:t>Status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True</w:t>
      </w:r>
    </w:p>
    <w:p w:rsidR="006D13A7" w:rsidRDefault="006D13A7" w:rsidP="00917491">
      <w:pPr>
        <w:ind w:left="60" w:right="7904"/>
        <w:rPr>
          <w:rFonts w:ascii="Consolas" w:eastAsia="Consolas" w:hAnsi="Consolas" w:cs="Consolas"/>
          <w:spacing w:val="1"/>
        </w:rPr>
      </w:pPr>
    </w:p>
    <w:p w:rsidR="006D13A7" w:rsidRDefault="00DB4F84" w:rsidP="00917491">
      <w:pPr>
        <w:ind w:left="60" w:right="7904"/>
        <w:rPr>
          <w:rFonts w:ascii="Consolas" w:eastAsia="Consolas" w:hAnsi="Consolas" w:cs="Consolas"/>
          <w:spacing w:val="1"/>
        </w:rPr>
      </w:pPr>
      <w:r>
        <w:rPr>
          <w:rFonts w:ascii="Consolas" w:eastAsia="Consolas" w:hAnsi="Consolas" w:cs="Consolas"/>
          <w:spacing w:val="1"/>
        </w:rPr>
        <w:t>Charact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 xml:space="preserve">r: </w:t>
      </w:r>
    </w:p>
    <w:p w:rsidR="00A63056" w:rsidRDefault="00DB4F84" w:rsidP="00917491">
      <w:pPr>
        <w:ind w:left="60" w:right="790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Singl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uot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' </w:t>
      </w:r>
      <w:r>
        <w:rPr>
          <w:rFonts w:ascii="Consolas" w:eastAsia="Consolas" w:hAnsi="Consolas" w:cs="Consolas"/>
          <w:spacing w:val="1"/>
        </w:rPr>
        <w:t>Doubl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uot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Bac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Sl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\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</w:t>
      </w:r>
    </w:p>
    <w:p w:rsidR="006D13A7" w:rsidRDefault="006D13A7" w:rsidP="006D13A7">
      <w:pPr>
        <w:spacing w:before="1"/>
        <w:ind w:left="100"/>
        <w:rPr>
          <w:rFonts w:ascii="Consolas" w:eastAsia="Consolas" w:hAnsi="Consolas" w:cs="Consolas"/>
          <w:spacing w:val="1"/>
        </w:rPr>
      </w:pPr>
    </w:p>
    <w:p w:rsidR="006D13A7" w:rsidRDefault="00DB4F84" w:rsidP="006D13A7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nul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</w:rPr>
        <w:t>:</w:t>
      </w:r>
    </w:p>
    <w:p w:rsidR="00A63056" w:rsidRDefault="00DB4F84" w:rsidP="006D13A7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I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 xml:space="preserve">n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bject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-173580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81</w:t>
      </w:r>
      <w:r>
        <w:rPr>
          <w:rFonts w:ascii="Consolas" w:eastAsia="Consolas" w:hAnsi="Consolas" w:cs="Consolas"/>
        </w:rPr>
        <w:t>6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ystem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4 </w:t>
      </w:r>
      <w:r>
        <w:rPr>
          <w:rFonts w:ascii="Consolas" w:eastAsia="Consolas" w:hAnsi="Consolas" w:cs="Consolas"/>
          <w:spacing w:val="1"/>
        </w:rPr>
        <w:t>Syst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m.In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32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False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1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1</w:t>
      </w:r>
    </w:p>
    <w:p w:rsidR="00A63056" w:rsidRDefault="00A63056">
      <w:pPr>
        <w:spacing w:line="200" w:lineRule="exact"/>
      </w:pPr>
    </w:p>
    <w:p w:rsidR="00A63056" w:rsidRDefault="00A63056">
      <w:pPr>
        <w:spacing w:before="13" w:line="220" w:lineRule="exact"/>
        <w:rPr>
          <w:sz w:val="22"/>
          <w:szCs w:val="22"/>
        </w:rPr>
      </w:pPr>
    </w:p>
    <w:p w:rsidR="00A63056" w:rsidRDefault="00DB4F84">
      <w:pPr>
        <w:spacing w:before="24"/>
        <w:ind w:left="100" w:right="6806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c:\NewF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lde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Hello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P1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c:\NewF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lde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Hello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P1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ls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w</w:t>
      </w:r>
      <w:r>
        <w:rPr>
          <w:rFonts w:ascii="Consolas" w:eastAsia="Consolas" w:hAnsi="Consolas" w:cs="Consolas"/>
          <w:spacing w:val="1"/>
        </w:rPr>
        <w:t>rite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</w:p>
    <w:p w:rsidR="00A63056" w:rsidRDefault="00A63056">
      <w:pPr>
        <w:spacing w:before="6" w:line="120" w:lineRule="exact"/>
        <w:rPr>
          <w:sz w:val="13"/>
          <w:szCs w:val="13"/>
        </w:rPr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DB4F84">
      <w:pPr>
        <w:ind w:left="100" w:right="746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Flo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trol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(if)</w:t>
      </w:r>
    </w:p>
    <w:p w:rsidR="00A63056" w:rsidRDefault="00DB4F84">
      <w:pPr>
        <w:spacing w:before="1"/>
        <w:ind w:left="100" w:right="867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25</w:t>
      </w:r>
    </w:p>
    <w:p w:rsidR="00A63056" w:rsidRDefault="00DB4F84">
      <w:pPr>
        <w:spacing w:line="220" w:lineRule="exact"/>
        <w:ind w:left="100" w:right="78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No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- </w:t>
      </w:r>
      <w:r>
        <w:rPr>
          <w:rFonts w:ascii="Consolas" w:eastAsia="Consolas" w:hAnsi="Consolas" w:cs="Consolas"/>
          <w:spacing w:val="1"/>
        </w:rPr>
        <w:t>z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o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 w:right="7573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a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ing:</w:t>
      </w:r>
    </w:p>
    <w:p w:rsidR="00A63056" w:rsidRDefault="00244A2F">
      <w:pPr>
        <w:spacing w:before="1"/>
        <w:ind w:left="100" w:right="878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mihir</w:t>
      </w:r>
    </w:p>
    <w:p w:rsidR="00A63056" w:rsidRDefault="00DB4F84">
      <w:pPr>
        <w:spacing w:before="1"/>
        <w:ind w:left="100" w:right="3616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h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 xml:space="preserve">t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 xml:space="preserve">5 </w:t>
      </w:r>
      <w:r>
        <w:rPr>
          <w:rFonts w:ascii="Consolas" w:eastAsia="Consolas" w:hAnsi="Consolas" w:cs="Consolas"/>
          <w:spacing w:val="1"/>
        </w:rPr>
        <w:t>bu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les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tha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1</w:t>
      </w:r>
      <w:r>
        <w:rPr>
          <w:rFonts w:ascii="Consolas" w:eastAsia="Consolas" w:hAnsi="Consolas" w:cs="Consolas"/>
        </w:rPr>
        <w:t>0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har</w:t>
      </w:r>
      <w:r>
        <w:rPr>
          <w:rFonts w:ascii="Consolas" w:eastAsia="Consolas" w:hAnsi="Consolas" w:cs="Consolas"/>
          <w:spacing w:val="2"/>
        </w:rPr>
        <w:t>a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>s</w:t>
      </w:r>
    </w:p>
    <w:p w:rsidR="00A63056" w:rsidRDefault="00DB4F84">
      <w:pPr>
        <w:spacing w:line="220" w:lineRule="exact"/>
        <w:ind w:left="100" w:right="7138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 w:rsidR="00244A2F">
        <w:rPr>
          <w:rFonts w:ascii="Consolas" w:eastAsia="Consolas" w:hAnsi="Consolas" w:cs="Consolas"/>
          <w:spacing w:val="1"/>
        </w:rPr>
        <w:t>mihir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 w:right="867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Switch:</w:t>
      </w:r>
    </w:p>
    <w:p w:rsidR="00A63056" w:rsidRDefault="00DB4F84">
      <w:pPr>
        <w:spacing w:before="1"/>
        <w:ind w:left="100" w:right="8128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integer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 2</w:t>
      </w:r>
    </w:p>
    <w:p w:rsidR="00A63056" w:rsidRDefault="00DB4F84">
      <w:pPr>
        <w:spacing w:line="220" w:lineRule="exact"/>
        <w:ind w:left="100" w:right="8017"/>
        <w:jc w:val="both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Goo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mo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ning!</w:t>
      </w:r>
    </w:p>
    <w:p w:rsidR="00A63056" w:rsidRDefault="00A63056">
      <w:pPr>
        <w:spacing w:line="200" w:lineRule="exact"/>
      </w:pPr>
    </w:p>
    <w:p w:rsidR="00A63056" w:rsidRDefault="00A63056">
      <w:pPr>
        <w:spacing w:before="20" w:line="220" w:lineRule="exact"/>
        <w:rPr>
          <w:sz w:val="22"/>
          <w:szCs w:val="22"/>
        </w:rPr>
        <w:sectPr w:rsidR="00A63056">
          <w:headerReference w:type="default" r:id="rId10"/>
          <w:pgSz w:w="12240" w:h="15840"/>
          <w:pgMar w:top="980" w:right="1320" w:bottom="280" w:left="1340" w:header="761" w:footer="746" w:gutter="0"/>
          <w:cols w:space="720"/>
        </w:sectPr>
      </w:pPr>
    </w:p>
    <w:p w:rsidR="00A63056" w:rsidRDefault="00A63056">
      <w:pPr>
        <w:spacing w:before="4" w:line="180" w:lineRule="exact"/>
        <w:rPr>
          <w:sz w:val="18"/>
          <w:szCs w:val="18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A63056" w:rsidRDefault="00A63056">
      <w:pPr>
        <w:spacing w:before="12" w:line="220" w:lineRule="exact"/>
        <w:rPr>
          <w:sz w:val="22"/>
          <w:szCs w:val="22"/>
        </w:rPr>
      </w:pPr>
    </w:p>
    <w:p w:rsidR="00A63056" w:rsidRPr="00F06105" w:rsidRDefault="005C379B" w:rsidP="00F06105">
      <w:pPr>
        <w:pStyle w:val="Heading1"/>
        <w:tabs>
          <w:tab w:val="clear" w:pos="720"/>
          <w:tab w:val="num" w:pos="360"/>
        </w:tabs>
        <w:ind w:right="-612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</w:t>
      </w:r>
      <w:bookmarkStart w:id="2" w:name="_Toc6570673"/>
      <w:r w:rsidR="00DB4F84" w:rsidRPr="00F06105">
        <w:rPr>
          <w:spacing w:val="-1"/>
          <w:sz w:val="28"/>
          <w:szCs w:val="28"/>
        </w:rPr>
        <w:t>GT</w:t>
      </w:r>
      <w:r w:rsidR="00DB4F84" w:rsidRPr="00F06105">
        <w:rPr>
          <w:sz w:val="28"/>
          <w:szCs w:val="28"/>
        </w:rPr>
        <w:t>U</w:t>
      </w:r>
      <w:r w:rsidR="00DB4F84" w:rsidRPr="00F06105">
        <w:rPr>
          <w:spacing w:val="-1"/>
          <w:sz w:val="28"/>
          <w:szCs w:val="28"/>
        </w:rPr>
        <w:t xml:space="preserve"> </w:t>
      </w:r>
      <w:r w:rsidR="00DB4F84" w:rsidRPr="00F06105">
        <w:rPr>
          <w:sz w:val="28"/>
          <w:szCs w:val="28"/>
        </w:rPr>
        <w:t>Pro</w:t>
      </w:r>
      <w:r w:rsidR="00DB4F84" w:rsidRPr="00F06105">
        <w:rPr>
          <w:spacing w:val="1"/>
          <w:sz w:val="28"/>
          <w:szCs w:val="28"/>
        </w:rPr>
        <w:t>g</w:t>
      </w:r>
      <w:r w:rsidR="00DB4F84" w:rsidRPr="00F06105">
        <w:rPr>
          <w:sz w:val="28"/>
          <w:szCs w:val="28"/>
        </w:rPr>
        <w:t>ra</w:t>
      </w:r>
      <w:r w:rsidR="00DB4F84" w:rsidRPr="00F06105">
        <w:rPr>
          <w:spacing w:val="-5"/>
          <w:sz w:val="28"/>
          <w:szCs w:val="28"/>
        </w:rPr>
        <w:t>m</w:t>
      </w:r>
      <w:r w:rsidR="00DB4F84" w:rsidRPr="00F06105">
        <w:rPr>
          <w:sz w:val="28"/>
          <w:szCs w:val="28"/>
        </w:rPr>
        <w:t>s</w:t>
      </w:r>
      <w:bookmarkEnd w:id="2"/>
    </w:p>
    <w:p w:rsidR="00A63056" w:rsidRDefault="00DB4F84" w:rsidP="00F06105">
      <w:pPr>
        <w:spacing w:before="18"/>
        <w:ind w:right="-612"/>
        <w:rPr>
          <w:sz w:val="32"/>
          <w:szCs w:val="32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818" w:space="2217"/>
            <w:col w:w="5545"/>
          </w:cols>
        </w:sectPr>
      </w:pPr>
      <w:r w:rsidRPr="00F06105">
        <w:rPr>
          <w:sz w:val="28"/>
          <w:szCs w:val="28"/>
        </w:rPr>
        <w:br w:type="column"/>
      </w:r>
      <w:r>
        <w:rPr>
          <w:b/>
          <w:sz w:val="32"/>
          <w:szCs w:val="32"/>
        </w:rPr>
        <w:lastRenderedPageBreak/>
        <w:t>Practica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2</w:t>
      </w:r>
    </w:p>
    <w:p w:rsidR="00A63056" w:rsidRDefault="00DB4F84" w:rsidP="006D13A7">
      <w:pPr>
        <w:spacing w:before="24" w:line="259" w:lineRule="auto"/>
        <w:ind w:right="586"/>
        <w:rPr>
          <w:sz w:val="28"/>
          <w:szCs w:val="28"/>
        </w:rPr>
      </w:pPr>
      <w:r>
        <w:rPr>
          <w:sz w:val="28"/>
          <w:szCs w:val="28"/>
        </w:rPr>
        <w:lastRenderedPageBreak/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ed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V</w:t>
      </w:r>
      <w:r>
        <w:rPr>
          <w:sz w:val="28"/>
          <w:szCs w:val="28"/>
        </w:rPr>
        <w:t xml:space="preserve">B or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.</w:t>
      </w:r>
    </w:p>
    <w:p w:rsidR="00A63056" w:rsidRDefault="00A63056">
      <w:pPr>
        <w:spacing w:before="4" w:line="160" w:lineRule="exact"/>
        <w:rPr>
          <w:sz w:val="16"/>
          <w:szCs w:val="16"/>
        </w:rPr>
      </w:pPr>
    </w:p>
    <w:p w:rsidR="00A63056" w:rsidRDefault="00DB4F84">
      <w:pPr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</w:t>
      </w:r>
    </w:p>
    <w:p w:rsidR="00A63056" w:rsidRDefault="00DB4F84">
      <w:pPr>
        <w:spacing w:line="32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@@</w:t>
      </w:r>
    </w:p>
    <w:p w:rsidR="00A63056" w:rsidRDefault="00DB4F84">
      <w:pPr>
        <w:spacing w:line="32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</w:t>
      </w:r>
    </w:p>
    <w:p w:rsidR="00A63056" w:rsidRDefault="00DB4F84">
      <w:pPr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@@</w:t>
      </w:r>
    </w:p>
    <w:p w:rsidR="00A63056" w:rsidRDefault="00DB4F84">
      <w:pPr>
        <w:spacing w:line="32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</w:p>
    <w:p w:rsidR="00A63056" w:rsidRDefault="00A63056">
      <w:pPr>
        <w:spacing w:before="4" w:line="100" w:lineRule="exact"/>
        <w:rPr>
          <w:sz w:val="11"/>
          <w:szCs w:val="11"/>
        </w:rPr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ic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tern</w:t>
      </w:r>
      <w:r>
        <w:rPr>
          <w:rFonts w:ascii="Consolas" w:eastAsia="Consolas" w:hAnsi="Consolas" w:cs="Consolas"/>
        </w:rPr>
        <w:t>1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rgs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5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6"/>
        </w:rPr>
        <w:t>i</w:t>
      </w:r>
      <w:r>
        <w:rPr>
          <w:rFonts w:ascii="Consolas" w:eastAsia="Consolas" w:hAnsi="Consolas" w:cs="Consolas"/>
          <w:spacing w:val="1"/>
        </w:rPr>
        <w:t>--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2"/>
        <w:ind w:left="2301" w:right="4496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6"/>
        </w:rPr>
        <w:t>j</w:t>
      </w:r>
      <w:r>
        <w:rPr>
          <w:rFonts w:ascii="Consolas" w:eastAsia="Consolas" w:hAnsi="Consolas" w:cs="Consolas"/>
          <w:spacing w:val="-2"/>
        </w:rPr>
        <w:t>-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</w:t>
      </w:r>
      <w:r>
        <w:rPr>
          <w:rFonts w:ascii="Consolas" w:eastAsia="Consolas" w:hAnsi="Consolas" w:cs="Consolas"/>
          <w:spacing w:val="3"/>
        </w:rPr>
        <w:t>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ite(</w:t>
      </w:r>
      <w:r>
        <w:rPr>
          <w:rFonts w:ascii="Consolas" w:eastAsia="Consolas" w:hAnsi="Consolas" w:cs="Consolas"/>
          <w:spacing w:val="-2"/>
        </w:rPr>
        <w:t>'</w:t>
      </w:r>
      <w:r>
        <w:rPr>
          <w:rFonts w:ascii="Consolas" w:eastAsia="Consolas" w:hAnsi="Consolas" w:cs="Consolas"/>
          <w:spacing w:val="1"/>
        </w:rPr>
        <w:t>@')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2"/>
        <w:ind w:left="1862" w:right="548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}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adKey()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line="200" w:lineRule="exact"/>
      </w:pPr>
    </w:p>
    <w:p w:rsidR="00A63056" w:rsidRDefault="00A63056">
      <w:pPr>
        <w:spacing w:before="4" w:line="240" w:lineRule="exact"/>
        <w:rPr>
          <w:sz w:val="24"/>
          <w:szCs w:val="24"/>
        </w:rPr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63056" w:rsidRDefault="00A63056">
      <w:pPr>
        <w:spacing w:before="8" w:line="260" w:lineRule="exact"/>
        <w:rPr>
          <w:sz w:val="26"/>
          <w:szCs w:val="26"/>
        </w:rPr>
      </w:pPr>
    </w:p>
    <w:p w:rsidR="00A63056" w:rsidRDefault="00DB4F8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:\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6\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.exe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@@@@@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@@@@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@@@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@@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</w:rPr>
        <w:t>@</w:t>
      </w:r>
    </w:p>
    <w:p w:rsidR="00A63056" w:rsidRDefault="00A63056">
      <w:pPr>
        <w:spacing w:line="200" w:lineRule="exact"/>
      </w:pPr>
    </w:p>
    <w:p w:rsidR="00A63056" w:rsidRDefault="00A63056">
      <w:pPr>
        <w:spacing w:before="5" w:line="220" w:lineRule="exact"/>
        <w:rPr>
          <w:sz w:val="22"/>
          <w:szCs w:val="22"/>
        </w:rPr>
      </w:pPr>
    </w:p>
    <w:p w:rsidR="00A63056" w:rsidRDefault="00DB4F84">
      <w:pPr>
        <w:spacing w:before="24" w:line="259" w:lineRule="auto"/>
        <w:ind w:left="100" w:right="578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ed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 xml:space="preserve">B or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.</w:t>
      </w:r>
    </w:p>
    <w:p w:rsidR="00A63056" w:rsidRDefault="00A63056">
      <w:pPr>
        <w:spacing w:before="2" w:line="160" w:lineRule="exact"/>
        <w:rPr>
          <w:sz w:val="16"/>
          <w:szCs w:val="16"/>
        </w:rPr>
      </w:pPr>
    </w:p>
    <w:p w:rsidR="00A63056" w:rsidRDefault="00DB4F84">
      <w:pPr>
        <w:ind w:left="100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A63056" w:rsidRDefault="00DB4F84">
      <w:pPr>
        <w:spacing w:line="320" w:lineRule="exact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12</w:t>
      </w:r>
    </w:p>
    <w:p w:rsidR="00A63056" w:rsidRDefault="00DB4F84">
      <w:pPr>
        <w:spacing w:before="2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2</w:t>
      </w:r>
      <w:r>
        <w:rPr>
          <w:sz w:val="28"/>
          <w:szCs w:val="28"/>
        </w:rPr>
        <w:t>3</w:t>
      </w:r>
    </w:p>
    <w:p w:rsidR="00A63056" w:rsidRDefault="00DB4F84">
      <w:pPr>
        <w:spacing w:line="320" w:lineRule="exact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23</w:t>
      </w:r>
      <w:r>
        <w:rPr>
          <w:sz w:val="28"/>
          <w:szCs w:val="28"/>
        </w:rPr>
        <w:t>4</w:t>
      </w:r>
    </w:p>
    <w:p w:rsidR="00A63056" w:rsidRDefault="00A63056">
      <w:pPr>
        <w:spacing w:before="7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tern</w:t>
      </w:r>
      <w:r>
        <w:rPr>
          <w:rFonts w:ascii="Consolas" w:eastAsia="Consolas" w:hAnsi="Consolas" w:cs="Consolas"/>
        </w:rPr>
        <w:t>2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946" w:right="5271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  <w:w w:val="99"/>
        </w:rPr>
        <w:t>a</w:t>
      </w:r>
      <w:r>
        <w:rPr>
          <w:rFonts w:ascii="Consolas" w:eastAsia="Consolas" w:hAnsi="Consolas" w:cs="Consolas"/>
          <w:spacing w:val="1"/>
          <w:w w:val="99"/>
        </w:rPr>
        <w:t>r)</w:t>
      </w:r>
      <w:r>
        <w:rPr>
          <w:rFonts w:ascii="Consolas" w:eastAsia="Consolas" w:hAnsi="Consolas" w:cs="Consolas"/>
          <w:w w:val="99"/>
        </w:rPr>
        <w:t>{</w:t>
      </w:r>
    </w:p>
    <w:p w:rsidR="00A63056" w:rsidRDefault="00DB4F84">
      <w:pPr>
        <w:spacing w:before="1"/>
        <w:ind w:left="1385" w:right="5816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  <w:w w:val="99"/>
        </w:rPr>
        <w:t>i</w:t>
      </w:r>
      <w:r>
        <w:rPr>
          <w:rFonts w:ascii="Consolas" w:eastAsia="Consolas" w:hAnsi="Consolas" w:cs="Consolas"/>
          <w:spacing w:val="-2"/>
          <w:w w:val="99"/>
        </w:rPr>
        <w:t>=</w:t>
      </w:r>
      <w:r>
        <w:rPr>
          <w:rFonts w:ascii="Consolas" w:eastAsia="Consolas" w:hAnsi="Consolas" w:cs="Consolas"/>
          <w:spacing w:val="1"/>
          <w:w w:val="99"/>
        </w:rPr>
        <w:t>1;i&lt;5;i</w:t>
      </w:r>
      <w:r>
        <w:rPr>
          <w:rFonts w:ascii="Consolas" w:eastAsia="Consolas" w:hAnsi="Consolas" w:cs="Consolas"/>
          <w:spacing w:val="-2"/>
          <w:w w:val="99"/>
        </w:rPr>
        <w:t>+</w:t>
      </w:r>
      <w:r>
        <w:rPr>
          <w:rFonts w:ascii="Consolas" w:eastAsia="Consolas" w:hAnsi="Consolas" w:cs="Consolas"/>
          <w:spacing w:val="1"/>
          <w:w w:val="99"/>
        </w:rPr>
        <w:t>+)</w:t>
      </w:r>
      <w:r>
        <w:rPr>
          <w:rFonts w:ascii="Consolas" w:eastAsia="Consolas" w:hAnsi="Consolas" w:cs="Consolas"/>
          <w:w w:val="99"/>
        </w:rPr>
        <w:t>{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j=1;j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=i;j</w:t>
      </w:r>
      <w:r>
        <w:rPr>
          <w:rFonts w:ascii="Consolas" w:eastAsia="Consolas" w:hAnsi="Consolas" w:cs="Consolas"/>
          <w:spacing w:val="-2"/>
        </w:rPr>
        <w:t>+</w:t>
      </w:r>
      <w:r>
        <w:rPr>
          <w:rFonts w:ascii="Consolas" w:eastAsia="Consolas" w:hAnsi="Consolas" w:cs="Consolas"/>
          <w:spacing w:val="1"/>
        </w:rPr>
        <w:t>+)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ite(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adKey()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line="200" w:lineRule="exact"/>
      </w:pPr>
    </w:p>
    <w:p w:rsidR="00A63056" w:rsidRDefault="00A63056">
      <w:pPr>
        <w:spacing w:before="4" w:line="240" w:lineRule="exact"/>
        <w:rPr>
          <w:sz w:val="24"/>
          <w:szCs w:val="24"/>
        </w:rPr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63056" w:rsidRDefault="00A63056">
      <w:pPr>
        <w:spacing w:before="2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ern</w:t>
      </w:r>
      <w:r>
        <w:rPr>
          <w:rFonts w:ascii="Consolas" w:eastAsia="Consolas" w:hAnsi="Consolas" w:cs="Consolas"/>
          <w:spacing w:val="3"/>
        </w:rPr>
        <w:t>2</w:t>
      </w:r>
      <w:r>
        <w:rPr>
          <w:rFonts w:ascii="Consolas" w:eastAsia="Consolas" w:hAnsi="Consolas" w:cs="Consolas"/>
          <w:spacing w:val="1"/>
        </w:rPr>
        <w:t>.exe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12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123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1234</w:t>
      </w:r>
    </w:p>
    <w:p w:rsidR="00A63056" w:rsidRDefault="00A63056">
      <w:pPr>
        <w:spacing w:line="200" w:lineRule="exact"/>
      </w:pPr>
    </w:p>
    <w:p w:rsidR="00A63056" w:rsidRDefault="00A63056">
      <w:pPr>
        <w:spacing w:before="13" w:line="260" w:lineRule="exact"/>
        <w:rPr>
          <w:sz w:val="26"/>
          <w:szCs w:val="26"/>
        </w:rPr>
      </w:pPr>
    </w:p>
    <w:p w:rsidR="00A63056" w:rsidRDefault="00DB4F84">
      <w:pPr>
        <w:spacing w:before="28" w:line="320" w:lineRule="exact"/>
        <w:ind w:left="146" w:right="703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C#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u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/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ry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p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w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s</w:t>
      </w:r>
      <w:r>
        <w:rPr>
          <w:spacing w:val="1"/>
          <w:sz w:val="28"/>
          <w:szCs w:val="28"/>
        </w:rPr>
        <w:t>ho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e</w:t>
      </w:r>
      <w:r>
        <w:rPr>
          <w:spacing w:val="1"/>
          <w:sz w:val="28"/>
          <w:szCs w:val="28"/>
        </w:rPr>
        <w:t>x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pl</w:t>
      </w:r>
      <w:r>
        <w:rPr>
          <w:sz w:val="28"/>
          <w:szCs w:val="28"/>
        </w:rPr>
        <w:t>e 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lo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:</w:t>
      </w:r>
    </w:p>
    <w:p w:rsidR="00A63056" w:rsidRDefault="00DB4F84">
      <w:pPr>
        <w:spacing w:line="300" w:lineRule="exact"/>
        <w:ind w:left="146"/>
        <w:rPr>
          <w:sz w:val="28"/>
          <w:szCs w:val="28"/>
        </w:rPr>
      </w:pP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fr</w:t>
      </w:r>
      <w:r>
        <w:rPr>
          <w:spacing w:val="3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co</w:t>
      </w:r>
      <w:r>
        <w:rPr>
          <w:spacing w:val="2"/>
          <w:sz w:val="28"/>
          <w:szCs w:val="28"/>
        </w:rPr>
        <w:t>u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2"/>
          <w:sz w:val="28"/>
          <w:szCs w:val="28"/>
        </w:rPr>
        <w:t>d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a</w:t>
      </w:r>
    </w:p>
    <w:p w:rsidR="00A63056" w:rsidRDefault="00A63056">
      <w:pPr>
        <w:spacing w:before="7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before="1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A63056" w:rsidRDefault="00DB4F84">
      <w:pPr>
        <w:spacing w:before="1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A63056" w:rsidRDefault="00DB4F84">
      <w:pPr>
        <w:spacing w:line="220" w:lineRule="exact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A63056" w:rsidRDefault="00DB4F84">
      <w:pPr>
        <w:spacing w:before="1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5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d</w:t>
      </w:r>
    </w:p>
    <w:p w:rsidR="00A63056" w:rsidRDefault="00DB4F84">
      <w:pPr>
        <w:spacing w:before="1"/>
        <w:ind w:left="5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2"/>
        <w:ind w:left="1468" w:right="3906" w:hanging="4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me:")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na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ole.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ty:")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ole.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eadL</w:t>
      </w:r>
      <w:r>
        <w:rPr>
          <w:rFonts w:ascii="Consolas" w:eastAsia="Consolas" w:hAnsi="Consolas" w:cs="Consolas"/>
          <w:spacing w:val="7"/>
        </w:rPr>
        <w:t>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6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"Hel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fr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cit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1}",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ame,c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ty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02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before="11" w:line="220" w:lineRule="exact"/>
        <w:rPr>
          <w:sz w:val="22"/>
          <w:szCs w:val="22"/>
        </w:rPr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63056" w:rsidRDefault="00A63056">
      <w:pPr>
        <w:spacing w:before="5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.ex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me:</w:t>
      </w:r>
    </w:p>
    <w:p w:rsidR="00A63056" w:rsidRDefault="00162FDF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mihir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ty: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rajkot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1"/>
        </w:rPr>
        <w:t>i</w:t>
      </w:r>
      <w:r w:rsidR="00162FDF">
        <w:rPr>
          <w:rFonts w:ascii="Consolas" w:eastAsia="Consolas" w:hAnsi="Consolas" w:cs="Consolas"/>
          <w:spacing w:val="1"/>
        </w:rPr>
        <w:t>hir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fro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2"/>
        </w:rPr>
        <w:t xml:space="preserve"> c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Rajkot</w:t>
      </w:r>
    </w:p>
    <w:p w:rsidR="00A63056" w:rsidRDefault="00A63056">
      <w:pPr>
        <w:spacing w:line="200" w:lineRule="exact"/>
      </w:pPr>
    </w:p>
    <w:p w:rsidR="00A63056" w:rsidRDefault="00A63056">
      <w:pPr>
        <w:spacing w:before="7" w:line="220" w:lineRule="exact"/>
        <w:rPr>
          <w:sz w:val="22"/>
          <w:szCs w:val="22"/>
        </w:rPr>
      </w:pPr>
    </w:p>
    <w:p w:rsidR="00A63056" w:rsidRDefault="00DB4F84">
      <w:pPr>
        <w:spacing w:before="28" w:line="320" w:lineRule="exact"/>
        <w:ind w:left="100" w:right="233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?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re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3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a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pl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 xml:space="preserve">e Car 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s 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 Ma</w:t>
      </w:r>
      <w:r>
        <w:rPr>
          <w:spacing w:val="-3"/>
          <w:sz w:val="28"/>
          <w:szCs w:val="28"/>
        </w:rPr>
        <w:t>r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>
        <w:rPr>
          <w:spacing w:val="-3"/>
          <w:sz w:val="28"/>
          <w:szCs w:val="28"/>
        </w:rPr>
        <w:t>a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in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ra 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ons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ra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ce.</w:t>
      </w:r>
    </w:p>
    <w:p w:rsidR="00A63056" w:rsidRDefault="00A63056">
      <w:pPr>
        <w:spacing w:before="3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r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vir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  <w:spacing w:val="3"/>
        </w:rPr>
        <w:t>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spla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lass...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r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ove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ri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ispl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y(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s...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ru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</w:rPr>
        <w:t>r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ove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ri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ispl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y(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ru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class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erita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981" w:right="527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r)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1"/>
        </w:rPr>
        <w:t>Maru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Maru</w:t>
      </w:r>
      <w:r>
        <w:rPr>
          <w:rFonts w:ascii="Consolas" w:eastAsia="Consolas" w:hAnsi="Consolas" w:cs="Consolas"/>
          <w:spacing w:val="5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Mahi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Mah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ndra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m.di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play(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mm.d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splay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line="200" w:lineRule="exact"/>
      </w:pPr>
    </w:p>
    <w:p w:rsidR="00A63056" w:rsidRDefault="00A63056">
      <w:pPr>
        <w:spacing w:before="2" w:line="240" w:lineRule="exact"/>
        <w:rPr>
          <w:sz w:val="24"/>
          <w:szCs w:val="24"/>
        </w:rPr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63056" w:rsidRDefault="00A63056">
      <w:pPr>
        <w:spacing w:before="4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nh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ritance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ex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maru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s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Mahi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dr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...</w:t>
      </w:r>
    </w:p>
    <w:p w:rsidR="00A63056" w:rsidRDefault="00A63056">
      <w:pPr>
        <w:spacing w:line="200" w:lineRule="exact"/>
      </w:pPr>
    </w:p>
    <w:p w:rsidR="00A63056" w:rsidRDefault="00A63056">
      <w:pPr>
        <w:spacing w:before="20" w:line="220" w:lineRule="exact"/>
        <w:rPr>
          <w:sz w:val="22"/>
          <w:szCs w:val="22"/>
        </w:rPr>
        <w:sectPr w:rsidR="00A63056">
          <w:headerReference w:type="default" r:id="rId11"/>
          <w:pgSz w:w="12240" w:h="15840"/>
          <w:pgMar w:top="980" w:right="1320" w:bottom="280" w:left="1340" w:header="761" w:footer="746" w:gutter="0"/>
          <w:cols w:space="720"/>
        </w:sectPr>
      </w:pPr>
    </w:p>
    <w:p w:rsidR="00A63056" w:rsidRDefault="00A63056">
      <w:pPr>
        <w:spacing w:before="4" w:line="180" w:lineRule="exact"/>
        <w:rPr>
          <w:sz w:val="18"/>
          <w:szCs w:val="18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A63056" w:rsidRDefault="00A63056">
      <w:pPr>
        <w:spacing w:before="12" w:line="220" w:lineRule="exact"/>
        <w:rPr>
          <w:sz w:val="22"/>
          <w:szCs w:val="22"/>
        </w:rPr>
      </w:pPr>
    </w:p>
    <w:p w:rsidR="00A63056" w:rsidRPr="004803F6" w:rsidRDefault="005C379B" w:rsidP="004803F6">
      <w:pPr>
        <w:pStyle w:val="Heading1"/>
        <w:tabs>
          <w:tab w:val="clear" w:pos="720"/>
        </w:tabs>
        <w:ind w:left="270" w:right="-930" w:hanging="27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3" w:name="_Toc6570674"/>
      <w:r w:rsidR="00DB4F84" w:rsidRPr="004803F6">
        <w:rPr>
          <w:sz w:val="28"/>
          <w:szCs w:val="28"/>
        </w:rPr>
        <w:t>O</w:t>
      </w:r>
      <w:r w:rsidR="00DB4F84" w:rsidRPr="004803F6">
        <w:rPr>
          <w:spacing w:val="1"/>
          <w:sz w:val="28"/>
          <w:szCs w:val="28"/>
        </w:rPr>
        <w:t>v</w:t>
      </w:r>
      <w:r w:rsidR="00DB4F84" w:rsidRPr="004803F6">
        <w:rPr>
          <w:sz w:val="28"/>
          <w:szCs w:val="28"/>
        </w:rPr>
        <w:t>erl</w:t>
      </w:r>
      <w:r w:rsidR="00DB4F84" w:rsidRPr="004803F6">
        <w:rPr>
          <w:spacing w:val="1"/>
          <w:sz w:val="28"/>
          <w:szCs w:val="28"/>
        </w:rPr>
        <w:t>o</w:t>
      </w:r>
      <w:r w:rsidR="00DB4F84" w:rsidRPr="004803F6">
        <w:rPr>
          <w:spacing w:val="-2"/>
          <w:sz w:val="28"/>
          <w:szCs w:val="28"/>
        </w:rPr>
        <w:t>a</w:t>
      </w:r>
      <w:r w:rsidR="00DB4F84" w:rsidRPr="004803F6">
        <w:rPr>
          <w:spacing w:val="1"/>
          <w:sz w:val="28"/>
          <w:szCs w:val="28"/>
        </w:rPr>
        <w:t>d</w:t>
      </w:r>
      <w:r w:rsidR="00DB4F84" w:rsidRPr="004803F6">
        <w:rPr>
          <w:sz w:val="28"/>
          <w:szCs w:val="28"/>
        </w:rPr>
        <w:t>ing</w:t>
      </w:r>
      <w:bookmarkEnd w:id="3"/>
    </w:p>
    <w:p w:rsidR="00A63056" w:rsidRDefault="00DB4F84" w:rsidP="004803F6">
      <w:pPr>
        <w:spacing w:before="18"/>
        <w:ind w:right="-930"/>
        <w:rPr>
          <w:sz w:val="32"/>
          <w:szCs w:val="32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500" w:space="2534"/>
            <w:col w:w="5546"/>
          </w:cols>
        </w:sectPr>
      </w:pPr>
      <w:r w:rsidRPr="004803F6">
        <w:rPr>
          <w:sz w:val="28"/>
          <w:szCs w:val="28"/>
        </w:rPr>
        <w:br w:type="column"/>
      </w:r>
      <w:r>
        <w:rPr>
          <w:b/>
          <w:sz w:val="32"/>
          <w:szCs w:val="32"/>
        </w:rPr>
        <w:lastRenderedPageBreak/>
        <w:t>Practica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3</w:t>
      </w:r>
    </w:p>
    <w:p w:rsidR="00A63056" w:rsidRDefault="00DB4F84" w:rsidP="006D13A7">
      <w:pPr>
        <w:spacing w:before="24"/>
        <w:ind w:right="548"/>
        <w:rPr>
          <w:sz w:val="28"/>
          <w:szCs w:val="28"/>
        </w:rPr>
      </w:pPr>
      <w:r>
        <w:rPr>
          <w:sz w:val="28"/>
          <w:szCs w:val="28"/>
        </w:rPr>
        <w:lastRenderedPageBreak/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-18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>d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er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to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 xml:space="preserve">c 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si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th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ov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d</w:t>
      </w:r>
      <w:r>
        <w:rPr>
          <w:spacing w:val="-1"/>
          <w:sz w:val="28"/>
          <w:szCs w:val="28"/>
        </w:rPr>
        <w:t>in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.</w:t>
      </w:r>
    </w:p>
    <w:p w:rsidR="00A63056" w:rsidRDefault="00A63056">
      <w:pPr>
        <w:spacing w:before="5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_</w:t>
      </w:r>
      <w:r>
        <w:rPr>
          <w:rFonts w:ascii="Consolas" w:eastAsia="Consolas" w:hAnsi="Consolas" w:cs="Consolas"/>
        </w:rPr>
        <w:t>1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ad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etur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2"/>
        <w:ind w:left="1423" w:right="3404" w:hanging="4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dd(V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1,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or()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 w:right="6146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v2.a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v2.b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etur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dd(i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9"/>
        </w:rPr>
        <w:t>t</w:t>
      </w:r>
      <w:r>
        <w:rPr>
          <w:rFonts w:ascii="Consolas" w:eastAsia="Consolas" w:hAnsi="Consolas" w:cs="Consolas"/>
          <w:spacing w:val="1"/>
        </w:rPr>
        <w:t>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[2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]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i++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824" w:right="4500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  <w:spacing w:val="-2"/>
        </w:rPr>
        <w:t>+</w:t>
      </w:r>
      <w:r>
        <w:rPr>
          <w:rFonts w:ascii="Consolas" w:eastAsia="Consolas" w:hAnsi="Consolas" w:cs="Consolas"/>
          <w:spacing w:val="1"/>
        </w:rPr>
        <w:t>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w w:val="99"/>
        </w:rPr>
        <w:t>{</w:t>
      </w:r>
    </w:p>
    <w:p w:rsidR="00A63056" w:rsidRDefault="00DB4F84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[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a[i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[i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j]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 w:right="670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n,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n2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 w:right="5495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v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tor(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23" w:right="406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Num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1:")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 w:right="3629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rt.ToIn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32(C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dLine()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 w:right="4063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</w:t>
      </w:r>
      <w:r>
        <w:rPr>
          <w:rFonts w:ascii="Consolas" w:eastAsia="Consolas" w:hAnsi="Consolas" w:cs="Consolas"/>
          <w:spacing w:val="5"/>
        </w:rPr>
        <w:t>n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Num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2:")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 w:right="3629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rt.ToIn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32(C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dLine()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 w:right="6813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 w:right="297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"Add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N</w:t>
      </w:r>
      <w:r>
        <w:rPr>
          <w:rFonts w:ascii="Consolas" w:eastAsia="Consolas" w:hAnsi="Consolas" w:cs="Consolas"/>
          <w:spacing w:val="1"/>
        </w:rPr>
        <w:t>umber:{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  <w:spacing w:val="1"/>
        </w:rPr>
        <w:t>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423" w:right="406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1:")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 w:right="3615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rt.ToIn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32(C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dLin</w:t>
      </w:r>
      <w:r>
        <w:rPr>
          <w:rFonts w:ascii="Consolas" w:eastAsia="Consolas" w:hAnsi="Consolas" w:cs="Consolas"/>
          <w:spacing w:val="9"/>
        </w:rPr>
        <w:t>e</w:t>
      </w:r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rt.ToIn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32(C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dLine()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ctor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n1,n2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23" w:right="4067"/>
        <w:jc w:val="both"/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2:")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line="200" w:lineRule="exact"/>
      </w:pPr>
    </w:p>
    <w:p w:rsidR="00A63056" w:rsidRDefault="00A63056">
      <w:pPr>
        <w:spacing w:before="13" w:line="220" w:lineRule="exact"/>
        <w:rPr>
          <w:sz w:val="22"/>
          <w:szCs w:val="22"/>
        </w:rPr>
      </w:pPr>
    </w:p>
    <w:p w:rsidR="00A63056" w:rsidRDefault="00DB4F84">
      <w:pPr>
        <w:spacing w:before="24"/>
        <w:ind w:left="1423" w:right="361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=Co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t.ToInt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2(Co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sole.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Line())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rt.ToIn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32(C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dLine</w:t>
      </w:r>
      <w:r>
        <w:rPr>
          <w:rFonts w:ascii="Consolas" w:eastAsia="Consolas" w:hAnsi="Consolas" w:cs="Consolas"/>
          <w:spacing w:val="9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ctor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n1,n2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3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ad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(v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v2)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3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44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Console.Wr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teLi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e("Addi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8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x={0}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y={1</w:t>
      </w:r>
      <w:r>
        <w:rPr>
          <w:rFonts w:ascii="Consolas" w:eastAsia="Consolas" w:hAnsi="Consolas" w:cs="Consolas"/>
          <w:spacing w:val="-1"/>
        </w:rPr>
        <w:t>}</w:t>
      </w:r>
      <w:r>
        <w:rPr>
          <w:rFonts w:ascii="Consolas" w:eastAsia="Consolas" w:hAnsi="Consolas" w:cs="Consolas"/>
          <w:spacing w:val="1"/>
        </w:rPr>
        <w:t>",v.a</w:t>
      </w:r>
      <w:r>
        <w:rPr>
          <w:rFonts w:ascii="Consolas" w:eastAsia="Consolas" w:hAnsi="Consolas" w:cs="Consolas"/>
          <w:spacing w:val="-1"/>
        </w:rPr>
        <w:t>,</w:t>
      </w:r>
      <w:r>
        <w:rPr>
          <w:rFonts w:ascii="Consolas" w:eastAsia="Consolas" w:hAnsi="Consolas" w:cs="Consolas"/>
          <w:spacing w:val="1"/>
        </w:rPr>
        <w:t>v.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);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4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}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5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6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7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8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}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23" w:right="307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add(a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b)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"Add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t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matr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cs:"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z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z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z++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+</w:t>
      </w:r>
      <w:r>
        <w:rPr>
          <w:rFonts w:ascii="Consolas" w:eastAsia="Consolas" w:hAnsi="Consolas" w:cs="Consolas"/>
          <w:spacing w:val="1"/>
        </w:rPr>
        <w:t>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3"/>
        </w:rPr>
        <w:t>i</w:t>
      </w:r>
      <w:r>
        <w:rPr>
          <w:rFonts w:ascii="Consolas" w:eastAsia="Consolas" w:hAnsi="Consolas" w:cs="Consolas"/>
          <w:spacing w:val="1"/>
        </w:rPr>
        <w:t>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di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ion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c[z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m])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e.ReadK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y()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</w:t>
      </w:r>
      <w:r>
        <w:rPr>
          <w:rFonts w:ascii="Consolas" w:eastAsia="Consolas" w:hAnsi="Consolas" w:cs="Consolas"/>
          <w:spacing w:val="2"/>
        </w:rPr>
        <w:t>.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1" w:line="200" w:lineRule="exact"/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3.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.ex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mbe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1: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mbe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2: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 xml:space="preserve">f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umber</w:t>
      </w:r>
      <w:r>
        <w:rPr>
          <w:rFonts w:ascii="Consolas" w:eastAsia="Consolas" w:hAnsi="Consolas" w:cs="Consolas"/>
          <w:spacing w:val="-1"/>
        </w:rPr>
        <w:t>:</w:t>
      </w:r>
      <w:r>
        <w:rPr>
          <w:rFonts w:ascii="Consolas" w:eastAsia="Consolas" w:hAnsi="Consolas" w:cs="Consolas"/>
        </w:rPr>
        <w:t>3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1: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2: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3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 xml:space="preserve">f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ector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4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y=3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 w:right="68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 xml:space="preserve">f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ri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6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>8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10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12</w:t>
      </w:r>
    </w:p>
    <w:p w:rsidR="00A63056" w:rsidRDefault="00A63056">
      <w:pPr>
        <w:spacing w:line="200" w:lineRule="exact"/>
      </w:pPr>
    </w:p>
    <w:p w:rsidR="00A63056" w:rsidRDefault="00A63056">
      <w:pPr>
        <w:spacing w:before="7" w:line="220" w:lineRule="exact"/>
        <w:rPr>
          <w:sz w:val="22"/>
          <w:szCs w:val="22"/>
        </w:rPr>
      </w:pPr>
    </w:p>
    <w:p w:rsidR="00A63056" w:rsidRDefault="00DB4F84">
      <w:pPr>
        <w:spacing w:before="28" w:line="320" w:lineRule="exact"/>
        <w:ind w:left="100" w:right="265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3"/>
          <w:sz w:val="28"/>
          <w:szCs w:val="28"/>
        </w:rPr>
        <w:t>r</w:t>
      </w:r>
      <w:r>
        <w:rPr>
          <w:sz w:val="28"/>
          <w:szCs w:val="28"/>
        </w:rPr>
        <w:t>ea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stude</w:t>
      </w:r>
      <w:r>
        <w:rPr>
          <w:spacing w:val="-2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b</w:t>
      </w:r>
      <w:r>
        <w:rPr>
          <w:spacing w:val="-1"/>
          <w:sz w:val="28"/>
          <w:szCs w:val="28"/>
        </w:rPr>
        <w:t>j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O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st</w:t>
      </w:r>
      <w:r>
        <w:rPr>
          <w:spacing w:val="3"/>
          <w:sz w:val="28"/>
          <w:szCs w:val="28"/>
        </w:rPr>
        <w:t>r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 create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ew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A63056" w:rsidRDefault="00DB4F84">
      <w:pPr>
        <w:spacing w:line="300" w:lineRule="exact"/>
        <w:ind w:left="46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</w:p>
    <w:p w:rsidR="00A63056" w:rsidRDefault="00DB4F84">
      <w:pPr>
        <w:spacing w:line="320" w:lineRule="exact"/>
        <w:ind w:left="460"/>
        <w:rPr>
          <w:sz w:val="28"/>
          <w:szCs w:val="28"/>
        </w:rPr>
      </w:pP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,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oll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</w:p>
    <w:p w:rsidR="00A63056" w:rsidRDefault="00DB4F84">
      <w:pPr>
        <w:spacing w:before="2"/>
        <w:ind w:left="460"/>
        <w:rPr>
          <w:sz w:val="28"/>
          <w:szCs w:val="28"/>
        </w:rPr>
      </w:pP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,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oll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nt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Bra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h</w:t>
      </w:r>
    </w:p>
    <w:p w:rsidR="00A63056" w:rsidRDefault="00A63056">
      <w:pPr>
        <w:spacing w:before="7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nam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nrollme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anch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Stu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(strin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8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e(“Firs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truct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nitiate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..”)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Stu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(strin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nrollme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ro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lmen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enro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lment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Line(</w:t>
      </w:r>
      <w:r>
        <w:rPr>
          <w:rFonts w:ascii="Consolas" w:eastAsia="Consolas" w:hAnsi="Consolas" w:cs="Consolas"/>
          <w:spacing w:val="-2"/>
        </w:rPr>
        <w:t>“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truc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ted..”);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Stu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(strin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nrollme</w:t>
      </w:r>
      <w:r>
        <w:rPr>
          <w:rFonts w:ascii="Consolas" w:eastAsia="Consolas" w:hAnsi="Consolas" w:cs="Consolas"/>
          <w:spacing w:val="8"/>
        </w:rPr>
        <w:t>n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ra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ch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ro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lmen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enro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lment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bra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ch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505" w:right="2393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Line(</w:t>
      </w:r>
      <w:r>
        <w:rPr>
          <w:rFonts w:ascii="Consolas" w:eastAsia="Consolas" w:hAnsi="Consolas" w:cs="Consolas"/>
          <w:spacing w:val="-2"/>
        </w:rPr>
        <w:t>“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Cons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ruct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  <w:w w:val="99"/>
        </w:rPr>
        <w:t>ini</w:t>
      </w:r>
      <w:r>
        <w:rPr>
          <w:rFonts w:ascii="Consolas" w:eastAsia="Consolas" w:hAnsi="Consolas" w:cs="Consolas"/>
          <w:spacing w:val="-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ia</w:t>
      </w:r>
      <w:r>
        <w:rPr>
          <w:rFonts w:ascii="Consolas" w:eastAsia="Consolas" w:hAnsi="Consolas" w:cs="Consolas"/>
          <w:spacing w:val="-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ed..”);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t("Mi</w:t>
      </w:r>
      <w:r w:rsidR="00AB6082">
        <w:rPr>
          <w:rFonts w:ascii="Consolas" w:eastAsia="Consolas" w:hAnsi="Consolas" w:cs="Consolas"/>
          <w:spacing w:val="-2"/>
        </w:rPr>
        <w:t>hir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t("Mi</w:t>
      </w:r>
      <w:r w:rsidR="00AB6082">
        <w:rPr>
          <w:rFonts w:ascii="Consolas" w:eastAsia="Consolas" w:hAnsi="Consolas" w:cs="Consolas"/>
          <w:spacing w:val="-2"/>
        </w:rPr>
        <w:t>hir</w:t>
      </w:r>
      <w:r>
        <w:rPr>
          <w:rFonts w:ascii="Consolas" w:eastAsia="Consolas" w:hAnsi="Consolas" w:cs="Consolas"/>
          <w:spacing w:val="1"/>
        </w:rPr>
        <w:t>","1604</w:t>
      </w:r>
      <w:r>
        <w:rPr>
          <w:rFonts w:ascii="Consolas" w:eastAsia="Consolas" w:hAnsi="Consolas" w:cs="Consolas"/>
          <w:spacing w:val="-2"/>
        </w:rPr>
        <w:t>7</w:t>
      </w:r>
      <w:r>
        <w:rPr>
          <w:rFonts w:ascii="Consolas" w:eastAsia="Consolas" w:hAnsi="Consolas" w:cs="Consolas"/>
          <w:spacing w:val="1"/>
        </w:rPr>
        <w:t>0107</w:t>
      </w:r>
      <w:r>
        <w:rPr>
          <w:rFonts w:ascii="Consolas" w:eastAsia="Consolas" w:hAnsi="Consolas" w:cs="Consolas"/>
          <w:spacing w:val="-2"/>
        </w:rPr>
        <w:t>0</w:t>
      </w:r>
      <w:r w:rsidR="00AB6082">
        <w:rPr>
          <w:rFonts w:ascii="Consolas" w:eastAsia="Consolas" w:hAnsi="Consolas" w:cs="Consolas"/>
          <w:spacing w:val="1"/>
        </w:rPr>
        <w:t>54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t("Mi</w:t>
      </w:r>
      <w:r w:rsidR="00AB6082">
        <w:rPr>
          <w:rFonts w:ascii="Consolas" w:eastAsia="Consolas" w:hAnsi="Consolas" w:cs="Consolas"/>
          <w:spacing w:val="-2"/>
        </w:rPr>
        <w:t>hir</w:t>
      </w:r>
      <w:r>
        <w:rPr>
          <w:rFonts w:ascii="Consolas" w:eastAsia="Consolas" w:hAnsi="Consolas" w:cs="Consolas"/>
          <w:spacing w:val="1"/>
        </w:rPr>
        <w:t>","1604</w:t>
      </w:r>
      <w:r>
        <w:rPr>
          <w:rFonts w:ascii="Consolas" w:eastAsia="Consolas" w:hAnsi="Consolas" w:cs="Consolas"/>
          <w:spacing w:val="-2"/>
        </w:rPr>
        <w:t>7</w:t>
      </w:r>
      <w:r>
        <w:rPr>
          <w:rFonts w:ascii="Consolas" w:eastAsia="Consolas" w:hAnsi="Consolas" w:cs="Consolas"/>
          <w:spacing w:val="1"/>
        </w:rPr>
        <w:t>0107</w:t>
      </w:r>
      <w:r>
        <w:rPr>
          <w:rFonts w:ascii="Consolas" w:eastAsia="Consolas" w:hAnsi="Consolas" w:cs="Consolas"/>
          <w:spacing w:val="-2"/>
        </w:rPr>
        <w:t>0</w:t>
      </w:r>
      <w:r w:rsidR="00AB6082">
        <w:rPr>
          <w:rFonts w:ascii="Consolas" w:eastAsia="Consolas" w:hAnsi="Consolas" w:cs="Consolas"/>
          <w:spacing w:val="1"/>
        </w:rPr>
        <w:t>54</w:t>
      </w:r>
      <w:r>
        <w:rPr>
          <w:rFonts w:ascii="Consolas" w:eastAsia="Consolas" w:hAnsi="Consolas" w:cs="Consolas"/>
          <w:spacing w:val="1"/>
        </w:rPr>
        <w:t>","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om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uter")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9" w:line="200" w:lineRule="exact"/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63056" w:rsidRDefault="00A63056">
      <w:pPr>
        <w:spacing w:before="2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 w:right="6148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3.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.ex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>Firs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nstr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ni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iated.. Secon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tiated.</w:t>
      </w:r>
      <w:r>
        <w:rPr>
          <w:rFonts w:ascii="Consolas" w:eastAsia="Consolas" w:hAnsi="Consolas" w:cs="Consolas"/>
        </w:rPr>
        <w:t xml:space="preserve">. </w:t>
      </w:r>
      <w:r>
        <w:rPr>
          <w:rFonts w:ascii="Consolas" w:eastAsia="Consolas" w:hAnsi="Consolas" w:cs="Consolas"/>
          <w:spacing w:val="1"/>
        </w:rPr>
        <w:t>Thir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nstr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ni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iated..</w:t>
      </w:r>
    </w:p>
    <w:p w:rsidR="00A63056" w:rsidRDefault="00A63056">
      <w:pPr>
        <w:spacing w:line="200" w:lineRule="exact"/>
      </w:pPr>
    </w:p>
    <w:p w:rsidR="00A63056" w:rsidRDefault="00A63056">
      <w:pPr>
        <w:spacing w:before="20" w:line="220" w:lineRule="exact"/>
        <w:rPr>
          <w:sz w:val="22"/>
          <w:szCs w:val="22"/>
        </w:rPr>
        <w:sectPr w:rsidR="00A63056">
          <w:headerReference w:type="default" r:id="rId12"/>
          <w:pgSz w:w="12240" w:h="15840"/>
          <w:pgMar w:top="980" w:right="1320" w:bottom="280" w:left="1340" w:header="761" w:footer="746" w:gutter="0"/>
          <w:cols w:space="720"/>
        </w:sectPr>
      </w:pPr>
    </w:p>
    <w:p w:rsidR="00A63056" w:rsidRDefault="00A63056">
      <w:pPr>
        <w:spacing w:before="4" w:line="180" w:lineRule="exact"/>
        <w:rPr>
          <w:sz w:val="18"/>
          <w:szCs w:val="18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A63056" w:rsidRDefault="00A63056">
      <w:pPr>
        <w:spacing w:before="12" w:line="220" w:lineRule="exact"/>
        <w:rPr>
          <w:sz w:val="22"/>
          <w:szCs w:val="22"/>
        </w:rPr>
      </w:pPr>
    </w:p>
    <w:p w:rsidR="00A63056" w:rsidRPr="004803F6" w:rsidRDefault="00DB4F84" w:rsidP="004803F6">
      <w:pPr>
        <w:pStyle w:val="Heading1"/>
        <w:tabs>
          <w:tab w:val="clear" w:pos="720"/>
          <w:tab w:val="num" w:pos="360"/>
        </w:tabs>
        <w:ind w:right="-802"/>
        <w:rPr>
          <w:sz w:val="28"/>
          <w:szCs w:val="28"/>
        </w:rPr>
      </w:pPr>
      <w:bookmarkStart w:id="4" w:name="_Toc6570675"/>
      <w:r w:rsidRPr="004803F6">
        <w:rPr>
          <w:sz w:val="28"/>
          <w:szCs w:val="28"/>
        </w:rPr>
        <w:t>Ref</w:t>
      </w:r>
      <w:r w:rsidRPr="004803F6">
        <w:rPr>
          <w:spacing w:val="1"/>
          <w:sz w:val="28"/>
          <w:szCs w:val="28"/>
        </w:rPr>
        <w:t>l</w:t>
      </w:r>
      <w:r w:rsidRPr="004803F6">
        <w:rPr>
          <w:spacing w:val="-2"/>
          <w:sz w:val="28"/>
          <w:szCs w:val="28"/>
        </w:rPr>
        <w:t>e</w:t>
      </w:r>
      <w:r w:rsidRPr="004803F6">
        <w:rPr>
          <w:sz w:val="28"/>
          <w:szCs w:val="28"/>
        </w:rPr>
        <w:t>c</w:t>
      </w:r>
      <w:r w:rsidRPr="004803F6">
        <w:rPr>
          <w:spacing w:val="-1"/>
          <w:sz w:val="28"/>
          <w:szCs w:val="28"/>
        </w:rPr>
        <w:t>t</w:t>
      </w:r>
      <w:r w:rsidRPr="004803F6">
        <w:rPr>
          <w:spacing w:val="1"/>
          <w:sz w:val="28"/>
          <w:szCs w:val="28"/>
        </w:rPr>
        <w:t>i</w:t>
      </w:r>
      <w:r w:rsidRPr="004803F6">
        <w:rPr>
          <w:spacing w:val="-1"/>
          <w:sz w:val="28"/>
          <w:szCs w:val="28"/>
        </w:rPr>
        <w:t>o</w:t>
      </w:r>
      <w:r w:rsidRPr="004803F6">
        <w:rPr>
          <w:sz w:val="28"/>
          <w:szCs w:val="28"/>
        </w:rPr>
        <w:t>n</w:t>
      </w:r>
      <w:bookmarkEnd w:id="4"/>
    </w:p>
    <w:p w:rsidR="00A63056" w:rsidRDefault="00DB4F84">
      <w:pPr>
        <w:spacing w:before="18"/>
        <w:rPr>
          <w:sz w:val="32"/>
          <w:szCs w:val="32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268" w:space="2767"/>
            <w:col w:w="5545"/>
          </w:cols>
        </w:sectPr>
      </w:pPr>
      <w:r w:rsidRPr="004803F6">
        <w:rPr>
          <w:sz w:val="28"/>
          <w:szCs w:val="28"/>
        </w:rPr>
        <w:br w:type="column"/>
      </w:r>
      <w:r>
        <w:rPr>
          <w:b/>
          <w:sz w:val="32"/>
          <w:szCs w:val="32"/>
        </w:rPr>
        <w:lastRenderedPageBreak/>
        <w:t>Practica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4</w:t>
      </w:r>
    </w:p>
    <w:p w:rsidR="00A63056" w:rsidRDefault="00DB4F84" w:rsidP="006D13A7">
      <w:pPr>
        <w:spacing w:before="24"/>
        <w:ind w:right="512"/>
        <w:rPr>
          <w:sz w:val="28"/>
          <w:szCs w:val="28"/>
        </w:rPr>
      </w:pPr>
      <w:r>
        <w:rPr>
          <w:sz w:val="28"/>
          <w:szCs w:val="28"/>
        </w:rPr>
        <w:lastRenderedPageBreak/>
        <w:t>Crea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e a c#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Me</w:t>
      </w:r>
      <w:r>
        <w:rPr>
          <w:spacing w:val="-2"/>
          <w:sz w:val="28"/>
          <w:szCs w:val="28"/>
        </w:rPr>
        <w:t>t</w:t>
      </w:r>
      <w:r>
        <w:rPr>
          <w:spacing w:val="-1"/>
          <w:sz w:val="28"/>
          <w:szCs w:val="28"/>
        </w:rPr>
        <w:t>h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d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p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rs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cla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 r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nn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.(</w:t>
      </w:r>
      <w:r>
        <w:rPr>
          <w:spacing w:val="-2"/>
          <w:sz w:val="28"/>
          <w:szCs w:val="28"/>
        </w:rPr>
        <w:t>U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 Cl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pre</w:t>
      </w:r>
      <w:r>
        <w:rPr>
          <w:spacing w:val="2"/>
          <w:sz w:val="28"/>
          <w:szCs w:val="28"/>
        </w:rPr>
        <w:t>v</w:t>
      </w:r>
      <w:r>
        <w:rPr>
          <w:spacing w:val="-1"/>
          <w:sz w:val="28"/>
          <w:szCs w:val="28"/>
        </w:rPr>
        <w:t>io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pra</w:t>
      </w:r>
      <w:r>
        <w:rPr>
          <w:spacing w:val="-1"/>
          <w:sz w:val="28"/>
          <w:szCs w:val="28"/>
        </w:rPr>
        <w:t>c</w:t>
      </w:r>
      <w:r>
        <w:rPr>
          <w:spacing w:val="1"/>
          <w:sz w:val="28"/>
          <w:szCs w:val="28"/>
        </w:rPr>
        <w:t>ti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)</w:t>
      </w:r>
    </w:p>
    <w:p w:rsidR="00A63056" w:rsidRDefault="00A63056">
      <w:pPr>
        <w:spacing w:before="5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ic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Refle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lecti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n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 w:right="395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ype.Get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ype(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p2.Cu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er")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ethod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meth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T.Get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ods()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ethodIn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thods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ethod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urnTyp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9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ho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.Name)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0" w:line="200" w:lineRule="exact"/>
      </w:pPr>
    </w:p>
    <w:p w:rsidR="00A63056" w:rsidRDefault="00DB4F84">
      <w:pPr>
        <w:spacing w:before="24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fo[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pr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pert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.G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tProper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ies(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opert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es");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roperty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nf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prope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ties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y.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roperty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3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operty.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ame)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0" w:line="200" w:lineRule="exact"/>
      </w:pPr>
    </w:p>
    <w:p w:rsidR="00A63056" w:rsidRDefault="00DB4F84">
      <w:pPr>
        <w:spacing w:before="24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nstru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s")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onstr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rInfo[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0"/>
        </w:rPr>
        <w:t xml:space="preserve"> </w:t>
      </w:r>
      <w:r>
        <w:rPr>
          <w:rFonts w:ascii="Consolas" w:eastAsia="Consolas" w:hAnsi="Consolas" w:cs="Consolas"/>
          <w:spacing w:val="1"/>
        </w:rPr>
        <w:t>cons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6"/>
        </w:rPr>
        <w:t>u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T.GetC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nstr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ctors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onstruc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orIn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cons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ructo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onstr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r.ToStr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ng()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Cu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tome</w:t>
      </w:r>
      <w:r>
        <w:rPr>
          <w:rFonts w:ascii="Consolas" w:eastAsia="Consolas" w:hAnsi="Consolas" w:cs="Consolas"/>
        </w:rPr>
        <w:t>r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get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et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3"/>
        </w:rPr>
        <w:t xml:space="preserve"> </w:t>
      </w: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Nam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et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et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Cus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line="200" w:lineRule="exact"/>
      </w:pPr>
    </w:p>
    <w:p w:rsidR="00A63056" w:rsidRDefault="00A63056">
      <w:pPr>
        <w:spacing w:before="13" w:line="220" w:lineRule="exact"/>
        <w:rPr>
          <w:sz w:val="22"/>
          <w:szCs w:val="22"/>
        </w:rPr>
      </w:pPr>
    </w:p>
    <w:p w:rsidR="00A63056" w:rsidRDefault="00DB4F84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Cus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r(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-1;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5"/>
        </w:rPr>
        <w:t>n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.Emp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7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pri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tID()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this.ID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intName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"Nam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0}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this.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ame)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3" w:line="200" w:lineRule="exact"/>
      </w:pPr>
    </w:p>
    <w:p w:rsidR="00A63056" w:rsidRDefault="00DB4F84">
      <w:pPr>
        <w:spacing w:before="24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3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63056" w:rsidRDefault="00A63056">
      <w:pPr>
        <w:spacing w:before="2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ef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ection.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before="1"/>
        <w:ind w:left="100" w:right="680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System.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nt3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get_ID System.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et_ID System.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get_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ame System.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et_Na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>System.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rintID System.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rintN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me System.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ToSt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ing System.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oole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Equ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ls System.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nt3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GetHa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hC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de System.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etType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 w:right="74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Propert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es System.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nt3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ID System.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Constru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tors</w:t>
      </w:r>
    </w:p>
    <w:p w:rsidR="00A63056" w:rsidRDefault="00DB4F84">
      <w:pPr>
        <w:spacing w:before="2"/>
        <w:ind w:left="100" w:right="5924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.c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or(I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t32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ys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em.Stri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g) 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.c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or()</w:t>
      </w:r>
    </w:p>
    <w:p w:rsidR="00A63056" w:rsidRDefault="00A63056">
      <w:pPr>
        <w:spacing w:line="200" w:lineRule="exact"/>
      </w:pPr>
    </w:p>
    <w:p w:rsidR="00A63056" w:rsidRDefault="00A63056">
      <w:pPr>
        <w:spacing w:before="20" w:line="220" w:lineRule="exact"/>
        <w:rPr>
          <w:sz w:val="22"/>
          <w:szCs w:val="22"/>
        </w:rPr>
        <w:sectPr w:rsidR="00A63056">
          <w:headerReference w:type="default" r:id="rId13"/>
          <w:pgSz w:w="12240" w:h="15840"/>
          <w:pgMar w:top="980" w:right="1320" w:bottom="280" w:left="1340" w:header="761" w:footer="746" w:gutter="0"/>
          <w:cols w:space="720"/>
        </w:sectPr>
      </w:pPr>
    </w:p>
    <w:p w:rsidR="00A63056" w:rsidRDefault="00A63056">
      <w:pPr>
        <w:spacing w:before="4" w:line="180" w:lineRule="exact"/>
        <w:rPr>
          <w:sz w:val="18"/>
          <w:szCs w:val="18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A63056" w:rsidRDefault="00A63056">
      <w:pPr>
        <w:spacing w:before="12" w:line="220" w:lineRule="exact"/>
        <w:rPr>
          <w:sz w:val="22"/>
          <w:szCs w:val="22"/>
        </w:rPr>
      </w:pPr>
    </w:p>
    <w:p w:rsidR="00A63056" w:rsidRPr="004803F6" w:rsidRDefault="00DB4F84" w:rsidP="004803F6">
      <w:pPr>
        <w:pStyle w:val="Heading1"/>
        <w:tabs>
          <w:tab w:val="clear" w:pos="720"/>
          <w:tab w:val="num" w:pos="360"/>
        </w:tabs>
        <w:ind w:right="-601"/>
        <w:rPr>
          <w:sz w:val="28"/>
          <w:szCs w:val="28"/>
        </w:rPr>
      </w:pPr>
      <w:bookmarkStart w:id="5" w:name="_Toc6570676"/>
      <w:r w:rsidRPr="004803F6">
        <w:rPr>
          <w:sz w:val="28"/>
          <w:szCs w:val="28"/>
        </w:rPr>
        <w:t>F</w:t>
      </w:r>
      <w:r w:rsidRPr="004803F6">
        <w:rPr>
          <w:spacing w:val="1"/>
          <w:sz w:val="28"/>
          <w:szCs w:val="28"/>
        </w:rPr>
        <w:t>il</w:t>
      </w:r>
      <w:r w:rsidR="004803F6">
        <w:rPr>
          <w:sz w:val="28"/>
          <w:szCs w:val="28"/>
        </w:rPr>
        <w:t xml:space="preserve">e </w:t>
      </w:r>
      <w:r w:rsidRPr="004803F6">
        <w:rPr>
          <w:spacing w:val="-2"/>
          <w:sz w:val="28"/>
          <w:szCs w:val="28"/>
        </w:rPr>
        <w:t>Ha</w:t>
      </w:r>
      <w:r w:rsidRPr="004803F6">
        <w:rPr>
          <w:spacing w:val="-1"/>
          <w:sz w:val="28"/>
          <w:szCs w:val="28"/>
        </w:rPr>
        <w:t>n</w:t>
      </w:r>
      <w:r w:rsidRPr="004803F6">
        <w:rPr>
          <w:spacing w:val="1"/>
          <w:sz w:val="28"/>
          <w:szCs w:val="28"/>
        </w:rPr>
        <w:t>d</w:t>
      </w:r>
      <w:r w:rsidRPr="004803F6">
        <w:rPr>
          <w:spacing w:val="-1"/>
          <w:sz w:val="28"/>
          <w:szCs w:val="28"/>
        </w:rPr>
        <w:t>l</w:t>
      </w:r>
      <w:r w:rsidRPr="004803F6">
        <w:rPr>
          <w:spacing w:val="1"/>
          <w:sz w:val="28"/>
          <w:szCs w:val="28"/>
        </w:rPr>
        <w:t>i</w:t>
      </w:r>
      <w:r w:rsidRPr="004803F6">
        <w:rPr>
          <w:spacing w:val="-1"/>
          <w:sz w:val="28"/>
          <w:szCs w:val="28"/>
        </w:rPr>
        <w:t>n</w:t>
      </w:r>
      <w:r w:rsidRPr="004803F6">
        <w:rPr>
          <w:sz w:val="28"/>
          <w:szCs w:val="28"/>
        </w:rPr>
        <w:t>g</w:t>
      </w:r>
      <w:bookmarkEnd w:id="5"/>
    </w:p>
    <w:p w:rsidR="00A63056" w:rsidRDefault="00DB4F84">
      <w:pPr>
        <w:spacing w:before="18"/>
        <w:rPr>
          <w:sz w:val="32"/>
          <w:szCs w:val="32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649" w:space="2385"/>
            <w:col w:w="5546"/>
          </w:cols>
        </w:sectPr>
      </w:pPr>
      <w:r w:rsidRPr="004803F6">
        <w:rPr>
          <w:sz w:val="28"/>
          <w:szCs w:val="28"/>
        </w:rPr>
        <w:br w:type="column"/>
      </w:r>
      <w:r>
        <w:rPr>
          <w:b/>
          <w:sz w:val="32"/>
          <w:szCs w:val="32"/>
        </w:rPr>
        <w:lastRenderedPageBreak/>
        <w:t>Practica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5</w:t>
      </w:r>
    </w:p>
    <w:p w:rsidR="00A63056" w:rsidRDefault="00DF0F93" w:rsidP="00DF0F93">
      <w:pPr>
        <w:spacing w:before="2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DB4F84">
        <w:rPr>
          <w:sz w:val="28"/>
          <w:szCs w:val="28"/>
        </w:rPr>
        <w:t>Pr</w:t>
      </w:r>
      <w:r w:rsidR="00DB4F84">
        <w:rPr>
          <w:spacing w:val="-1"/>
          <w:sz w:val="28"/>
          <w:szCs w:val="28"/>
        </w:rPr>
        <w:t>o</w:t>
      </w:r>
      <w:r w:rsidR="00DB4F84">
        <w:rPr>
          <w:spacing w:val="1"/>
          <w:sz w:val="28"/>
          <w:szCs w:val="28"/>
        </w:rPr>
        <w:t>g</w:t>
      </w:r>
      <w:r w:rsidR="00DB4F84">
        <w:rPr>
          <w:sz w:val="28"/>
          <w:szCs w:val="28"/>
        </w:rPr>
        <w:t>ram</w:t>
      </w:r>
      <w:r w:rsidR="00DB4F84">
        <w:rPr>
          <w:spacing w:val="-5"/>
          <w:sz w:val="28"/>
          <w:szCs w:val="28"/>
        </w:rPr>
        <w:t xml:space="preserve"> </w:t>
      </w:r>
      <w:r w:rsidR="00DB4F84">
        <w:rPr>
          <w:sz w:val="28"/>
          <w:szCs w:val="28"/>
        </w:rPr>
        <w:t>1:</w:t>
      </w:r>
      <w:r w:rsidR="00DB4F84">
        <w:rPr>
          <w:spacing w:val="2"/>
          <w:sz w:val="28"/>
          <w:szCs w:val="28"/>
        </w:rPr>
        <w:t xml:space="preserve"> </w:t>
      </w:r>
      <w:r w:rsidR="00DB4F84">
        <w:rPr>
          <w:spacing w:val="-3"/>
          <w:sz w:val="28"/>
          <w:szCs w:val="28"/>
        </w:rPr>
        <w:t>W</w:t>
      </w:r>
      <w:r w:rsidR="00DB4F84">
        <w:rPr>
          <w:sz w:val="28"/>
          <w:szCs w:val="28"/>
        </w:rPr>
        <w:t>r</w:t>
      </w:r>
      <w:r w:rsidR="00DB4F84">
        <w:rPr>
          <w:spacing w:val="1"/>
          <w:sz w:val="28"/>
          <w:szCs w:val="28"/>
        </w:rPr>
        <w:t>it</w:t>
      </w:r>
      <w:r w:rsidR="00DB4F84">
        <w:rPr>
          <w:sz w:val="28"/>
          <w:szCs w:val="28"/>
        </w:rPr>
        <w:t xml:space="preserve">e a </w:t>
      </w:r>
      <w:r w:rsidR="00DB4F84">
        <w:rPr>
          <w:spacing w:val="-3"/>
          <w:sz w:val="28"/>
          <w:szCs w:val="28"/>
        </w:rPr>
        <w:t>C</w:t>
      </w:r>
      <w:r w:rsidR="00DB4F84">
        <w:rPr>
          <w:sz w:val="28"/>
          <w:szCs w:val="28"/>
        </w:rPr>
        <w:t>#</w:t>
      </w:r>
      <w:r w:rsidR="00DB4F84">
        <w:rPr>
          <w:spacing w:val="1"/>
          <w:sz w:val="28"/>
          <w:szCs w:val="28"/>
        </w:rPr>
        <w:t xml:space="preserve"> </w:t>
      </w:r>
      <w:r w:rsidR="00DB4F84">
        <w:rPr>
          <w:sz w:val="28"/>
          <w:szCs w:val="28"/>
        </w:rPr>
        <w:t>p</w:t>
      </w:r>
      <w:r w:rsidR="00DB4F84">
        <w:rPr>
          <w:spacing w:val="-2"/>
          <w:sz w:val="28"/>
          <w:szCs w:val="28"/>
        </w:rPr>
        <w:t>r</w:t>
      </w:r>
      <w:r w:rsidR="00DB4F84">
        <w:rPr>
          <w:spacing w:val="-1"/>
          <w:sz w:val="28"/>
          <w:szCs w:val="28"/>
        </w:rPr>
        <w:t>o</w:t>
      </w:r>
      <w:r w:rsidR="00DB4F84">
        <w:rPr>
          <w:spacing w:val="1"/>
          <w:sz w:val="28"/>
          <w:szCs w:val="28"/>
        </w:rPr>
        <w:t>g</w:t>
      </w:r>
      <w:r w:rsidR="00DB4F84">
        <w:rPr>
          <w:sz w:val="28"/>
          <w:szCs w:val="28"/>
        </w:rPr>
        <w:t>ram</w:t>
      </w:r>
      <w:r w:rsidR="00DB4F84">
        <w:rPr>
          <w:spacing w:val="-5"/>
          <w:sz w:val="28"/>
          <w:szCs w:val="28"/>
        </w:rPr>
        <w:t xml:space="preserve"> </w:t>
      </w:r>
      <w:r w:rsidR="00DB4F84">
        <w:rPr>
          <w:sz w:val="28"/>
          <w:szCs w:val="28"/>
        </w:rPr>
        <w:t>to</w:t>
      </w:r>
      <w:r w:rsidR="00DB4F84">
        <w:rPr>
          <w:spacing w:val="2"/>
          <w:sz w:val="28"/>
          <w:szCs w:val="28"/>
        </w:rPr>
        <w:t xml:space="preserve"> </w:t>
      </w:r>
      <w:r w:rsidR="00DB4F84">
        <w:rPr>
          <w:sz w:val="28"/>
          <w:szCs w:val="28"/>
        </w:rPr>
        <w:t>c</w:t>
      </w:r>
      <w:r w:rsidR="00DB4F84">
        <w:rPr>
          <w:spacing w:val="-2"/>
          <w:sz w:val="28"/>
          <w:szCs w:val="28"/>
        </w:rPr>
        <w:t>o</w:t>
      </w:r>
      <w:r w:rsidR="00DB4F84">
        <w:rPr>
          <w:spacing w:val="1"/>
          <w:sz w:val="28"/>
          <w:szCs w:val="28"/>
        </w:rPr>
        <w:t>p</w:t>
      </w:r>
      <w:r w:rsidR="00DB4F84">
        <w:rPr>
          <w:sz w:val="28"/>
          <w:szCs w:val="28"/>
        </w:rPr>
        <w:t>y</w:t>
      </w:r>
      <w:r w:rsidR="00DB4F84">
        <w:rPr>
          <w:spacing w:val="-3"/>
          <w:sz w:val="28"/>
          <w:szCs w:val="28"/>
        </w:rPr>
        <w:t xml:space="preserve"> </w:t>
      </w:r>
      <w:r w:rsidR="00DB4F84">
        <w:rPr>
          <w:sz w:val="28"/>
          <w:szCs w:val="28"/>
        </w:rPr>
        <w:t>da</w:t>
      </w:r>
      <w:r w:rsidR="00DB4F84">
        <w:rPr>
          <w:spacing w:val="2"/>
          <w:sz w:val="28"/>
          <w:szCs w:val="28"/>
        </w:rPr>
        <w:t>t</w:t>
      </w:r>
      <w:r w:rsidR="00DB4F84">
        <w:rPr>
          <w:sz w:val="28"/>
          <w:szCs w:val="28"/>
        </w:rPr>
        <w:t>a f</w:t>
      </w:r>
      <w:r w:rsidR="00DB4F84">
        <w:rPr>
          <w:spacing w:val="-3"/>
          <w:sz w:val="28"/>
          <w:szCs w:val="28"/>
        </w:rPr>
        <w:t>r</w:t>
      </w:r>
      <w:r w:rsidR="00DB4F84">
        <w:rPr>
          <w:spacing w:val="1"/>
          <w:sz w:val="28"/>
          <w:szCs w:val="28"/>
        </w:rPr>
        <w:t>o</w:t>
      </w:r>
      <w:r w:rsidR="00DB4F84">
        <w:rPr>
          <w:sz w:val="28"/>
          <w:szCs w:val="28"/>
        </w:rPr>
        <w:t>m</w:t>
      </w:r>
      <w:r w:rsidR="00DB4F84">
        <w:rPr>
          <w:spacing w:val="-5"/>
          <w:sz w:val="28"/>
          <w:szCs w:val="28"/>
        </w:rPr>
        <w:t xml:space="preserve"> </w:t>
      </w:r>
      <w:r w:rsidR="00DB4F84">
        <w:rPr>
          <w:sz w:val="28"/>
          <w:szCs w:val="28"/>
        </w:rPr>
        <w:t>o</w:t>
      </w:r>
      <w:r w:rsidR="00DB4F84">
        <w:rPr>
          <w:spacing w:val="1"/>
          <w:sz w:val="28"/>
          <w:szCs w:val="28"/>
        </w:rPr>
        <w:t>n</w:t>
      </w:r>
      <w:r w:rsidR="00DB4F84">
        <w:rPr>
          <w:sz w:val="28"/>
          <w:szCs w:val="28"/>
        </w:rPr>
        <w:t xml:space="preserve">e file </w:t>
      </w:r>
      <w:r w:rsidR="00DB4F84">
        <w:rPr>
          <w:spacing w:val="-1"/>
          <w:sz w:val="28"/>
          <w:szCs w:val="28"/>
        </w:rPr>
        <w:t>t</w:t>
      </w:r>
      <w:r w:rsidR="00DB4F84">
        <w:rPr>
          <w:sz w:val="28"/>
          <w:szCs w:val="28"/>
        </w:rPr>
        <w:t>o</w:t>
      </w:r>
      <w:r w:rsidR="00DB4F84">
        <w:rPr>
          <w:spacing w:val="1"/>
          <w:sz w:val="28"/>
          <w:szCs w:val="28"/>
        </w:rPr>
        <w:t xml:space="preserve"> </w:t>
      </w:r>
      <w:r w:rsidR="00DB4F84">
        <w:rPr>
          <w:sz w:val="28"/>
          <w:szCs w:val="28"/>
        </w:rPr>
        <w:t>a</w:t>
      </w:r>
      <w:r w:rsidR="00DB4F84">
        <w:rPr>
          <w:spacing w:val="-2"/>
          <w:sz w:val="28"/>
          <w:szCs w:val="28"/>
        </w:rPr>
        <w:t>n</w:t>
      </w:r>
      <w:r w:rsidR="00DB4F84">
        <w:rPr>
          <w:spacing w:val="1"/>
          <w:sz w:val="28"/>
          <w:szCs w:val="28"/>
        </w:rPr>
        <w:t>o</w:t>
      </w:r>
      <w:r w:rsidR="00DB4F84">
        <w:rPr>
          <w:spacing w:val="-1"/>
          <w:sz w:val="28"/>
          <w:szCs w:val="28"/>
        </w:rPr>
        <w:t>t</w:t>
      </w:r>
      <w:r w:rsidR="00DB4F84">
        <w:rPr>
          <w:spacing w:val="1"/>
          <w:sz w:val="28"/>
          <w:szCs w:val="28"/>
        </w:rPr>
        <w:t>h</w:t>
      </w:r>
      <w:r w:rsidR="00DB4F84">
        <w:rPr>
          <w:sz w:val="28"/>
          <w:szCs w:val="28"/>
        </w:rPr>
        <w:t>er</w:t>
      </w:r>
      <w:r w:rsidR="00DB4F84">
        <w:rPr>
          <w:spacing w:val="-3"/>
          <w:sz w:val="28"/>
          <w:szCs w:val="28"/>
        </w:rPr>
        <w:t xml:space="preserve"> </w:t>
      </w:r>
      <w:r w:rsidR="00DB4F84">
        <w:rPr>
          <w:spacing w:val="1"/>
          <w:sz w:val="28"/>
          <w:szCs w:val="28"/>
        </w:rPr>
        <w:t>u</w:t>
      </w:r>
      <w:r w:rsidR="00DB4F84">
        <w:rPr>
          <w:spacing w:val="-1"/>
          <w:sz w:val="28"/>
          <w:szCs w:val="28"/>
        </w:rPr>
        <w:t>si</w:t>
      </w:r>
      <w:r w:rsidR="00DB4F84">
        <w:rPr>
          <w:spacing w:val="1"/>
          <w:sz w:val="28"/>
          <w:szCs w:val="28"/>
        </w:rPr>
        <w:t>n</w:t>
      </w:r>
      <w:r w:rsidR="00DB4F84">
        <w:rPr>
          <w:sz w:val="28"/>
          <w:szCs w:val="28"/>
        </w:rPr>
        <w:t>g</w:t>
      </w:r>
    </w:p>
    <w:p w:rsidR="00A63056" w:rsidRDefault="00DB4F84">
      <w:pPr>
        <w:spacing w:before="23"/>
        <w:ind w:left="10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rea</w:t>
      </w:r>
      <w:r>
        <w:rPr>
          <w:spacing w:val="-4"/>
          <w:sz w:val="28"/>
          <w:szCs w:val="28"/>
        </w:rPr>
        <w:t>m</w:t>
      </w:r>
      <w:r>
        <w:rPr>
          <w:sz w:val="28"/>
          <w:szCs w:val="28"/>
        </w:rPr>
        <w:t>Rea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 xml:space="preserve">er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rea</w:t>
      </w:r>
      <w:r>
        <w:rPr>
          <w:spacing w:val="-2"/>
          <w:sz w:val="28"/>
          <w:szCs w:val="28"/>
        </w:rPr>
        <w:t>m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er c</w:t>
      </w:r>
      <w:r>
        <w:rPr>
          <w:spacing w:val="1"/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ss</w:t>
      </w:r>
      <w:r>
        <w:rPr>
          <w:sz w:val="28"/>
          <w:szCs w:val="28"/>
        </w:rPr>
        <w:t>.</w:t>
      </w:r>
    </w:p>
    <w:p w:rsidR="00A63056" w:rsidRDefault="00A63056">
      <w:pPr>
        <w:spacing w:before="1" w:line="100" w:lineRule="exact"/>
        <w:rPr>
          <w:sz w:val="10"/>
          <w:szCs w:val="10"/>
        </w:rPr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ic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IO;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P4</w:t>
      </w:r>
      <w:r>
        <w:rPr>
          <w:rFonts w:ascii="Consolas" w:eastAsia="Consolas" w:hAnsi="Consolas" w:cs="Consolas"/>
          <w:spacing w:val="-2"/>
        </w:rPr>
        <w:t>_</w:t>
      </w:r>
      <w:r>
        <w:rPr>
          <w:rFonts w:ascii="Consolas" w:eastAsia="Consolas" w:hAnsi="Consolas" w:cs="Consolas"/>
        </w:rPr>
        <w:t>1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n()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@"f1.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xt"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@"f2.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xt"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eamRe</w:t>
      </w:r>
      <w:r>
        <w:rPr>
          <w:rFonts w:ascii="Consolas" w:eastAsia="Consolas" w:hAnsi="Consolas" w:cs="Consolas"/>
          <w:spacing w:val="4"/>
        </w:rPr>
        <w:t>a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Stream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(f1)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eamWrit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Stream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rite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(f2)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.Write(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.Read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d())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9" w:line="200" w:lineRule="exact"/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63056" w:rsidRDefault="00A63056">
      <w:pPr>
        <w:spacing w:before="2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F1.txt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Worl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…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F2.txt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Worl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…</w:t>
      </w:r>
    </w:p>
    <w:p w:rsidR="00A63056" w:rsidRDefault="00A63056">
      <w:pPr>
        <w:spacing w:line="200" w:lineRule="exact"/>
      </w:pPr>
    </w:p>
    <w:p w:rsidR="00A63056" w:rsidRDefault="00A63056">
      <w:pPr>
        <w:spacing w:before="7" w:line="220" w:lineRule="exact"/>
        <w:rPr>
          <w:sz w:val="22"/>
          <w:szCs w:val="22"/>
        </w:rPr>
      </w:pPr>
    </w:p>
    <w:p w:rsidR="00A63056" w:rsidRDefault="00DB4F84">
      <w:pPr>
        <w:spacing w:before="24"/>
        <w:ind w:left="100" w:right="326"/>
        <w:jc w:val="both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2: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Read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>il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u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>
        <w:rPr>
          <w:spacing w:val="-3"/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s</w:t>
      </w:r>
    </w:p>
    <w:p w:rsidR="00A63056" w:rsidRDefault="00DB4F84">
      <w:pPr>
        <w:spacing w:line="320" w:lineRule="exact"/>
        <w:ind w:left="100" w:right="8400"/>
        <w:jc w:val="both"/>
        <w:rPr>
          <w:sz w:val="28"/>
          <w:szCs w:val="28"/>
        </w:rPr>
      </w:pPr>
      <w:r>
        <w:rPr>
          <w:sz w:val="28"/>
          <w:szCs w:val="28"/>
        </w:rPr>
        <w:t>Reac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.</w:t>
      </w:r>
    </w:p>
    <w:p w:rsidR="00A63056" w:rsidRDefault="00A63056">
      <w:pPr>
        <w:spacing w:before="7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 w:right="801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before="1"/>
        <w:ind w:left="100" w:right="5813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A63056" w:rsidRDefault="00DB4F84">
      <w:pPr>
        <w:spacing w:before="1"/>
        <w:ind w:left="100" w:right="746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IO;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 w:right="812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A63056" w:rsidRDefault="00DB4F84">
      <w:pPr>
        <w:spacing w:line="220" w:lineRule="exact"/>
        <w:ind w:left="100" w:right="934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py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pyFile(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1"/>
        </w:rPr>
        <w:t>f1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f2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eamRead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Stream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(f1)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eamWrit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Stream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rite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(f2)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null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wh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((lin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rea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er.Re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ne()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20"/>
        </w:rPr>
        <w:t xml:space="preserve"> </w:t>
      </w:r>
      <w:r>
        <w:rPr>
          <w:rFonts w:ascii="Consolas" w:eastAsia="Consolas" w:hAnsi="Consolas" w:cs="Consolas"/>
          <w:spacing w:val="1"/>
        </w:rPr>
        <w:t>!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nul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iter.Wr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e(lin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946" w:right="5709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  <w:w w:val="99"/>
        </w:rPr>
        <w:t>Ma</w:t>
      </w:r>
      <w:r>
        <w:rPr>
          <w:rFonts w:ascii="Consolas" w:eastAsia="Consolas" w:hAnsi="Consolas" w:cs="Consolas"/>
          <w:spacing w:val="-2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n()</w:t>
      </w:r>
      <w:r>
        <w:rPr>
          <w:rFonts w:ascii="Consolas" w:eastAsia="Consolas" w:hAnsi="Consolas" w:cs="Consolas"/>
          <w:w w:val="99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opyFi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Copy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ile()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@"E</w:t>
      </w:r>
      <w:r>
        <w:rPr>
          <w:rFonts w:ascii="Consolas" w:eastAsia="Consolas" w:hAnsi="Consolas" w:cs="Consolas"/>
          <w:spacing w:val="4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em-6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VS\p2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p2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f1.txt";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@"E</w:t>
      </w:r>
      <w:r>
        <w:rPr>
          <w:rFonts w:ascii="Consolas" w:eastAsia="Consolas" w:hAnsi="Consolas" w:cs="Consolas"/>
          <w:spacing w:val="4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em-6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VS\p2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p2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f2.txt";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p.cop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Fi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e(f1,f2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2" w:line="200" w:lineRule="exact"/>
      </w:pPr>
    </w:p>
    <w:p w:rsidR="00A63056" w:rsidRDefault="00DB4F84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9" w:line="200" w:lineRule="exact"/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63056" w:rsidRDefault="00A63056">
      <w:pPr>
        <w:spacing w:before="2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F1.txt:</w:t>
      </w:r>
    </w:p>
    <w:p w:rsidR="00A63056" w:rsidRDefault="00DB4F84">
      <w:pPr>
        <w:spacing w:before="2"/>
        <w:ind w:left="100" w:right="768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rld.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... hii</w:t>
      </w:r>
    </w:p>
    <w:p w:rsidR="00A63056" w:rsidRDefault="00A63056">
      <w:pPr>
        <w:spacing w:before="15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how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???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F2.txt: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rld.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...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hii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how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???</w:t>
      </w:r>
    </w:p>
    <w:p w:rsidR="00A63056" w:rsidRDefault="00A63056">
      <w:pPr>
        <w:spacing w:line="200" w:lineRule="exact"/>
      </w:pPr>
    </w:p>
    <w:p w:rsidR="00A63056" w:rsidRDefault="00A63056">
      <w:pPr>
        <w:spacing w:before="7" w:line="220" w:lineRule="exact"/>
        <w:rPr>
          <w:sz w:val="22"/>
          <w:szCs w:val="22"/>
        </w:rPr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D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>y</w:t>
      </w:r>
      <w:r>
        <w:rPr>
          <w:sz w:val="28"/>
          <w:szCs w:val="28"/>
        </w:rPr>
        <w:t>.</w:t>
      </w:r>
    </w:p>
    <w:p w:rsidR="00A63056" w:rsidRDefault="00A63056">
      <w:pPr>
        <w:spacing w:before="7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ic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IO;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tFil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946" w:right="5599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w w:val="99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tring</w:t>
      </w:r>
      <w:r>
        <w:rPr>
          <w:rFonts w:ascii="Consolas" w:eastAsia="Consolas" w:hAnsi="Consolas" w:cs="Consolas"/>
          <w:spacing w:val="-2"/>
        </w:rPr>
        <w:t>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irector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Direc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.GetDir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es(@"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2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em-6\VS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Direc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es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ir)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tring</w:t>
      </w:r>
      <w:r>
        <w:rPr>
          <w:rFonts w:ascii="Consolas" w:eastAsia="Consolas" w:hAnsi="Consolas" w:cs="Consolas"/>
          <w:spacing w:val="-2"/>
        </w:rPr>
        <w:t>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ory.G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les(@"E</w:t>
      </w:r>
      <w:r>
        <w:rPr>
          <w:rFonts w:ascii="Consolas" w:eastAsia="Consolas" w:hAnsi="Consolas" w:cs="Consolas"/>
          <w:spacing w:val="7"/>
        </w:rPr>
        <w:t>:</w:t>
      </w:r>
      <w:r>
        <w:rPr>
          <w:rFonts w:ascii="Consolas" w:eastAsia="Consolas" w:hAnsi="Consolas" w:cs="Consolas"/>
          <w:spacing w:val="1"/>
        </w:rPr>
        <w:t>\Sem</w:t>
      </w:r>
      <w:r>
        <w:rPr>
          <w:rFonts w:ascii="Consolas" w:eastAsia="Consolas" w:hAnsi="Consolas" w:cs="Consolas"/>
          <w:spacing w:val="-2"/>
        </w:rPr>
        <w:t>-</w:t>
      </w:r>
      <w:r>
        <w:rPr>
          <w:rFonts w:ascii="Consolas" w:eastAsia="Consolas" w:hAnsi="Consolas" w:cs="Consolas"/>
          <w:spacing w:val="1"/>
        </w:rPr>
        <w:t>6\VS"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862" w:right="4831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file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ile)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3" w:line="220" w:lineRule="exact"/>
        <w:rPr>
          <w:sz w:val="22"/>
          <w:szCs w:val="22"/>
        </w:rPr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adKey()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0" w:line="200" w:lineRule="exact"/>
      </w:pPr>
    </w:p>
    <w:p w:rsidR="00A63056" w:rsidRDefault="00DB4F84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9" w:line="200" w:lineRule="exact"/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63056" w:rsidRDefault="00A63056">
      <w:pPr>
        <w:spacing w:before="2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4.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.ex</w:t>
      </w:r>
      <w:r>
        <w:rPr>
          <w:rFonts w:ascii="Consolas" w:eastAsia="Consolas" w:hAnsi="Consolas" w:cs="Consolas"/>
        </w:rPr>
        <w:t>e</w:t>
      </w:r>
    </w:p>
    <w:p w:rsidR="00A63056" w:rsidRDefault="00A63056">
      <w:pPr>
        <w:spacing w:before="16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1-mas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p2</w:t>
      </w:r>
    </w:p>
    <w:p w:rsidR="00A63056" w:rsidRDefault="00DB4F84">
      <w:pPr>
        <w:spacing w:before="1"/>
        <w:ind w:left="100" w:right="647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ssign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.doc</w:t>
      </w:r>
      <w:r>
        <w:rPr>
          <w:rFonts w:ascii="Consolas" w:eastAsia="Consolas" w:hAnsi="Consolas" w:cs="Consolas"/>
        </w:rPr>
        <w:t xml:space="preserve">x </w:t>
      </w: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#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wor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.t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</w:rPr>
        <w:t xml:space="preserve">t </w:t>
      </w: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oc1.d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x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1-mas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zi</w:t>
      </w:r>
      <w:r>
        <w:rPr>
          <w:rFonts w:ascii="Consolas" w:eastAsia="Consolas" w:hAnsi="Consolas" w:cs="Consolas"/>
        </w:rPr>
        <w:t>p</w:t>
      </w:r>
    </w:p>
    <w:p w:rsidR="00A63056" w:rsidRDefault="00DB4F84">
      <w:pPr>
        <w:spacing w:before="1"/>
        <w:ind w:left="100" w:right="7135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1.c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1.ex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S.doc</w:t>
      </w:r>
      <w:r>
        <w:rPr>
          <w:rFonts w:ascii="Consolas" w:eastAsia="Consolas" w:hAnsi="Consolas" w:cs="Consolas"/>
        </w:rPr>
        <w:t xml:space="preserve">x </w:t>
      </w: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~</w:t>
      </w:r>
      <w:r>
        <w:rPr>
          <w:rFonts w:ascii="Consolas" w:eastAsia="Consolas" w:hAnsi="Consolas" w:cs="Consolas"/>
          <w:spacing w:val="1"/>
        </w:rPr>
        <w:t>$VS.d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x</w:t>
      </w:r>
    </w:p>
    <w:p w:rsidR="00A63056" w:rsidRDefault="00A63056">
      <w:pPr>
        <w:spacing w:line="200" w:lineRule="exact"/>
      </w:pPr>
    </w:p>
    <w:p w:rsidR="00A63056" w:rsidRDefault="00A63056">
      <w:pPr>
        <w:spacing w:before="20" w:line="220" w:lineRule="exact"/>
        <w:rPr>
          <w:sz w:val="22"/>
          <w:szCs w:val="22"/>
        </w:rPr>
      </w:pPr>
    </w:p>
    <w:p w:rsidR="00A63056" w:rsidRDefault="00DB4F84">
      <w:pPr>
        <w:spacing w:before="18" w:line="360" w:lineRule="exact"/>
        <w:ind w:left="3991" w:right="4012"/>
        <w:jc w:val="center"/>
        <w:rPr>
          <w:sz w:val="32"/>
          <w:szCs w:val="32"/>
        </w:rPr>
      </w:pPr>
      <w:r>
        <w:rPr>
          <w:b/>
          <w:w w:val="99"/>
          <w:position w:val="-1"/>
          <w:sz w:val="32"/>
          <w:szCs w:val="32"/>
        </w:rPr>
        <w:t>Practica</w:t>
      </w:r>
      <w:r>
        <w:rPr>
          <w:b/>
          <w:spacing w:val="1"/>
          <w:w w:val="99"/>
          <w:position w:val="-1"/>
          <w:sz w:val="32"/>
          <w:szCs w:val="32"/>
        </w:rPr>
        <w:t>l</w:t>
      </w:r>
      <w:r>
        <w:rPr>
          <w:b/>
          <w:spacing w:val="-1"/>
          <w:w w:val="99"/>
          <w:position w:val="-1"/>
          <w:sz w:val="32"/>
          <w:szCs w:val="32"/>
        </w:rPr>
        <w:t>-</w:t>
      </w:r>
      <w:r>
        <w:rPr>
          <w:b/>
          <w:w w:val="99"/>
          <w:position w:val="-1"/>
          <w:sz w:val="32"/>
          <w:szCs w:val="32"/>
        </w:rPr>
        <w:t>6</w:t>
      </w:r>
    </w:p>
    <w:p w:rsidR="00A63056" w:rsidRDefault="00A63056">
      <w:pPr>
        <w:spacing w:before="2" w:line="100" w:lineRule="exact"/>
        <w:rPr>
          <w:sz w:val="10"/>
          <w:szCs w:val="10"/>
        </w:rPr>
      </w:pPr>
    </w:p>
    <w:p w:rsidR="00A63056" w:rsidRDefault="00A63056">
      <w:pPr>
        <w:spacing w:line="200" w:lineRule="exact"/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A63056" w:rsidRDefault="00A63056">
      <w:pPr>
        <w:spacing w:before="15" w:line="220" w:lineRule="exact"/>
        <w:rPr>
          <w:sz w:val="22"/>
          <w:szCs w:val="22"/>
        </w:rPr>
      </w:pPr>
    </w:p>
    <w:p w:rsidR="00A63056" w:rsidRPr="004803F6" w:rsidRDefault="00450F20" w:rsidP="0036415E">
      <w:pPr>
        <w:pStyle w:val="Heading1"/>
        <w:numPr>
          <w:ilvl w:val="0"/>
          <w:numId w:val="0"/>
        </w:numPr>
        <w:ind w:left="1080" w:hanging="1080"/>
      </w:pPr>
      <w:bookmarkStart w:id="6" w:name="_Toc6570677"/>
      <w:r w:rsidRPr="004803F6">
        <w:t>6.</w:t>
      </w:r>
      <w:r w:rsidR="004803F6">
        <w:t xml:space="preserve"> </w:t>
      </w:r>
      <w:r w:rsidR="005C379B">
        <w:t xml:space="preserve">  </w:t>
      </w:r>
      <w:r w:rsidR="003E632F">
        <w:t xml:space="preserve">  </w:t>
      </w:r>
      <w:r w:rsidR="00DB4F84" w:rsidRPr="004803F6">
        <w:t>Windows Form Application</w:t>
      </w:r>
      <w:bookmarkEnd w:id="6"/>
    </w:p>
    <w:p w:rsidR="00A63056" w:rsidRDefault="00A63056">
      <w:pPr>
        <w:spacing w:line="200" w:lineRule="exact"/>
      </w:pPr>
    </w:p>
    <w:p w:rsidR="00A63056" w:rsidRDefault="00A63056">
      <w:pPr>
        <w:spacing w:before="15" w:line="260" w:lineRule="exact"/>
        <w:rPr>
          <w:sz w:val="26"/>
          <w:szCs w:val="26"/>
        </w:rPr>
      </w:pPr>
    </w:p>
    <w:p w:rsidR="00A63056" w:rsidRDefault="00DB4F84">
      <w:pPr>
        <w:spacing w:line="259" w:lineRule="auto"/>
        <w:ind w:left="100" w:right="522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Crea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e </w:t>
      </w:r>
      <w:r>
        <w:rPr>
          <w:spacing w:val="-4"/>
          <w:sz w:val="28"/>
          <w:szCs w:val="28"/>
        </w:rPr>
        <w:t>W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do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Form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pp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>
        <w:rPr>
          <w:spacing w:val="-3"/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d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st</w:t>
      </w:r>
      <w:r>
        <w:rPr>
          <w:sz w:val="28"/>
          <w:szCs w:val="28"/>
        </w:rPr>
        <w:t>ra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8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 xml:space="preserve">re 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tu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e.</w:t>
      </w:r>
    </w:p>
    <w:p w:rsidR="00A63056" w:rsidRDefault="00A63056">
      <w:pPr>
        <w:spacing w:before="4" w:line="160" w:lineRule="exact"/>
        <w:rPr>
          <w:sz w:val="16"/>
          <w:szCs w:val="16"/>
        </w:rPr>
      </w:pPr>
    </w:p>
    <w:p w:rsidR="00A63056" w:rsidRDefault="00DB4F84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.cs:</w:t>
      </w:r>
    </w:p>
    <w:p w:rsidR="00A63056" w:rsidRDefault="00A63056">
      <w:pPr>
        <w:spacing w:before="8" w:line="180" w:lineRule="exact"/>
        <w:rPr>
          <w:sz w:val="18"/>
          <w:szCs w:val="18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Compo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Model;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Data;</w:t>
      </w:r>
    </w:p>
    <w:p w:rsidR="00A63056" w:rsidRDefault="00DB4F84">
      <w:pPr>
        <w:spacing w:before="1"/>
        <w:ind w:left="100" w:right="713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Drawi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g;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A63056" w:rsidRDefault="00DB4F84">
      <w:pPr>
        <w:spacing w:before="1"/>
        <w:ind w:left="100" w:right="636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Windo</w:t>
      </w:r>
      <w:r>
        <w:rPr>
          <w:rFonts w:ascii="Consolas" w:eastAsia="Consolas" w:hAnsi="Consolas" w:cs="Consolas"/>
          <w:spacing w:val="-1"/>
        </w:rPr>
        <w:t>w</w:t>
      </w:r>
      <w:r>
        <w:rPr>
          <w:rFonts w:ascii="Consolas" w:eastAsia="Consolas" w:hAnsi="Consolas" w:cs="Consolas"/>
          <w:spacing w:val="1"/>
        </w:rPr>
        <w:t>s.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orms;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Data.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ql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lient;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IO;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dentF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rm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rtia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Form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m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img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For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1(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nitia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iz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Compone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line="200" w:lineRule="exact"/>
      </w:pPr>
    </w:p>
    <w:p w:rsidR="00A63056" w:rsidRDefault="00A63056">
      <w:pPr>
        <w:spacing w:before="5" w:line="240" w:lineRule="exact"/>
        <w:rPr>
          <w:sz w:val="24"/>
          <w:szCs w:val="24"/>
        </w:rPr>
      </w:pPr>
    </w:p>
    <w:p w:rsidR="00A63056" w:rsidRDefault="00DB4F84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priv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tnsave_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lick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objec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nder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entA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ge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null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su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ull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(ge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e.Check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true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827" w:right="6587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ge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  <w:w w:val="99"/>
        </w:rPr>
        <w:t>"m"</w:t>
      </w:r>
      <w:r>
        <w:rPr>
          <w:rFonts w:ascii="Consolas" w:eastAsia="Consolas" w:hAnsi="Consolas" w:cs="Consolas"/>
          <w:w w:val="99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(ge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Fe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ale.Che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ke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0"/>
        </w:rPr>
        <w:t xml:space="preserve"> 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tru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ge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"f"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(ck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.C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ecke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tru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su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sub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s1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(ck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.C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ecke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tru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su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sub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s2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  <w:sectPr w:rsidR="00A63056">
          <w:headerReference w:type="default" r:id="rId14"/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0" w:line="100" w:lineRule="exact"/>
        <w:rPr>
          <w:sz w:val="11"/>
          <w:szCs w:val="11"/>
        </w:rPr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DB4F84">
      <w:pPr>
        <w:spacing w:before="24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ourc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@"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Source</w:t>
      </w:r>
      <w:r>
        <w:rPr>
          <w:rFonts w:ascii="Consolas" w:eastAsia="Consolas" w:hAnsi="Consolas" w:cs="Consolas"/>
          <w:spacing w:val="-1"/>
        </w:rPr>
        <w:t>=</w:t>
      </w:r>
      <w:r w:rsidR="005C10E4">
        <w:rPr>
          <w:rFonts w:ascii="Consolas" w:eastAsia="Consolas" w:hAnsi="Consolas" w:cs="Consolas"/>
          <w:spacing w:val="1"/>
        </w:rPr>
        <w:t>Mihir</w:t>
      </w:r>
      <w:r>
        <w:rPr>
          <w:rFonts w:ascii="Consolas" w:eastAsia="Consolas" w:hAnsi="Consolas" w:cs="Consolas"/>
          <w:spacing w:val="1"/>
        </w:rPr>
        <w:t>-Pat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2"/>
        </w:rPr>
        <w:t>l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QLExpre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s;In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tia</w:t>
      </w:r>
      <w:r>
        <w:rPr>
          <w:rFonts w:ascii="Consolas" w:eastAsia="Consolas" w:hAnsi="Consolas" w:cs="Consolas"/>
        </w:rPr>
        <w:t>l</w:t>
      </w:r>
    </w:p>
    <w:p w:rsidR="00A63056" w:rsidRDefault="00DB4F84">
      <w:pPr>
        <w:spacing w:line="220" w:lineRule="exact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Catalog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Demo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b;Int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gr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Sec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rity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True;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ing=Fal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e";</w:t>
      </w:r>
    </w:p>
    <w:p w:rsidR="00A63056" w:rsidRDefault="00A63056">
      <w:pPr>
        <w:spacing w:line="200" w:lineRule="exact"/>
      </w:pPr>
    </w:p>
    <w:p w:rsidR="00A63056" w:rsidRDefault="00A63056">
      <w:pPr>
        <w:spacing w:before="9" w:line="260" w:lineRule="exact"/>
        <w:rPr>
          <w:sz w:val="26"/>
          <w:szCs w:val="26"/>
        </w:rPr>
      </w:pPr>
    </w:p>
    <w:p w:rsidR="00A63056" w:rsidRDefault="00DB4F84">
      <w:pPr>
        <w:ind w:left="1406" w:right="21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nser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"i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t</w:t>
      </w:r>
      <w:r>
        <w:rPr>
          <w:rFonts w:ascii="Consolas" w:eastAsia="Consolas" w:hAnsi="Consolas" w:cs="Consolas"/>
          <w:spacing w:val="1"/>
        </w:rPr>
        <w:t>blst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dent (fname,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  <w:spacing w:val="-1"/>
        </w:rPr>
        <w:t>,</w:t>
      </w:r>
      <w:r>
        <w:rPr>
          <w:rFonts w:ascii="Consolas" w:eastAsia="Consolas" w:hAnsi="Consolas" w:cs="Consolas"/>
          <w:spacing w:val="1"/>
        </w:rPr>
        <w:t>gende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,s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bject,i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gStu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ent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4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('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txt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name.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ex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"','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txtl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ame.T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"','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ge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"'</w:t>
      </w:r>
      <w:r>
        <w:rPr>
          <w:rFonts w:ascii="Consolas" w:eastAsia="Consolas" w:hAnsi="Consolas" w:cs="Consolas"/>
          <w:spacing w:val="-1"/>
        </w:rPr>
        <w:t>,</w:t>
      </w:r>
      <w:r>
        <w:rPr>
          <w:rFonts w:ascii="Consolas" w:eastAsia="Consolas" w:hAnsi="Consolas" w:cs="Consolas"/>
          <w:spacing w:val="1"/>
        </w:rPr>
        <w:t>'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subje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','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mgPath</w:t>
      </w:r>
    </w:p>
    <w:p w:rsidR="00A63056" w:rsidRDefault="00DB4F84">
      <w:pPr>
        <w:spacing w:before="1"/>
        <w:ind w:left="14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nul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 xml:space="preserve">?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  <w:spacing w:val="1"/>
        </w:rPr>
        <w:t>img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h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"')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/Mess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ge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ox.Show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inse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t)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2"/>
        <w:ind w:left="1423" w:right="76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nser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"ins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blstude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t(fn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19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('jhg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h')"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qlCon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Sql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ection(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ourc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7" w:line="220" w:lineRule="exact"/>
        <w:rPr>
          <w:sz w:val="22"/>
          <w:szCs w:val="22"/>
        </w:rPr>
      </w:pPr>
    </w:p>
    <w:p w:rsidR="00A63056" w:rsidRDefault="00DB4F84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qlCom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cm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lComm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nd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insert,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onn)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onn.O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2"/>
        <w:ind w:left="1423" w:right="449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d.Execu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eNon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uery(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onn.C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"Suc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es</w:t>
      </w:r>
      <w:r>
        <w:rPr>
          <w:rFonts w:ascii="Consolas" w:eastAsia="Consolas" w:hAnsi="Consolas" w:cs="Consolas"/>
          <w:spacing w:val="6"/>
        </w:rPr>
        <w:t>s</w:t>
      </w:r>
      <w:r>
        <w:rPr>
          <w:rFonts w:ascii="Consolas" w:eastAsia="Consolas" w:hAnsi="Consolas" w:cs="Consolas"/>
          <w:spacing w:val="1"/>
        </w:rPr>
        <w:t>..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."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0" w:line="200" w:lineRule="exact"/>
      </w:pPr>
    </w:p>
    <w:p w:rsidR="00A63056" w:rsidRDefault="00DB4F84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priv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orm1_Lo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d(ob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9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priv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tnimg_C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ick(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ntAr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penFi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alog1.F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"Jp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|*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jpg"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(op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leDialo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1.Sh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wDial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g(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3"/>
        </w:rPr>
        <w:t xml:space="preserve"> </w:t>
      </w: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Dia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ogRe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ult.O</w:t>
      </w:r>
      <w:r>
        <w:rPr>
          <w:rFonts w:ascii="Consolas" w:eastAsia="Consolas" w:hAnsi="Consolas" w:cs="Consolas"/>
          <w:spacing w:val="-2"/>
        </w:rPr>
        <w:t>K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im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Pa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110"/>
        </w:rPr>
        <w:t xml:space="preserve"> </w:t>
      </w:r>
      <w:r>
        <w:rPr>
          <w:rFonts w:ascii="Consolas" w:eastAsia="Consolas" w:hAnsi="Consolas" w:cs="Consolas"/>
          <w:spacing w:val="1"/>
        </w:rPr>
        <w:t>op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nFil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Dialo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afeFile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ame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pi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tu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eBox.Im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Image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Fr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mFile(o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enFi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eDial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g1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FileNam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es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ageBox.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how(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mgPat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line="200" w:lineRule="exact"/>
      </w:pPr>
    </w:p>
    <w:p w:rsidR="00A63056" w:rsidRDefault="00A63056">
      <w:pPr>
        <w:spacing w:before="5" w:line="240" w:lineRule="exact"/>
        <w:rPr>
          <w:sz w:val="24"/>
          <w:szCs w:val="24"/>
        </w:rPr>
      </w:pPr>
    </w:p>
    <w:p w:rsidR="00A63056" w:rsidRDefault="00DB4F84">
      <w:pPr>
        <w:spacing w:before="24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8" w:line="100" w:lineRule="exact"/>
        <w:rPr>
          <w:sz w:val="11"/>
          <w:szCs w:val="11"/>
        </w:rPr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og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.cs:</w:t>
      </w:r>
    </w:p>
    <w:p w:rsidR="00A63056" w:rsidRDefault="00A63056">
      <w:pPr>
        <w:spacing w:before="2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Windo</w:t>
      </w:r>
      <w:r>
        <w:rPr>
          <w:rFonts w:ascii="Consolas" w:eastAsia="Consolas" w:hAnsi="Consolas" w:cs="Consolas"/>
          <w:spacing w:val="-1"/>
        </w:rPr>
        <w:t>w</w:t>
      </w:r>
      <w:r>
        <w:rPr>
          <w:rFonts w:ascii="Consolas" w:eastAsia="Consolas" w:hAnsi="Consolas" w:cs="Consolas"/>
          <w:spacing w:val="1"/>
        </w:rPr>
        <w:t>s.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orms;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dentF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rm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og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m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</w:rPr>
        <w:t>/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summa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</w:rPr>
        <w:t>/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ntr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po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ap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licati</w:t>
      </w:r>
      <w:r>
        <w:rPr>
          <w:rFonts w:ascii="Consolas" w:eastAsia="Consolas" w:hAnsi="Consolas" w:cs="Consolas"/>
          <w:spacing w:val="11"/>
        </w:rPr>
        <w:t>o</w:t>
      </w:r>
      <w:r>
        <w:rPr>
          <w:rFonts w:ascii="Consolas" w:eastAsia="Consolas" w:hAnsi="Consolas" w:cs="Consolas"/>
          <w:spacing w:val="-2"/>
        </w:rPr>
        <w:t>n.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</w:rPr>
        <w:t>/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/summ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ry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[STA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hread</w:t>
      </w:r>
      <w:r>
        <w:rPr>
          <w:rFonts w:ascii="Consolas" w:eastAsia="Consolas" w:hAnsi="Consolas" w:cs="Consolas"/>
        </w:rPr>
        <w:t>]</w:t>
      </w:r>
    </w:p>
    <w:p w:rsidR="00A63056" w:rsidRDefault="00DB4F84">
      <w:pPr>
        <w:spacing w:line="220" w:lineRule="exact"/>
        <w:ind w:left="87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tati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 w:right="23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pplic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n.Enabl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Visu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lStyl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s(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pplic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n.SetCo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pati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leTex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deringD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faul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(fals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pplic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n.Run(n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m1())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line="200" w:lineRule="exact"/>
      </w:pPr>
    </w:p>
    <w:p w:rsidR="00A63056" w:rsidRDefault="00A63056">
      <w:pPr>
        <w:spacing w:before="20" w:line="260" w:lineRule="exact"/>
        <w:rPr>
          <w:sz w:val="26"/>
          <w:szCs w:val="26"/>
        </w:rPr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before="14" w:line="280" w:lineRule="exact"/>
        <w:rPr>
          <w:sz w:val="28"/>
          <w:szCs w:val="28"/>
        </w:rPr>
      </w:pPr>
    </w:p>
    <w:p w:rsidR="00A63056" w:rsidRDefault="00053F44">
      <w:pPr>
        <w:ind w:left="100"/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noProof/>
        </w:rPr>
        <w:drawing>
          <wp:inline distT="0" distB="0" distL="0" distR="0" wp14:anchorId="6CBE9520" wp14:editId="666BED20">
            <wp:extent cx="6083300" cy="2435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56" w:rsidRDefault="00A63056">
      <w:pPr>
        <w:spacing w:line="200" w:lineRule="exact"/>
      </w:pPr>
    </w:p>
    <w:p w:rsidR="00A63056" w:rsidRDefault="00A63056">
      <w:pPr>
        <w:spacing w:before="20" w:line="220" w:lineRule="exact"/>
        <w:rPr>
          <w:sz w:val="22"/>
          <w:szCs w:val="22"/>
        </w:rPr>
      </w:pPr>
    </w:p>
    <w:p w:rsidR="00A63056" w:rsidRDefault="00DB4F84">
      <w:pPr>
        <w:spacing w:before="18" w:line="360" w:lineRule="exact"/>
        <w:ind w:left="3991" w:right="4012"/>
        <w:jc w:val="center"/>
        <w:rPr>
          <w:sz w:val="32"/>
          <w:szCs w:val="32"/>
        </w:rPr>
      </w:pPr>
      <w:r>
        <w:rPr>
          <w:b/>
          <w:w w:val="99"/>
          <w:position w:val="-1"/>
          <w:sz w:val="32"/>
          <w:szCs w:val="32"/>
        </w:rPr>
        <w:t>Practica</w:t>
      </w:r>
      <w:r>
        <w:rPr>
          <w:b/>
          <w:spacing w:val="1"/>
          <w:w w:val="99"/>
          <w:position w:val="-1"/>
          <w:sz w:val="32"/>
          <w:szCs w:val="32"/>
        </w:rPr>
        <w:t>l</w:t>
      </w:r>
      <w:r>
        <w:rPr>
          <w:b/>
          <w:spacing w:val="-1"/>
          <w:w w:val="99"/>
          <w:position w:val="-1"/>
          <w:sz w:val="32"/>
          <w:szCs w:val="32"/>
        </w:rPr>
        <w:t>-</w:t>
      </w:r>
      <w:r>
        <w:rPr>
          <w:b/>
          <w:w w:val="99"/>
          <w:position w:val="-1"/>
          <w:sz w:val="32"/>
          <w:szCs w:val="32"/>
        </w:rPr>
        <w:t>7</w:t>
      </w:r>
    </w:p>
    <w:p w:rsidR="00A63056" w:rsidRDefault="00A63056">
      <w:pPr>
        <w:spacing w:before="2" w:line="100" w:lineRule="exact"/>
        <w:rPr>
          <w:sz w:val="10"/>
          <w:szCs w:val="10"/>
        </w:rPr>
      </w:pPr>
    </w:p>
    <w:p w:rsidR="00A63056" w:rsidRDefault="00A63056">
      <w:pPr>
        <w:spacing w:line="200" w:lineRule="exact"/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A63056" w:rsidRDefault="00A63056">
      <w:pPr>
        <w:spacing w:before="15" w:line="220" w:lineRule="exact"/>
        <w:rPr>
          <w:sz w:val="22"/>
          <w:szCs w:val="22"/>
        </w:rPr>
      </w:pPr>
    </w:p>
    <w:p w:rsidR="00A63056" w:rsidRDefault="00DB4F84" w:rsidP="00EC16A7">
      <w:pPr>
        <w:pStyle w:val="Heading1"/>
        <w:numPr>
          <w:ilvl w:val="0"/>
          <w:numId w:val="2"/>
        </w:numPr>
        <w:tabs>
          <w:tab w:val="clear" w:pos="720"/>
          <w:tab w:val="num" w:pos="360"/>
        </w:tabs>
      </w:pPr>
      <w:bookmarkStart w:id="7" w:name="_Toc6570678"/>
      <w:r w:rsidRPr="004803F6">
        <w:rPr>
          <w:spacing w:val="-1"/>
        </w:rPr>
        <w:t>A</w:t>
      </w:r>
      <w:r>
        <w:t>SP</w:t>
      </w:r>
      <w:r w:rsidRPr="004803F6">
        <w:rPr>
          <w:spacing w:val="-1"/>
        </w:rPr>
        <w:t>.NE</w:t>
      </w:r>
      <w:r>
        <w:t>T</w:t>
      </w:r>
      <w:r w:rsidRPr="004803F6">
        <w:rPr>
          <w:spacing w:val="-1"/>
        </w:rPr>
        <w:t xml:space="preserve"> </w:t>
      </w:r>
      <w:r w:rsidRPr="004803F6">
        <w:rPr>
          <w:spacing w:val="-2"/>
        </w:rPr>
        <w:t>V</w:t>
      </w:r>
      <w:r>
        <w:t>a</w:t>
      </w:r>
      <w:r w:rsidRPr="004803F6">
        <w:rPr>
          <w:spacing w:val="1"/>
        </w:rPr>
        <w:t>lid</w:t>
      </w:r>
      <w:r>
        <w:t>a</w:t>
      </w:r>
      <w:r w:rsidRPr="004803F6">
        <w:rPr>
          <w:spacing w:val="-1"/>
        </w:rPr>
        <w:t>ti</w:t>
      </w:r>
      <w:r w:rsidRPr="004803F6">
        <w:rPr>
          <w:spacing w:val="1"/>
        </w:rPr>
        <w:t>o</w:t>
      </w:r>
      <w:r>
        <w:t>n</w:t>
      </w:r>
      <w:r w:rsidRPr="004803F6">
        <w:rPr>
          <w:spacing w:val="-2"/>
        </w:rPr>
        <w:t xml:space="preserve"> </w:t>
      </w:r>
      <w:r>
        <w:t>C</w:t>
      </w:r>
      <w:r w:rsidRPr="004803F6">
        <w:rPr>
          <w:spacing w:val="-1"/>
        </w:rPr>
        <w:t>o</w:t>
      </w:r>
      <w:r w:rsidRPr="004803F6">
        <w:rPr>
          <w:spacing w:val="1"/>
        </w:rPr>
        <w:t>nt</w:t>
      </w:r>
      <w:r w:rsidRPr="004803F6">
        <w:rPr>
          <w:spacing w:val="-2"/>
        </w:rPr>
        <w:t>r</w:t>
      </w:r>
      <w:r w:rsidRPr="004803F6">
        <w:rPr>
          <w:spacing w:val="1"/>
        </w:rPr>
        <w:t>o</w:t>
      </w:r>
      <w:r>
        <w:t>l</w:t>
      </w:r>
      <w:bookmarkEnd w:id="7"/>
    </w:p>
    <w:p w:rsidR="00A63056" w:rsidRDefault="00A63056">
      <w:pPr>
        <w:spacing w:line="200" w:lineRule="exact"/>
      </w:pPr>
    </w:p>
    <w:p w:rsidR="00A63056" w:rsidRDefault="00A63056">
      <w:pPr>
        <w:spacing w:before="15" w:line="260" w:lineRule="exact"/>
        <w:rPr>
          <w:sz w:val="26"/>
          <w:szCs w:val="26"/>
        </w:rPr>
      </w:pPr>
    </w:p>
    <w:p w:rsidR="00A63056" w:rsidRDefault="00DB4F84">
      <w:pPr>
        <w:spacing w:line="258" w:lineRule="auto"/>
        <w:ind w:left="1219" w:right="5014" w:hanging="1118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SP</w:t>
      </w:r>
      <w:r>
        <w:rPr>
          <w:spacing w:val="-1"/>
          <w:sz w:val="28"/>
          <w:szCs w:val="28"/>
        </w:rPr>
        <w:t>.NE</w:t>
      </w:r>
      <w:r>
        <w:rPr>
          <w:sz w:val="28"/>
          <w:szCs w:val="28"/>
        </w:rPr>
        <w:t>T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d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l Re</w:t>
      </w:r>
      <w:r>
        <w:rPr>
          <w:spacing w:val="1"/>
          <w:sz w:val="28"/>
          <w:szCs w:val="28"/>
        </w:rPr>
        <w:t>q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ld</w:t>
      </w:r>
      <w:r>
        <w:rPr>
          <w:spacing w:val="-1"/>
          <w:sz w:val="28"/>
          <w:szCs w:val="28"/>
        </w:rPr>
        <w:t>V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id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 C</w:t>
      </w:r>
      <w:r>
        <w:rPr>
          <w:spacing w:val="3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areValid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 Re</w:t>
      </w:r>
      <w:r>
        <w:rPr>
          <w:spacing w:val="1"/>
          <w:sz w:val="28"/>
          <w:szCs w:val="28"/>
        </w:rPr>
        <w:t>g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ar</w:t>
      </w:r>
      <w:r>
        <w:rPr>
          <w:spacing w:val="-1"/>
          <w:sz w:val="28"/>
          <w:szCs w:val="28"/>
        </w:rPr>
        <w:t>Ex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V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d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r C</w:t>
      </w:r>
      <w:r>
        <w:rPr>
          <w:spacing w:val="1"/>
          <w:sz w:val="28"/>
          <w:szCs w:val="28"/>
        </w:rPr>
        <w:t>us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lid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 Ra</w:t>
      </w:r>
      <w:r>
        <w:rPr>
          <w:spacing w:val="1"/>
          <w:sz w:val="28"/>
          <w:szCs w:val="28"/>
        </w:rPr>
        <w:t>ng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V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lid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ion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>u</w:t>
      </w:r>
      <w:r>
        <w:rPr>
          <w:spacing w:val="-3"/>
          <w:sz w:val="28"/>
          <w:szCs w:val="28"/>
        </w:rPr>
        <w:t>mm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>r</w:t>
      </w:r>
      <w:r>
        <w:rPr>
          <w:sz w:val="28"/>
          <w:szCs w:val="28"/>
        </w:rPr>
        <w:t>y</w:t>
      </w: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before="17" w:line="260" w:lineRule="exact"/>
        <w:rPr>
          <w:sz w:val="26"/>
          <w:szCs w:val="26"/>
        </w:rPr>
      </w:pPr>
    </w:p>
    <w:p w:rsidR="00A63056" w:rsidRDefault="00DB4F84">
      <w:pPr>
        <w:ind w:left="542" w:right="1649" w:hanging="4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&lt;%</w:t>
      </w:r>
      <w:r>
        <w:rPr>
          <w:rFonts w:ascii="Consolas" w:eastAsia="Consolas" w:hAnsi="Consolas" w:cs="Consolas"/>
        </w:rPr>
        <w:t>@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Pag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Tit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e="Ho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age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La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guag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="C#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96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toEvent</w:t>
      </w:r>
      <w:r>
        <w:rPr>
          <w:rFonts w:ascii="Consolas" w:eastAsia="Consolas" w:hAnsi="Consolas" w:cs="Consolas"/>
          <w:spacing w:val="-1"/>
        </w:rPr>
        <w:t>W</w:t>
      </w:r>
      <w:r>
        <w:rPr>
          <w:rFonts w:ascii="Consolas" w:eastAsia="Consolas" w:hAnsi="Consolas" w:cs="Consolas"/>
          <w:spacing w:val="1"/>
        </w:rPr>
        <w:t>ireu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="tru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Cod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Behi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d="De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au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t.aspx.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herit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="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ebAppli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atio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2._De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au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8"/>
        </w:rPr>
        <w:t xml:space="preserve"> </w:t>
      </w:r>
      <w:r>
        <w:rPr>
          <w:rFonts w:ascii="Consolas" w:eastAsia="Consolas" w:hAnsi="Consolas" w:cs="Consolas"/>
          <w:spacing w:val="1"/>
        </w:rPr>
        <w:t>%</w:t>
      </w:r>
      <w:r>
        <w:rPr>
          <w:rFonts w:ascii="Consolas" w:eastAsia="Consolas" w:hAnsi="Consolas" w:cs="Consolas"/>
        </w:rPr>
        <w:t>&gt;</w:t>
      </w:r>
    </w:p>
    <w:p w:rsidR="00A63056" w:rsidRDefault="00A63056">
      <w:pPr>
        <w:spacing w:before="13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&lt;for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="fo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m1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na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="serve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"&gt;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&lt;di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&lt;tab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  <w:sectPr w:rsidR="00A63056">
          <w:headerReference w:type="default" r:id="rId16"/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w w:val="99"/>
        </w:rPr>
        <w:lastRenderedPageBreak/>
        <w:t>&lt;t</w:t>
      </w:r>
      <w:r>
        <w:rPr>
          <w:rFonts w:ascii="Consolas" w:eastAsia="Consolas" w:hAnsi="Consolas" w:cs="Consolas"/>
          <w:spacing w:val="-2"/>
          <w:w w:val="99"/>
        </w:rPr>
        <w:t>d</w:t>
      </w:r>
      <w:r>
        <w:rPr>
          <w:rFonts w:ascii="Consolas" w:eastAsia="Consolas" w:hAnsi="Consolas" w:cs="Consolas"/>
          <w:w w:val="99"/>
        </w:rPr>
        <w:t>&gt;</w:t>
      </w:r>
    </w:p>
    <w:p w:rsidR="00A63056" w:rsidRDefault="00DB4F84">
      <w:pPr>
        <w:spacing w:before="14" w:line="220" w:lineRule="exact"/>
        <w:rPr>
          <w:sz w:val="22"/>
          <w:szCs w:val="22"/>
        </w:rPr>
      </w:pPr>
      <w:r>
        <w:br w:type="column"/>
      </w:r>
    </w:p>
    <w:p w:rsidR="00A63056" w:rsidRDefault="00DB4F84">
      <w:pPr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300" w:space="1"/>
            <w:col w:w="7279"/>
          </w:cols>
        </w:sect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sp:Labe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run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t="se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Text=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&gt;&lt;/as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:L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bel</w:t>
      </w:r>
      <w:r>
        <w:rPr>
          <w:rFonts w:ascii="Consolas" w:eastAsia="Consolas" w:hAnsi="Consolas" w:cs="Consolas"/>
        </w:rPr>
        <w:t>&gt;</w:t>
      </w:r>
    </w:p>
    <w:p w:rsidR="00A63056" w:rsidRDefault="00A63056">
      <w:pPr>
        <w:spacing w:line="200" w:lineRule="exact"/>
      </w:pPr>
    </w:p>
    <w:p w:rsidR="00A63056" w:rsidRDefault="00A63056">
      <w:pPr>
        <w:spacing w:before="5" w:line="240" w:lineRule="exact"/>
        <w:rPr>
          <w:sz w:val="24"/>
          <w:szCs w:val="24"/>
        </w:rPr>
      </w:pPr>
    </w:p>
    <w:p w:rsidR="00A63056" w:rsidRDefault="00DB4F84">
      <w:pPr>
        <w:spacing w:before="24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&amp;nbsp;&amp;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</w:t>
      </w:r>
    </w:p>
    <w:p w:rsidR="00A63056" w:rsidRDefault="00DB4F84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;&amp;nbsp;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2"/>
        </w:rPr>
        <w:t>p</w:t>
      </w:r>
      <w:r>
        <w:rPr>
          <w:rFonts w:ascii="Consolas" w:eastAsia="Consolas" w:hAnsi="Consolas" w:cs="Consolas"/>
          <w:spacing w:val="1"/>
        </w:rPr>
        <w:t>;&amp;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bsp;&amp;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s</w:t>
      </w:r>
    </w:p>
    <w:p w:rsidR="00A63056" w:rsidRDefault="00DB4F84">
      <w:pPr>
        <w:spacing w:before="1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sp:Text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="txt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runat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"ser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&gt;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p:TextB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2"/>
        <w:ind w:left="2395" w:right="98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&lt;asp:Re</w:t>
      </w:r>
      <w:r>
        <w:rPr>
          <w:rFonts w:ascii="Consolas" w:eastAsia="Consolas" w:hAnsi="Consolas" w:cs="Consolas"/>
          <w:spacing w:val="-1"/>
        </w:rPr>
        <w:t>q</w:t>
      </w:r>
      <w:r>
        <w:rPr>
          <w:rFonts w:ascii="Consolas" w:eastAsia="Consolas" w:hAnsi="Consolas" w:cs="Consolas"/>
          <w:spacing w:val="1"/>
        </w:rPr>
        <w:t>uire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Field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al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dato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8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="Re</w:t>
      </w:r>
      <w:r>
        <w:rPr>
          <w:rFonts w:ascii="Consolas" w:eastAsia="Consolas" w:hAnsi="Consolas" w:cs="Consolas"/>
          <w:spacing w:val="-1"/>
        </w:rPr>
        <w:t>q</w:t>
      </w:r>
      <w:r>
        <w:rPr>
          <w:rFonts w:ascii="Consolas" w:eastAsia="Consolas" w:hAnsi="Consolas" w:cs="Consolas"/>
          <w:spacing w:val="1"/>
        </w:rPr>
        <w:t>uired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ie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dValida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or1" runat="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erve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</w:rPr>
        <w:t>"</w:t>
      </w:r>
    </w:p>
    <w:p w:rsidR="00A63056" w:rsidRDefault="00DB4F84">
      <w:pPr>
        <w:spacing w:before="1"/>
        <w:ind w:left="2395" w:right="11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Control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oVal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date=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tx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name" ErrorMe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sage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"Requ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FieldVa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idat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r"&gt;&lt;/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  <w:spacing w:val="-1"/>
        </w:rPr>
        <w:t>: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2"/>
        </w:rPr>
        <w:t>q</w:t>
      </w:r>
      <w:r>
        <w:rPr>
          <w:rFonts w:ascii="Consolas" w:eastAsia="Consolas" w:hAnsi="Consolas" w:cs="Consolas"/>
          <w:spacing w:val="1"/>
        </w:rPr>
        <w:t>uire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Fiel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Valid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 xml:space="preserve">t </w:t>
      </w:r>
      <w:r>
        <w:rPr>
          <w:rFonts w:ascii="Consolas" w:eastAsia="Consolas" w:hAnsi="Consolas" w:cs="Consolas"/>
          <w:spacing w:val="1"/>
        </w:rPr>
        <w:t>or&gt;</w:t>
      </w:r>
    </w:p>
    <w:p w:rsidR="00A63056" w:rsidRDefault="00DB4F84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w w:val="99"/>
        </w:rPr>
        <w:lastRenderedPageBreak/>
        <w:t>&lt;t</w:t>
      </w:r>
      <w:r>
        <w:rPr>
          <w:rFonts w:ascii="Consolas" w:eastAsia="Consolas" w:hAnsi="Consolas" w:cs="Consolas"/>
          <w:spacing w:val="-2"/>
          <w:w w:val="99"/>
        </w:rPr>
        <w:t>d</w:t>
      </w:r>
      <w:r>
        <w:rPr>
          <w:rFonts w:ascii="Consolas" w:eastAsia="Consolas" w:hAnsi="Consolas" w:cs="Consolas"/>
          <w:w w:val="99"/>
        </w:rPr>
        <w:t>&gt;</w:t>
      </w:r>
    </w:p>
    <w:p w:rsidR="00A63056" w:rsidRDefault="00DB4F84">
      <w:pPr>
        <w:spacing w:before="14" w:line="220" w:lineRule="exact"/>
        <w:rPr>
          <w:sz w:val="22"/>
          <w:szCs w:val="22"/>
        </w:rPr>
      </w:pPr>
      <w:r>
        <w:br w:type="column"/>
      </w:r>
    </w:p>
    <w:p w:rsidR="00A63056" w:rsidRDefault="00DB4F84">
      <w:pPr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300" w:space="1"/>
            <w:col w:w="7279"/>
          </w:cols>
        </w:sect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sp:Labe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Email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nat="se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Text=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Em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il"&gt;&lt;/a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p:La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el</w:t>
      </w:r>
      <w:r>
        <w:rPr>
          <w:rFonts w:ascii="Consolas" w:eastAsia="Consolas" w:hAnsi="Consolas" w:cs="Consolas"/>
        </w:rPr>
        <w:t>&gt;</w:t>
      </w:r>
    </w:p>
    <w:p w:rsidR="00A63056" w:rsidRDefault="00A63056">
      <w:pPr>
        <w:spacing w:line="200" w:lineRule="exact"/>
      </w:pPr>
    </w:p>
    <w:p w:rsidR="00A63056" w:rsidRDefault="00A63056">
      <w:pPr>
        <w:spacing w:before="5" w:line="240" w:lineRule="exact"/>
        <w:rPr>
          <w:sz w:val="24"/>
          <w:szCs w:val="24"/>
        </w:rPr>
      </w:pPr>
    </w:p>
    <w:p w:rsidR="00A63056" w:rsidRDefault="00DB4F84">
      <w:pPr>
        <w:spacing w:before="24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&amp;nbsp;&amp;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</w:t>
      </w:r>
      <w:r>
        <w:rPr>
          <w:rFonts w:ascii="Consolas" w:eastAsia="Consolas" w:hAnsi="Consolas" w:cs="Consolas"/>
          <w:spacing w:val="2"/>
        </w:rPr>
        <w:t>n</w:t>
      </w:r>
      <w:r>
        <w:rPr>
          <w:rFonts w:ascii="Consolas" w:eastAsia="Consolas" w:hAnsi="Consolas" w:cs="Consolas"/>
          <w:spacing w:val="1"/>
        </w:rPr>
        <w:t>bsp</w:t>
      </w:r>
      <w:r>
        <w:rPr>
          <w:rFonts w:ascii="Consolas" w:eastAsia="Consolas" w:hAnsi="Consolas" w:cs="Consolas"/>
          <w:spacing w:val="-2"/>
        </w:rPr>
        <w:t>;</w:t>
      </w:r>
      <w:r>
        <w:rPr>
          <w:rFonts w:ascii="Consolas" w:eastAsia="Consolas" w:hAnsi="Consolas" w:cs="Consolas"/>
          <w:spacing w:val="1"/>
        </w:rPr>
        <w:t>&amp;nbs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;&amp;nbs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;&amp;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bsp;&amp;nb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p;&amp;n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sp;&amp;n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p</w:t>
      </w:r>
    </w:p>
    <w:p w:rsidR="00A63056" w:rsidRDefault="00DB4F84">
      <w:pPr>
        <w:spacing w:before="2"/>
        <w:ind w:left="2260" w:right="135"/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;&amp;nbsp;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 p;&amp;nbsp;</w:t>
      </w:r>
    </w:p>
    <w:p w:rsidR="00A63056" w:rsidRDefault="00A63056">
      <w:pPr>
        <w:spacing w:before="8" w:line="180" w:lineRule="exact"/>
        <w:rPr>
          <w:sz w:val="18"/>
          <w:szCs w:val="18"/>
        </w:rPr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DB4F84">
      <w:pPr>
        <w:spacing w:before="24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sp:Text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="txt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runa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="se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ver"&gt;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p:TextB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237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gula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Expre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si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nValida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="Reg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la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Express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onVa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idato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"</w:t>
      </w:r>
    </w:p>
    <w:p w:rsidR="00A63056" w:rsidRDefault="00DB4F84">
      <w:pPr>
        <w:spacing w:before="1"/>
        <w:ind w:left="2371" w:right="684" w:hanging="1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runat="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erve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rrorMes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age=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Regul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pressio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ator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Valida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ionE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press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6"/>
        </w:rPr>
        <w:t>"</w:t>
      </w:r>
      <w:r>
        <w:rPr>
          <w:rFonts w:ascii="Consolas" w:eastAsia="Consolas" w:hAnsi="Consolas" w:cs="Consolas"/>
          <w:spacing w:val="1"/>
        </w:rPr>
        <w:t>\w+([-</w:t>
      </w:r>
      <w:r>
        <w:rPr>
          <w:rFonts w:ascii="Consolas" w:eastAsia="Consolas" w:hAnsi="Consolas" w:cs="Consolas"/>
          <w:spacing w:val="-2"/>
        </w:rPr>
        <w:t>+</w:t>
      </w:r>
      <w:r>
        <w:rPr>
          <w:rFonts w:ascii="Consolas" w:eastAsia="Consolas" w:hAnsi="Consolas" w:cs="Consolas"/>
          <w:spacing w:val="1"/>
        </w:rPr>
        <w:t>.']\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+)</w:t>
      </w:r>
      <w:hyperlink r:id="rId17">
        <w:r>
          <w:rPr>
            <w:rFonts w:ascii="Consolas" w:eastAsia="Consolas" w:hAnsi="Consolas" w:cs="Consolas"/>
            <w:color w:val="0462C1"/>
            <w:spacing w:val="1"/>
            <w:u w:val="single" w:color="0462C1"/>
          </w:rPr>
          <w:t>*@\</w:t>
        </w:r>
        <w:r>
          <w:rPr>
            <w:rFonts w:ascii="Consolas" w:eastAsia="Consolas" w:hAnsi="Consolas" w:cs="Consolas"/>
            <w:color w:val="0462C1"/>
            <w:spacing w:val="-2"/>
            <w:u w:val="single" w:color="0462C1"/>
          </w:rPr>
          <w:t>w</w:t>
        </w:r>
        <w:r>
          <w:rPr>
            <w:rFonts w:ascii="Consolas" w:eastAsia="Consolas" w:hAnsi="Consolas" w:cs="Consolas"/>
            <w:color w:val="0462C1"/>
            <w:spacing w:val="1"/>
            <w:u w:val="single" w:color="0462C1"/>
          </w:rPr>
          <w:t>+(</w:t>
        </w:r>
        <w:r>
          <w:rPr>
            <w:rFonts w:ascii="Consolas" w:eastAsia="Consolas" w:hAnsi="Consolas" w:cs="Consolas"/>
            <w:color w:val="0462C1"/>
            <w:spacing w:val="-1"/>
            <w:u w:val="single" w:color="0462C1"/>
          </w:rPr>
          <w:t>[</w:t>
        </w:r>
        <w:r>
          <w:rPr>
            <w:rFonts w:ascii="Consolas" w:eastAsia="Consolas" w:hAnsi="Consolas" w:cs="Consolas"/>
            <w:color w:val="0462C1"/>
            <w:spacing w:val="1"/>
            <w:u w:val="single" w:color="0462C1"/>
          </w:rPr>
          <w:t>-.]\w+)</w:t>
        </w:r>
        <w:r>
          <w:rPr>
            <w:rFonts w:ascii="Consolas" w:eastAsia="Consolas" w:hAnsi="Consolas" w:cs="Consolas"/>
            <w:color w:val="0462C1"/>
            <w:spacing w:val="-1"/>
            <w:u w:val="single" w:color="0462C1"/>
          </w:rPr>
          <w:t>*</w:t>
        </w:r>
        <w:r>
          <w:rPr>
            <w:rFonts w:ascii="Consolas" w:eastAsia="Consolas" w:hAnsi="Consolas" w:cs="Consolas"/>
            <w:color w:val="0462C1"/>
            <w:spacing w:val="1"/>
            <w:u w:val="single" w:color="0462C1"/>
          </w:rPr>
          <w:t>\.\w</w:t>
        </w:r>
        <w:r>
          <w:rPr>
            <w:rFonts w:ascii="Consolas" w:eastAsia="Consolas" w:hAnsi="Consolas" w:cs="Consolas"/>
            <w:color w:val="0462C1"/>
            <w:spacing w:val="-2"/>
            <w:u w:val="single" w:color="0462C1"/>
          </w:rPr>
          <w:t>+</w:t>
        </w:r>
        <w:r>
          <w:rPr>
            <w:rFonts w:ascii="Consolas" w:eastAsia="Consolas" w:hAnsi="Consolas" w:cs="Consolas"/>
            <w:color w:val="0462C1"/>
            <w:spacing w:val="1"/>
            <w:u w:val="single" w:color="0462C1"/>
          </w:rPr>
          <w:t>([</w:t>
        </w:r>
        <w:r>
          <w:rPr>
            <w:rFonts w:ascii="Consolas" w:eastAsia="Consolas" w:hAnsi="Consolas" w:cs="Consolas"/>
            <w:color w:val="0462C1"/>
            <w:u w:val="single" w:color="0462C1"/>
          </w:rPr>
          <w:t>-</w:t>
        </w:r>
      </w:hyperlink>
    </w:p>
    <w:p w:rsidR="00A63056" w:rsidRDefault="00DB4F84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  <w:spacing w:val="2"/>
        </w:rPr>
        <w:t>]</w:t>
      </w:r>
      <w:r>
        <w:rPr>
          <w:rFonts w:ascii="Consolas" w:eastAsia="Consolas" w:hAnsi="Consolas" w:cs="Consolas"/>
          <w:spacing w:val="1"/>
        </w:rPr>
        <w:t>\w+)*</w:t>
      </w:r>
      <w:r>
        <w:rPr>
          <w:rFonts w:ascii="Consolas" w:eastAsia="Consolas" w:hAnsi="Consolas" w:cs="Consolas"/>
        </w:rPr>
        <w:t>"</w:t>
      </w:r>
    </w:p>
    <w:p w:rsidR="00A63056" w:rsidRDefault="00DB4F84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ntrolTo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alid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te="t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ail</w:t>
      </w:r>
      <w:r>
        <w:rPr>
          <w:rFonts w:ascii="Consolas" w:eastAsia="Consolas" w:hAnsi="Consolas" w:cs="Consolas"/>
          <w:spacing w:val="7"/>
        </w:rPr>
        <w:t>"</w:t>
      </w:r>
      <w:r>
        <w:rPr>
          <w:rFonts w:ascii="Consolas" w:eastAsia="Consolas" w:hAnsi="Consolas" w:cs="Consolas"/>
          <w:spacing w:val="1"/>
        </w:rPr>
        <w:t>&gt;&lt;/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gular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xp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essionV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lida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&lt;asp:La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="Lab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l3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runat=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r"</w:t>
      </w:r>
    </w:p>
    <w:p w:rsidR="00A63056" w:rsidRDefault="00DB4F84">
      <w:pPr>
        <w:spacing w:before="1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Text="P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sswo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d"&gt;&lt;/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  <w:spacing w:val="-1"/>
        </w:rPr>
        <w:t>:</w:t>
      </w:r>
      <w:r>
        <w:rPr>
          <w:rFonts w:ascii="Consolas" w:eastAsia="Consolas" w:hAnsi="Consolas" w:cs="Consolas"/>
          <w:spacing w:val="1"/>
        </w:rPr>
        <w:t>Label&gt;</w:t>
      </w:r>
    </w:p>
    <w:p w:rsidR="00A63056" w:rsidRDefault="00A63056">
      <w:pPr>
        <w:spacing w:line="200" w:lineRule="exact"/>
      </w:pPr>
    </w:p>
    <w:p w:rsidR="00A63056" w:rsidRDefault="00A63056">
      <w:pPr>
        <w:spacing w:before="9" w:line="260" w:lineRule="exact"/>
        <w:rPr>
          <w:sz w:val="26"/>
          <w:szCs w:val="26"/>
        </w:rPr>
      </w:pPr>
    </w:p>
    <w:p w:rsidR="00A63056" w:rsidRDefault="00DB4F84">
      <w:pPr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&amp;nbsp;&amp;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</w:t>
      </w:r>
      <w:r>
        <w:rPr>
          <w:rFonts w:ascii="Consolas" w:eastAsia="Consolas" w:hAnsi="Consolas" w:cs="Consolas"/>
          <w:spacing w:val="2"/>
        </w:rPr>
        <w:t>s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;</w:t>
      </w:r>
      <w:r>
        <w:rPr>
          <w:rFonts w:ascii="Consolas" w:eastAsia="Consolas" w:hAnsi="Consolas" w:cs="Consolas"/>
          <w:spacing w:val="1"/>
        </w:rPr>
        <w:t>&amp;nbs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;&amp;nbs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;&amp;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bsp;&amp;nb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p;&amp;n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sp;&amp;n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p</w:t>
      </w:r>
    </w:p>
    <w:p w:rsidR="00A63056" w:rsidRDefault="00DB4F84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;&amp;nbsp;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5" w:line="220" w:lineRule="exact"/>
        <w:rPr>
          <w:sz w:val="22"/>
          <w:szCs w:val="22"/>
        </w:rPr>
      </w:pPr>
    </w:p>
    <w:p w:rsidR="00A63056" w:rsidRDefault="00DB4F84">
      <w:pPr>
        <w:spacing w:line="220" w:lineRule="exact"/>
        <w:ind w:left="2260" w:right="2852" w:firstLine="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&lt;asp:Te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ID="t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tp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ss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run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t="s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rver" TextMod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="Pa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sword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&gt;&lt;</w:t>
      </w:r>
      <w:r>
        <w:rPr>
          <w:rFonts w:ascii="Consolas" w:eastAsia="Consolas" w:hAnsi="Consolas" w:cs="Consolas"/>
          <w:spacing w:val="-1"/>
        </w:rPr>
        <w:t>/</w:t>
      </w:r>
      <w:r>
        <w:rPr>
          <w:rFonts w:ascii="Consolas" w:eastAsia="Consolas" w:hAnsi="Consolas" w:cs="Consolas"/>
          <w:spacing w:val="1"/>
        </w:rPr>
        <w:t>asp:Tex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Box&gt;</w:t>
      </w:r>
    </w:p>
    <w:p w:rsidR="00A63056" w:rsidRDefault="00DB4F84">
      <w:pPr>
        <w:spacing w:before="5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</w:t>
      </w:r>
      <w:r>
        <w:rPr>
          <w:rFonts w:ascii="Consolas" w:eastAsia="Consolas" w:hAnsi="Consolas" w:cs="Consolas"/>
          <w:spacing w:val="2"/>
        </w:rPr>
        <w:t>:</w:t>
      </w:r>
      <w:r>
        <w:rPr>
          <w:rFonts w:ascii="Consolas" w:eastAsia="Consolas" w:hAnsi="Consolas" w:cs="Consolas"/>
          <w:spacing w:val="1"/>
        </w:rPr>
        <w:t>La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="Lab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l4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runat=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Confir</w:t>
      </w:r>
      <w:r>
        <w:rPr>
          <w:rFonts w:ascii="Consolas" w:eastAsia="Consolas" w:hAnsi="Consolas" w:cs="Consolas"/>
        </w:rPr>
        <w:t>m</w:t>
      </w:r>
    </w:p>
    <w:p w:rsidR="00A63056" w:rsidRDefault="00DB4F84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Passwor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"&gt;&lt;/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sp:La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el&gt;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&amp;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bsp;&amp;nb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p;&amp;n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2260" w:right="277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&lt;asp:Te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ID="t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tc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ass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ru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at="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erver" TextMod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="Pa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sword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&gt;&lt;</w:t>
      </w:r>
      <w:r>
        <w:rPr>
          <w:rFonts w:ascii="Consolas" w:eastAsia="Consolas" w:hAnsi="Consolas" w:cs="Consolas"/>
          <w:spacing w:val="-1"/>
        </w:rPr>
        <w:t>/</w:t>
      </w:r>
      <w:r>
        <w:rPr>
          <w:rFonts w:ascii="Consolas" w:eastAsia="Consolas" w:hAnsi="Consolas" w:cs="Consolas"/>
          <w:spacing w:val="1"/>
        </w:rPr>
        <w:t>asp:Tex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Box&gt;</w:t>
      </w:r>
    </w:p>
    <w:p w:rsidR="00A63056" w:rsidRDefault="00DB4F84">
      <w:pPr>
        <w:ind w:left="2412" w:right="756" w:hanging="1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sp:Comp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reVa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idato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="Compa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eVal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dator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  <w:spacing w:val="11"/>
        </w:rPr>
        <w:t>n</w:t>
      </w:r>
      <w:r>
        <w:rPr>
          <w:rFonts w:ascii="Consolas" w:eastAsia="Consolas" w:hAnsi="Consolas" w:cs="Consolas"/>
          <w:spacing w:val="1"/>
        </w:rPr>
        <w:t>at="s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ontrolT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Comp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re="t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tc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ass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trol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="txtpa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rrorMes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age=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Compa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lidator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&gt;&lt;/a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p:Com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Validat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w w:val="99"/>
        </w:rPr>
        <w:lastRenderedPageBreak/>
        <w:t>&lt;t</w:t>
      </w:r>
      <w:r>
        <w:rPr>
          <w:rFonts w:ascii="Consolas" w:eastAsia="Consolas" w:hAnsi="Consolas" w:cs="Consolas"/>
          <w:spacing w:val="-2"/>
          <w:w w:val="99"/>
        </w:rPr>
        <w:t>d</w:t>
      </w:r>
      <w:r>
        <w:rPr>
          <w:rFonts w:ascii="Consolas" w:eastAsia="Consolas" w:hAnsi="Consolas" w:cs="Consolas"/>
          <w:w w:val="99"/>
        </w:rPr>
        <w:t>&gt;</w:t>
      </w:r>
    </w:p>
    <w:p w:rsidR="00A63056" w:rsidRDefault="00DB4F84">
      <w:pPr>
        <w:spacing w:before="14" w:line="220" w:lineRule="exact"/>
        <w:rPr>
          <w:sz w:val="22"/>
          <w:szCs w:val="22"/>
        </w:rPr>
      </w:pPr>
      <w:r>
        <w:br w:type="column"/>
      </w:r>
    </w:p>
    <w:p w:rsidR="00A63056" w:rsidRDefault="00DB4F84">
      <w:pPr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300" w:space="1"/>
            <w:col w:w="7279"/>
          </w:cols>
        </w:sect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sp:Labe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Label</w:t>
      </w:r>
      <w:r>
        <w:rPr>
          <w:rFonts w:ascii="Consolas" w:eastAsia="Consolas" w:hAnsi="Consolas" w:cs="Consolas"/>
          <w:spacing w:val="-2"/>
        </w:rPr>
        <w:t>5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Text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m"&gt;&lt;/as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:Lab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&gt;</w:t>
      </w:r>
    </w:p>
    <w:p w:rsidR="00A63056" w:rsidRDefault="00A63056">
      <w:pPr>
        <w:spacing w:line="200" w:lineRule="exact"/>
      </w:pPr>
    </w:p>
    <w:p w:rsidR="00A63056" w:rsidRDefault="00A63056">
      <w:pPr>
        <w:spacing w:before="6" w:line="240" w:lineRule="exact"/>
        <w:rPr>
          <w:sz w:val="24"/>
          <w:szCs w:val="24"/>
        </w:rPr>
      </w:pPr>
    </w:p>
    <w:p w:rsidR="00A63056" w:rsidRDefault="00DB4F84">
      <w:pPr>
        <w:spacing w:before="24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&amp;nbsp;&amp;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</w:t>
      </w:r>
    </w:p>
    <w:p w:rsidR="00A63056" w:rsidRDefault="00DB4F84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;&amp;nbsp;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</w:t>
      </w:r>
    </w:p>
    <w:p w:rsidR="00A63056" w:rsidRDefault="00DB4F84">
      <w:pPr>
        <w:spacing w:before="1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p;&amp;nb</w:t>
      </w:r>
      <w:r>
        <w:rPr>
          <w:rFonts w:ascii="Consolas" w:eastAsia="Consolas" w:hAnsi="Consolas" w:cs="Consolas"/>
          <w:spacing w:val="2"/>
        </w:rPr>
        <w:t>s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;</w:t>
      </w:r>
      <w:r>
        <w:rPr>
          <w:rFonts w:ascii="Consolas" w:eastAsia="Consolas" w:hAnsi="Consolas" w:cs="Consolas"/>
          <w:spacing w:val="1"/>
        </w:rPr>
        <w:t>&amp;nbs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sp:Text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="txt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em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runat=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r"&gt;&lt;/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  <w:spacing w:val="-2"/>
        </w:rPr>
        <w:t>:</w:t>
      </w:r>
      <w:r>
        <w:rPr>
          <w:rFonts w:ascii="Consolas" w:eastAsia="Consolas" w:hAnsi="Consolas" w:cs="Consolas"/>
          <w:spacing w:val="1"/>
        </w:rPr>
        <w:t>TextBox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2260" w:right="1026" w:firstLine="4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sp:Rang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RangeVa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idat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na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="serve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Contro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ToVa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idate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"t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tsem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9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rorM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ssage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"R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ngeVali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ator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Maximum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alue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"8"</w:t>
      </w:r>
    </w:p>
    <w:p w:rsidR="00A63056" w:rsidRDefault="00DB4F84">
      <w:pPr>
        <w:spacing w:line="220" w:lineRule="exact"/>
        <w:ind w:left="2520"/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Minimum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alue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"1"&gt;&lt;</w:t>
      </w:r>
      <w:r>
        <w:rPr>
          <w:rFonts w:ascii="Consolas" w:eastAsia="Consolas" w:hAnsi="Consolas" w:cs="Consolas"/>
          <w:spacing w:val="-1"/>
        </w:rPr>
        <w:t>/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:RangeV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lida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or&gt;</w:t>
      </w:r>
    </w:p>
    <w:p w:rsidR="00A63056" w:rsidRDefault="00A63056">
      <w:pPr>
        <w:spacing w:before="8" w:line="180" w:lineRule="exact"/>
        <w:rPr>
          <w:sz w:val="18"/>
          <w:szCs w:val="18"/>
        </w:rPr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DB4F84">
      <w:pPr>
        <w:spacing w:before="24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Summa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D="Vali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Summa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y1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runat=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w w:val="99"/>
        </w:rPr>
        <w:lastRenderedPageBreak/>
        <w:t>&lt;t</w:t>
      </w:r>
      <w:r>
        <w:rPr>
          <w:rFonts w:ascii="Consolas" w:eastAsia="Consolas" w:hAnsi="Consolas" w:cs="Consolas"/>
          <w:spacing w:val="-2"/>
          <w:w w:val="99"/>
        </w:rPr>
        <w:t>d</w:t>
      </w:r>
      <w:r>
        <w:rPr>
          <w:rFonts w:ascii="Consolas" w:eastAsia="Consolas" w:hAnsi="Consolas" w:cs="Consolas"/>
          <w:w w:val="99"/>
        </w:rPr>
        <w:t>&gt;</w:t>
      </w:r>
    </w:p>
    <w:p w:rsidR="00A63056" w:rsidRDefault="00DB4F84">
      <w:pPr>
        <w:spacing w:before="14" w:line="220" w:lineRule="exact"/>
        <w:rPr>
          <w:sz w:val="22"/>
          <w:szCs w:val="22"/>
        </w:rPr>
      </w:pPr>
      <w:r>
        <w:br w:type="column"/>
      </w:r>
    </w:p>
    <w:p w:rsidR="00A63056" w:rsidRDefault="00DB4F84">
      <w:pPr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300" w:space="1"/>
            <w:col w:w="7279"/>
          </w:cols>
        </w:sect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2"/>
        </w:rPr>
        <w:t>s</w:t>
      </w:r>
      <w:r>
        <w:rPr>
          <w:rFonts w:ascii="Consolas" w:eastAsia="Consolas" w:hAnsi="Consolas" w:cs="Consolas"/>
          <w:spacing w:val="1"/>
        </w:rPr>
        <w:t>p:Butt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"Butt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runat=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Save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lastRenderedPageBreak/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&lt;/ta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le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&gt;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&lt;/form&gt;</w:t>
      </w:r>
    </w:p>
    <w:p w:rsidR="00A63056" w:rsidRDefault="00A63056">
      <w:pPr>
        <w:spacing w:before="4" w:line="100" w:lineRule="exact"/>
        <w:rPr>
          <w:sz w:val="10"/>
          <w:szCs w:val="10"/>
        </w:rPr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63056" w:rsidRDefault="00A63056">
      <w:pPr>
        <w:spacing w:before="2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4E5614">
      <w:pPr>
        <w:ind w:left="100"/>
        <w:sectPr w:rsidR="00A6305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240pt">
            <v:imagedata r:id="rId18" o:title=""/>
          </v:shape>
        </w:pict>
      </w:r>
    </w:p>
    <w:p w:rsidR="00A63056" w:rsidRDefault="00A63056">
      <w:pPr>
        <w:spacing w:line="200" w:lineRule="exact"/>
      </w:pPr>
    </w:p>
    <w:p w:rsidR="00A63056" w:rsidRDefault="00A63056">
      <w:pPr>
        <w:spacing w:before="20" w:line="220" w:lineRule="exact"/>
        <w:rPr>
          <w:sz w:val="22"/>
          <w:szCs w:val="22"/>
        </w:rPr>
      </w:pPr>
    </w:p>
    <w:p w:rsidR="00A63056" w:rsidRDefault="00DB4F84">
      <w:pPr>
        <w:spacing w:before="18" w:line="360" w:lineRule="exact"/>
        <w:ind w:left="3991" w:right="4012"/>
        <w:jc w:val="center"/>
        <w:rPr>
          <w:sz w:val="32"/>
          <w:szCs w:val="32"/>
        </w:rPr>
      </w:pPr>
      <w:r>
        <w:rPr>
          <w:b/>
          <w:w w:val="99"/>
          <w:position w:val="-1"/>
          <w:sz w:val="32"/>
          <w:szCs w:val="32"/>
        </w:rPr>
        <w:t>Practica</w:t>
      </w:r>
      <w:r>
        <w:rPr>
          <w:b/>
          <w:spacing w:val="1"/>
          <w:w w:val="99"/>
          <w:position w:val="-1"/>
          <w:sz w:val="32"/>
          <w:szCs w:val="32"/>
        </w:rPr>
        <w:t>l</w:t>
      </w:r>
      <w:r>
        <w:rPr>
          <w:b/>
          <w:spacing w:val="-1"/>
          <w:w w:val="99"/>
          <w:position w:val="-1"/>
          <w:sz w:val="32"/>
          <w:szCs w:val="32"/>
        </w:rPr>
        <w:t>-</w:t>
      </w:r>
      <w:r>
        <w:rPr>
          <w:b/>
          <w:w w:val="99"/>
          <w:position w:val="-1"/>
          <w:sz w:val="32"/>
          <w:szCs w:val="32"/>
        </w:rPr>
        <w:t>8</w:t>
      </w:r>
    </w:p>
    <w:p w:rsidR="00A63056" w:rsidRDefault="00A63056">
      <w:pPr>
        <w:spacing w:line="200" w:lineRule="exact"/>
      </w:pPr>
    </w:p>
    <w:p w:rsidR="00A63056" w:rsidRDefault="00A63056">
      <w:pPr>
        <w:spacing w:before="7" w:line="280" w:lineRule="exact"/>
        <w:rPr>
          <w:sz w:val="28"/>
          <w:szCs w:val="28"/>
        </w:rPr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A63056" w:rsidRDefault="00A63056">
      <w:pPr>
        <w:spacing w:before="1" w:line="260" w:lineRule="exact"/>
        <w:rPr>
          <w:sz w:val="26"/>
          <w:szCs w:val="26"/>
        </w:rPr>
      </w:pPr>
    </w:p>
    <w:p w:rsidR="00A63056" w:rsidRDefault="00DB4F84" w:rsidP="004803F6">
      <w:pPr>
        <w:pStyle w:val="Heading1"/>
        <w:tabs>
          <w:tab w:val="clear" w:pos="720"/>
          <w:tab w:val="num" w:pos="450"/>
        </w:tabs>
      </w:pPr>
      <w:bookmarkStart w:id="8" w:name="_Toc6570679"/>
      <w:r>
        <w:t>I</w:t>
      </w:r>
      <w:r>
        <w:rPr>
          <w:spacing w:val="1"/>
        </w:rPr>
        <w:t>n</w:t>
      </w:r>
      <w:r>
        <w:rPr>
          <w:spacing w:val="-1"/>
        </w:rPr>
        <w:t>t</w:t>
      </w:r>
      <w:r>
        <w:t>r</w:t>
      </w:r>
      <w:r>
        <w:rPr>
          <w:spacing w:val="-1"/>
        </w:rPr>
        <w:t>od</w:t>
      </w:r>
      <w:r>
        <w:rPr>
          <w:spacing w:val="1"/>
        </w:rPr>
        <w:t>u</w:t>
      </w:r>
      <w:r>
        <w:t>c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Ma</w:t>
      </w:r>
      <w:r>
        <w:rPr>
          <w:spacing w:val="-1"/>
        </w:rPr>
        <w:t>st</w:t>
      </w:r>
      <w:r>
        <w:t>er Pag</w:t>
      </w:r>
      <w:r>
        <w:rPr>
          <w:spacing w:val="-1"/>
        </w:rPr>
        <w:t>e</w:t>
      </w:r>
      <w:r>
        <w:t>s</w:t>
      </w:r>
      <w:bookmarkEnd w:id="8"/>
    </w:p>
    <w:p w:rsidR="00A63056" w:rsidRDefault="00A63056">
      <w:pPr>
        <w:spacing w:line="200" w:lineRule="exact"/>
      </w:pPr>
    </w:p>
    <w:p w:rsidR="00A63056" w:rsidRDefault="00A63056">
      <w:pPr>
        <w:spacing w:before="2" w:line="280" w:lineRule="exact"/>
        <w:rPr>
          <w:sz w:val="28"/>
          <w:szCs w:val="28"/>
        </w:rPr>
      </w:pPr>
    </w:p>
    <w:p w:rsidR="00A63056" w:rsidRDefault="00DB4F84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-2"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ter:</w:t>
      </w:r>
    </w:p>
    <w:p w:rsidR="00A63056" w:rsidRDefault="00A63056">
      <w:pPr>
        <w:spacing w:before="2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 w:right="109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&lt;%</w:t>
      </w:r>
      <w:r>
        <w:rPr>
          <w:rFonts w:ascii="Consolas" w:eastAsia="Consolas" w:hAnsi="Consolas" w:cs="Consolas"/>
        </w:rPr>
        <w:t>@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Mas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nguag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="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#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Auto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vent</w:t>
      </w:r>
      <w:r>
        <w:rPr>
          <w:rFonts w:ascii="Consolas" w:eastAsia="Consolas" w:hAnsi="Consolas" w:cs="Consolas"/>
          <w:spacing w:val="-1"/>
        </w:rPr>
        <w:t>W</w:t>
      </w:r>
      <w:r>
        <w:rPr>
          <w:rFonts w:ascii="Consolas" w:eastAsia="Consolas" w:hAnsi="Consolas" w:cs="Consolas"/>
          <w:spacing w:val="1"/>
        </w:rPr>
        <w:t>ireup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"t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ue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2"/>
        </w:rPr>
        <w:t>C</w:t>
      </w:r>
      <w:r>
        <w:rPr>
          <w:rFonts w:ascii="Consolas" w:eastAsia="Consolas" w:hAnsi="Consolas" w:cs="Consolas"/>
          <w:spacing w:val="1"/>
        </w:rPr>
        <w:t>od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Behi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d="Si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master.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Inherit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="We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on1.Sit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3"/>
        </w:rPr>
        <w:t xml:space="preserve"> </w:t>
      </w:r>
      <w:r>
        <w:rPr>
          <w:rFonts w:ascii="Consolas" w:eastAsia="Consolas" w:hAnsi="Consolas" w:cs="Consolas"/>
          <w:spacing w:val="1"/>
        </w:rPr>
        <w:t>%&gt;</w:t>
      </w:r>
    </w:p>
    <w:p w:rsidR="00A63056" w:rsidRDefault="00A63056">
      <w:pPr>
        <w:spacing w:before="12" w:line="220" w:lineRule="exact"/>
        <w:rPr>
          <w:sz w:val="22"/>
          <w:szCs w:val="22"/>
        </w:rPr>
      </w:pPr>
    </w:p>
    <w:p w:rsidR="00A63056" w:rsidRDefault="00DB4F84">
      <w:pPr>
        <w:spacing w:line="220" w:lineRule="exact"/>
        <w:ind w:left="100" w:right="263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&lt;!DOCTY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ht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"-//W3C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/DT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XHTM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</w:rPr>
        <w:t>0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Transi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iona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//EN</w:t>
      </w:r>
      <w:r>
        <w:rPr>
          <w:rFonts w:ascii="Consolas" w:eastAsia="Consolas" w:hAnsi="Consolas" w:cs="Consolas"/>
        </w:rPr>
        <w:t xml:space="preserve">" </w:t>
      </w:r>
      <w:hyperlink r:id="rId19">
        <w:r>
          <w:rPr>
            <w:rFonts w:ascii="Consolas" w:eastAsia="Consolas" w:hAnsi="Consolas" w:cs="Consolas"/>
            <w:spacing w:val="1"/>
          </w:rPr>
          <w:t>"http:/</w:t>
        </w:r>
        <w:r>
          <w:rPr>
            <w:rFonts w:ascii="Consolas" w:eastAsia="Consolas" w:hAnsi="Consolas" w:cs="Consolas"/>
            <w:spacing w:val="-1"/>
          </w:rPr>
          <w:t>/</w:t>
        </w:r>
        <w:r>
          <w:rPr>
            <w:rFonts w:ascii="Consolas" w:eastAsia="Consolas" w:hAnsi="Consolas" w:cs="Consolas"/>
            <w:spacing w:val="1"/>
          </w:rPr>
          <w:t>www.</w:t>
        </w:r>
        <w:r>
          <w:rPr>
            <w:rFonts w:ascii="Consolas" w:eastAsia="Consolas" w:hAnsi="Consolas" w:cs="Consolas"/>
            <w:spacing w:val="-1"/>
          </w:rPr>
          <w:t>w</w:t>
        </w:r>
        <w:r>
          <w:rPr>
            <w:rFonts w:ascii="Consolas" w:eastAsia="Consolas" w:hAnsi="Consolas" w:cs="Consolas"/>
            <w:spacing w:val="1"/>
          </w:rPr>
          <w:t>3.org</w:t>
        </w:r>
        <w:r>
          <w:rPr>
            <w:rFonts w:ascii="Consolas" w:eastAsia="Consolas" w:hAnsi="Consolas" w:cs="Consolas"/>
            <w:spacing w:val="-1"/>
          </w:rPr>
          <w:t>/</w:t>
        </w:r>
        <w:r>
          <w:rPr>
            <w:rFonts w:ascii="Consolas" w:eastAsia="Consolas" w:hAnsi="Consolas" w:cs="Consolas"/>
            <w:spacing w:val="1"/>
          </w:rPr>
          <w:t>TR</w:t>
        </w:r>
        <w:r>
          <w:rPr>
            <w:rFonts w:ascii="Consolas" w:eastAsia="Consolas" w:hAnsi="Consolas" w:cs="Consolas"/>
            <w:spacing w:val="-1"/>
          </w:rPr>
          <w:t>/</w:t>
        </w:r>
        <w:r>
          <w:rPr>
            <w:rFonts w:ascii="Consolas" w:eastAsia="Consolas" w:hAnsi="Consolas" w:cs="Consolas"/>
            <w:spacing w:val="1"/>
          </w:rPr>
          <w:t>xhtml1/</w:t>
        </w:r>
        <w:r>
          <w:rPr>
            <w:rFonts w:ascii="Consolas" w:eastAsia="Consolas" w:hAnsi="Consolas" w:cs="Consolas"/>
            <w:spacing w:val="-1"/>
          </w:rPr>
          <w:t>D</w:t>
        </w:r>
        <w:r>
          <w:rPr>
            <w:rFonts w:ascii="Consolas" w:eastAsia="Consolas" w:hAnsi="Consolas" w:cs="Consolas"/>
            <w:spacing w:val="1"/>
          </w:rPr>
          <w:t>TD/x</w:t>
        </w:r>
        <w:r>
          <w:rPr>
            <w:rFonts w:ascii="Consolas" w:eastAsia="Consolas" w:hAnsi="Consolas" w:cs="Consolas"/>
            <w:spacing w:val="-1"/>
          </w:rPr>
          <w:t>h</w:t>
        </w:r>
        <w:r>
          <w:rPr>
            <w:rFonts w:ascii="Consolas" w:eastAsia="Consolas" w:hAnsi="Consolas" w:cs="Consolas"/>
            <w:spacing w:val="1"/>
          </w:rPr>
          <w:t>tml1-</w:t>
        </w:r>
        <w:r>
          <w:rPr>
            <w:rFonts w:ascii="Consolas" w:eastAsia="Consolas" w:hAnsi="Consolas" w:cs="Consolas"/>
            <w:spacing w:val="-2"/>
          </w:rPr>
          <w:t>t</w:t>
        </w:r>
        <w:r>
          <w:rPr>
            <w:rFonts w:ascii="Consolas" w:eastAsia="Consolas" w:hAnsi="Consolas" w:cs="Consolas"/>
            <w:spacing w:val="1"/>
          </w:rPr>
          <w:t>ra</w:t>
        </w:r>
        <w:r>
          <w:rPr>
            <w:rFonts w:ascii="Consolas" w:eastAsia="Consolas" w:hAnsi="Consolas" w:cs="Consolas"/>
            <w:spacing w:val="-2"/>
          </w:rPr>
          <w:t>n</w:t>
        </w:r>
        <w:r>
          <w:rPr>
            <w:rFonts w:ascii="Consolas" w:eastAsia="Consolas" w:hAnsi="Consolas" w:cs="Consolas"/>
            <w:spacing w:val="1"/>
          </w:rPr>
          <w:t>sitiona</w:t>
        </w:r>
        <w:r>
          <w:rPr>
            <w:rFonts w:ascii="Consolas" w:eastAsia="Consolas" w:hAnsi="Consolas" w:cs="Consolas"/>
            <w:spacing w:val="-2"/>
          </w:rPr>
          <w:t>l</w:t>
        </w:r>
        <w:r>
          <w:rPr>
            <w:rFonts w:ascii="Consolas" w:eastAsia="Consolas" w:hAnsi="Consolas" w:cs="Consolas"/>
            <w:spacing w:val="1"/>
          </w:rPr>
          <w:t>.dtd</w:t>
        </w:r>
      </w:hyperlink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5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&lt;htm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  <w:spacing w:val="-1"/>
        </w:rPr>
        <w:t>m</w:t>
      </w:r>
      <w:hyperlink r:id="rId20">
        <w:r>
          <w:rPr>
            <w:rFonts w:ascii="Consolas" w:eastAsia="Consolas" w:hAnsi="Consolas" w:cs="Consolas"/>
            <w:spacing w:val="1"/>
          </w:rPr>
          <w:t>lns=</w:t>
        </w:r>
        <w:r>
          <w:rPr>
            <w:rFonts w:ascii="Consolas" w:eastAsia="Consolas" w:hAnsi="Consolas" w:cs="Consolas"/>
            <w:spacing w:val="-1"/>
          </w:rPr>
          <w:t>"</w:t>
        </w:r>
        <w:r>
          <w:rPr>
            <w:rFonts w:ascii="Consolas" w:eastAsia="Consolas" w:hAnsi="Consolas" w:cs="Consolas"/>
            <w:spacing w:val="1"/>
          </w:rPr>
          <w:t>http:</w:t>
        </w:r>
        <w:r>
          <w:rPr>
            <w:rFonts w:ascii="Consolas" w:eastAsia="Consolas" w:hAnsi="Consolas" w:cs="Consolas"/>
            <w:spacing w:val="-1"/>
          </w:rPr>
          <w:t>/</w:t>
        </w:r>
        <w:r>
          <w:rPr>
            <w:rFonts w:ascii="Consolas" w:eastAsia="Consolas" w:hAnsi="Consolas" w:cs="Consolas"/>
            <w:spacing w:val="1"/>
          </w:rPr>
          <w:t>/w</w:t>
        </w:r>
        <w:r>
          <w:rPr>
            <w:rFonts w:ascii="Consolas" w:eastAsia="Consolas" w:hAnsi="Consolas" w:cs="Consolas"/>
            <w:spacing w:val="-1"/>
          </w:rPr>
          <w:t>w</w:t>
        </w:r>
        <w:r>
          <w:rPr>
            <w:rFonts w:ascii="Consolas" w:eastAsia="Consolas" w:hAnsi="Consolas" w:cs="Consolas"/>
            <w:spacing w:val="1"/>
          </w:rPr>
          <w:t>w.w3.or</w:t>
        </w:r>
        <w:r>
          <w:rPr>
            <w:rFonts w:ascii="Consolas" w:eastAsia="Consolas" w:hAnsi="Consolas" w:cs="Consolas"/>
            <w:spacing w:val="-1"/>
          </w:rPr>
          <w:t>g</w:t>
        </w:r>
        <w:r>
          <w:rPr>
            <w:rFonts w:ascii="Consolas" w:eastAsia="Consolas" w:hAnsi="Consolas" w:cs="Consolas"/>
            <w:spacing w:val="1"/>
          </w:rPr>
          <w:t>/199</w:t>
        </w:r>
        <w:r>
          <w:rPr>
            <w:rFonts w:ascii="Consolas" w:eastAsia="Consolas" w:hAnsi="Consolas" w:cs="Consolas"/>
            <w:spacing w:val="-1"/>
          </w:rPr>
          <w:t>9</w:t>
        </w:r>
        <w:r>
          <w:rPr>
            <w:rFonts w:ascii="Consolas" w:eastAsia="Consolas" w:hAnsi="Consolas" w:cs="Consolas"/>
            <w:spacing w:val="1"/>
          </w:rPr>
          <w:t>/xhtm</w:t>
        </w:r>
      </w:hyperlink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"&gt;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&lt;hea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nat=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serve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"&gt;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le&gt;&lt;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title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:Con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entPl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ce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olde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="he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ru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"server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tentP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ac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Holder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&lt;st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pe="t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xt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css"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.sty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idth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97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eight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  <w:spacing w:val="-2"/>
        </w:rPr>
        <w:t>4</w:t>
      </w:r>
      <w:r>
        <w:rPr>
          <w:rFonts w:ascii="Consolas" w:eastAsia="Consolas" w:hAnsi="Consolas" w:cs="Consolas"/>
          <w:spacing w:val="1"/>
        </w:rPr>
        <w:t>1px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.sty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2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idth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9</w:t>
      </w:r>
      <w:r>
        <w:rPr>
          <w:rFonts w:ascii="Consolas" w:eastAsia="Consolas" w:hAnsi="Consolas" w:cs="Consolas"/>
          <w:spacing w:val="2"/>
        </w:rPr>
        <w:t>7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eight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  <w:spacing w:val="1"/>
        </w:rPr>
        <w:t>5px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.sty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3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idth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97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eight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9</w:t>
      </w:r>
      <w:r>
        <w:rPr>
          <w:rFonts w:ascii="Consolas" w:eastAsia="Consolas" w:hAnsi="Consolas" w:cs="Consolas"/>
          <w:spacing w:val="-2"/>
        </w:rPr>
        <w:t>9</w:t>
      </w:r>
      <w:r>
        <w:rPr>
          <w:rFonts w:ascii="Consolas" w:eastAsia="Consolas" w:hAnsi="Consolas" w:cs="Consolas"/>
          <w:spacing w:val="1"/>
        </w:rPr>
        <w:t>px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.sty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4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  <w:sectPr w:rsidR="00A63056">
          <w:headerReference w:type="default" r:id="rId21"/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{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right="330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A63056" w:rsidRDefault="00DB4F84">
      <w:pPr>
        <w:spacing w:before="1"/>
        <w:ind w:left="507" w:right="-35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w w:val="99"/>
        </w:rPr>
        <w:t>&lt;/s</w:t>
      </w:r>
      <w:r>
        <w:rPr>
          <w:rFonts w:ascii="Consolas" w:eastAsia="Consolas" w:hAnsi="Consolas" w:cs="Consolas"/>
          <w:spacing w:val="-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yle</w:t>
      </w:r>
      <w:r>
        <w:rPr>
          <w:rFonts w:ascii="Consolas" w:eastAsia="Consolas" w:hAnsi="Consolas" w:cs="Consolas"/>
          <w:w w:val="99"/>
        </w:rPr>
        <w:t>&gt;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&lt;/head&gt;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&lt;body&gt;</w:t>
      </w:r>
    </w:p>
    <w:p w:rsidR="00A63056" w:rsidRDefault="00DB4F84">
      <w:pPr>
        <w:spacing w:before="1"/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421" w:space="2"/>
            <w:col w:w="8157"/>
          </w:cols>
        </w:sectPr>
      </w:pPr>
      <w:r>
        <w:br w:type="column"/>
      </w:r>
      <w:r>
        <w:rPr>
          <w:rFonts w:ascii="Consolas" w:eastAsia="Consolas" w:hAnsi="Consolas" w:cs="Consolas"/>
          <w:spacing w:val="-2"/>
        </w:rPr>
        <w:lastRenderedPageBreak/>
        <w:t>w</w:t>
      </w:r>
      <w:r>
        <w:rPr>
          <w:rFonts w:ascii="Consolas" w:eastAsia="Consolas" w:hAnsi="Consolas" w:cs="Consolas"/>
          <w:spacing w:val="1"/>
        </w:rPr>
        <w:t>idth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9p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lastRenderedPageBreak/>
        <w:t>&lt;fo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"form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&lt;ta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h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ight=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50</w:t>
      </w:r>
      <w:r>
        <w:rPr>
          <w:rFonts w:ascii="Consolas" w:eastAsia="Consolas" w:hAnsi="Consolas" w:cs="Consolas"/>
          <w:spacing w:val="-2"/>
        </w:rPr>
        <w:t>%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width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"50%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&lt;tr&gt;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ss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"style2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col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pan="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abe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"lbl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eader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nat="se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Text=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He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der"&gt;&lt;/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bel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/td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&lt;/tr&gt;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&lt;tr&gt;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ss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"style4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&lt;a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utto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="bt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searc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Text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arch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before="15" w:line="240" w:lineRule="exact"/>
        <w:rPr>
          <w:sz w:val="24"/>
          <w:szCs w:val="24"/>
        </w:rPr>
      </w:pPr>
    </w:p>
    <w:p w:rsidR="00A63056" w:rsidRDefault="00DB4F84">
      <w:pPr>
        <w:spacing w:before="24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extBo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D="t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tsear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runat="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erve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"&gt;&lt;/a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extBox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/td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ss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"style3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ontentP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aceH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Content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lace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old</w:t>
      </w:r>
      <w:r>
        <w:rPr>
          <w:rFonts w:ascii="Consolas" w:eastAsia="Consolas" w:hAnsi="Consolas" w:cs="Consolas"/>
          <w:spacing w:val="11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nten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  <w:spacing w:val="-2"/>
        </w:rPr>
        <w:t>:</w:t>
      </w:r>
      <w:r>
        <w:rPr>
          <w:rFonts w:ascii="Consolas" w:eastAsia="Consolas" w:hAnsi="Consolas" w:cs="Consolas"/>
          <w:spacing w:val="1"/>
        </w:rPr>
        <w:t>Content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lace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older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/td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&lt;/tr&gt;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&lt;tr&gt;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ss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"style1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col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pan="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abe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"lbl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ooter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nat="se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Text=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ter"&gt;</w:t>
      </w:r>
      <w:r>
        <w:rPr>
          <w:rFonts w:ascii="Consolas" w:eastAsia="Consolas" w:hAnsi="Consolas" w:cs="Consolas"/>
          <w:spacing w:val="14"/>
        </w:rPr>
        <w:t>&lt;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bel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/td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&lt;/tr&gt;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ble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rm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&lt;/body&gt;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&lt;/html&gt;</w:t>
      </w: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before="14" w:line="240" w:lineRule="exact"/>
        <w:rPr>
          <w:sz w:val="24"/>
          <w:szCs w:val="24"/>
        </w:rPr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-2"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te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.</w:t>
      </w:r>
      <w:r>
        <w:rPr>
          <w:b/>
          <w:spacing w:val="-3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A63056" w:rsidRDefault="00A63056">
      <w:pPr>
        <w:spacing w:before="4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A63056" w:rsidRDefault="00DB4F84">
      <w:pPr>
        <w:spacing w:before="1"/>
        <w:ind w:left="100" w:right="724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bContro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s;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We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</w:rPr>
        <w:t>1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rtia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Site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stem.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eb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UI.Mast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rPag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Page_L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ad(o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Lab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blHeade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lblhea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But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BtnSear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btnsea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ch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Tex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TxtSea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txtsea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ch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line="200" w:lineRule="exact"/>
      </w:pPr>
    </w:p>
    <w:p w:rsidR="00A63056" w:rsidRDefault="00DB4F84" w:rsidP="00331975">
      <w:pPr>
        <w:spacing w:before="24"/>
        <w:rPr>
          <w:sz w:val="28"/>
          <w:szCs w:val="28"/>
        </w:rPr>
      </w:pPr>
      <w:r>
        <w:rPr>
          <w:b/>
          <w:sz w:val="28"/>
          <w:szCs w:val="28"/>
        </w:rPr>
        <w:t>Web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:</w:t>
      </w:r>
    </w:p>
    <w:p w:rsidR="00A63056" w:rsidRDefault="00A63056">
      <w:pPr>
        <w:spacing w:before="16" w:line="280" w:lineRule="exact"/>
        <w:rPr>
          <w:sz w:val="28"/>
          <w:szCs w:val="28"/>
        </w:rPr>
      </w:pPr>
    </w:p>
    <w:p w:rsidR="00A63056" w:rsidRDefault="00DB4F84">
      <w:pPr>
        <w:ind w:left="100" w:right="251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&lt;%</w:t>
      </w:r>
      <w:r>
        <w:rPr>
          <w:rFonts w:ascii="Consolas" w:eastAsia="Consolas" w:hAnsi="Consolas" w:cs="Consolas"/>
        </w:rPr>
        <w:t>@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Pag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Tit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e="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  <w:spacing w:val="1"/>
        </w:rPr>
        <w:t>uage="C</w:t>
      </w:r>
      <w:r>
        <w:rPr>
          <w:rFonts w:ascii="Consolas" w:eastAsia="Consolas" w:hAnsi="Consolas" w:cs="Consolas"/>
          <w:spacing w:val="-1"/>
        </w:rPr>
        <w:t>#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terPa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  <w:spacing w:val="1"/>
        </w:rPr>
        <w:t>eF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le="~/S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te1.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aster" AutoEve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tWir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up="t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ue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CodeBe</w:t>
      </w:r>
      <w:r>
        <w:rPr>
          <w:rFonts w:ascii="Consolas" w:eastAsia="Consolas" w:hAnsi="Consolas" w:cs="Consolas"/>
          <w:spacing w:val="-1"/>
        </w:rPr>
        <w:t>h</w:t>
      </w:r>
      <w:r>
        <w:rPr>
          <w:rFonts w:ascii="Consolas" w:eastAsia="Consolas" w:hAnsi="Consolas" w:cs="Consolas"/>
          <w:spacing w:val="1"/>
        </w:rPr>
        <w:t>ind=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WebFo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m1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aspx.cs" Inherit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="We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on1.Web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orm1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8"/>
        </w:rPr>
        <w:t xml:space="preserve"> </w:t>
      </w:r>
      <w:r>
        <w:rPr>
          <w:rFonts w:ascii="Consolas" w:eastAsia="Consolas" w:hAnsi="Consolas" w:cs="Consolas"/>
          <w:spacing w:val="1"/>
        </w:rPr>
        <w:t>%&gt;</w:t>
      </w:r>
    </w:p>
    <w:p w:rsidR="00A63056" w:rsidRDefault="00A63056">
      <w:pPr>
        <w:spacing w:before="13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ID="C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nt1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tent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laceH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ld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rID="Co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tent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laceH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ld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44"/>
        </w:rPr>
        <w:t xml:space="preserve"> </w:t>
      </w:r>
      <w:r>
        <w:rPr>
          <w:rFonts w:ascii="Consolas" w:eastAsia="Consolas" w:hAnsi="Consolas" w:cs="Consolas"/>
          <w:spacing w:val="1"/>
        </w:rPr>
        <w:t>run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t="s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rver"&gt;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:Tex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xtname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runa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="ser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&gt;&lt;/asp</w:t>
      </w:r>
      <w:r>
        <w:rPr>
          <w:rFonts w:ascii="Consolas" w:eastAsia="Consolas" w:hAnsi="Consolas" w:cs="Consolas"/>
          <w:spacing w:val="-2"/>
        </w:rPr>
        <w:t>:</w:t>
      </w:r>
      <w:r>
        <w:rPr>
          <w:rFonts w:ascii="Consolas" w:eastAsia="Consolas" w:hAnsi="Consolas" w:cs="Consolas"/>
          <w:spacing w:val="1"/>
        </w:rPr>
        <w:t>Text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ox</w:t>
      </w:r>
      <w:r>
        <w:rPr>
          <w:rFonts w:ascii="Consolas" w:eastAsia="Consolas" w:hAnsi="Consolas" w:cs="Consolas"/>
        </w:rPr>
        <w:t>&gt;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&lt;asp:Bu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D="Bu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runa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="se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="Se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H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ader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oncl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ck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"Button</w:t>
      </w:r>
      <w:r>
        <w:rPr>
          <w:rFonts w:ascii="Consolas" w:eastAsia="Consolas" w:hAnsi="Consolas" w:cs="Consolas"/>
          <w:spacing w:val="-1"/>
        </w:rPr>
        <w:t>1</w:t>
      </w:r>
      <w:r>
        <w:rPr>
          <w:rFonts w:ascii="Consolas" w:eastAsia="Consolas" w:hAnsi="Consolas" w:cs="Consolas"/>
          <w:spacing w:val="1"/>
        </w:rPr>
        <w:t>_Cli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k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1"/>
        </w:rPr>
        <w:t>/&gt;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&lt;/asp:C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nten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</w:rPr>
        <w:t>&gt;</w:t>
      </w: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DB4F84" w:rsidP="00331975">
      <w:pPr>
        <w:rPr>
          <w:sz w:val="28"/>
          <w:szCs w:val="28"/>
        </w:rPr>
      </w:pPr>
      <w:r>
        <w:rPr>
          <w:b/>
          <w:sz w:val="28"/>
          <w:szCs w:val="28"/>
        </w:rPr>
        <w:t>Web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2"/>
          <w:sz w:val="28"/>
          <w:szCs w:val="28"/>
        </w:rPr>
        <w:t>x</w:t>
      </w:r>
      <w:r>
        <w:rPr>
          <w:b/>
          <w:sz w:val="28"/>
          <w:szCs w:val="28"/>
        </w:rPr>
        <w:t>.c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A63056" w:rsidRDefault="00A63056">
      <w:pPr>
        <w:spacing w:line="200" w:lineRule="exact"/>
      </w:pPr>
    </w:p>
    <w:p w:rsidR="00A63056" w:rsidRDefault="00DB4F84" w:rsidP="00331975">
      <w:pPr>
        <w:ind w:firstLine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A63056" w:rsidRDefault="00DB4F84">
      <w:pPr>
        <w:spacing w:before="1"/>
        <w:ind w:left="100" w:right="724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Web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bContro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s;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on1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rtia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WebF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rm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Syst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m.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eb.UI.P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Page_L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ad(o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Button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_Cli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k(obj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1"/>
        </w:rPr>
        <w:t>sender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Even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(Site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)M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ster).L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lHea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er.Te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txtnam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.Tex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0" w:line="200" w:lineRule="exact"/>
      </w:pPr>
    </w:p>
    <w:p w:rsidR="00A63056" w:rsidRDefault="00DB4F84">
      <w:pPr>
        <w:spacing w:before="24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331975" w:rsidRDefault="00331975">
      <w:pPr>
        <w:spacing w:line="220" w:lineRule="exact"/>
        <w:ind w:left="100"/>
        <w:rPr>
          <w:rFonts w:ascii="Consolas" w:eastAsia="Consolas" w:hAnsi="Consolas" w:cs="Consolas"/>
        </w:rPr>
      </w:pPr>
    </w:p>
    <w:p w:rsidR="00331975" w:rsidRDefault="00331975" w:rsidP="00331975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Web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:</w:t>
      </w:r>
    </w:p>
    <w:p w:rsidR="00331975" w:rsidRDefault="00331975" w:rsidP="00331975">
      <w:pPr>
        <w:spacing w:line="200" w:lineRule="exact"/>
      </w:pPr>
    </w:p>
    <w:p w:rsidR="00331975" w:rsidRDefault="00331975" w:rsidP="00331975">
      <w:pPr>
        <w:spacing w:before="5" w:line="220" w:lineRule="exact"/>
        <w:rPr>
          <w:sz w:val="22"/>
          <w:szCs w:val="22"/>
        </w:rPr>
      </w:pPr>
    </w:p>
    <w:p w:rsidR="00331975" w:rsidRDefault="00331975" w:rsidP="00331975">
      <w:pPr>
        <w:ind w:left="100" w:right="251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&lt;%</w:t>
      </w:r>
      <w:r>
        <w:rPr>
          <w:rFonts w:ascii="Consolas" w:eastAsia="Consolas" w:hAnsi="Consolas" w:cs="Consolas"/>
        </w:rPr>
        <w:t>@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Pag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Tit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e="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  <w:spacing w:val="1"/>
        </w:rPr>
        <w:t>uage="C</w:t>
      </w:r>
      <w:r>
        <w:rPr>
          <w:rFonts w:ascii="Consolas" w:eastAsia="Consolas" w:hAnsi="Consolas" w:cs="Consolas"/>
          <w:spacing w:val="-1"/>
        </w:rPr>
        <w:t>#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terPa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  <w:spacing w:val="1"/>
        </w:rPr>
        <w:t>eF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le="~/S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te1.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aster" AutoEve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tWir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up="t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ue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CodeBe</w:t>
      </w:r>
      <w:r>
        <w:rPr>
          <w:rFonts w:ascii="Consolas" w:eastAsia="Consolas" w:hAnsi="Consolas" w:cs="Consolas"/>
          <w:spacing w:val="-1"/>
        </w:rPr>
        <w:t>h</w:t>
      </w:r>
      <w:r>
        <w:rPr>
          <w:rFonts w:ascii="Consolas" w:eastAsia="Consolas" w:hAnsi="Consolas" w:cs="Consolas"/>
          <w:spacing w:val="1"/>
        </w:rPr>
        <w:t>ind=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WebFo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m2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aspx.cs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Inherit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="We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on1.Web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orm2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8"/>
        </w:rPr>
        <w:t xml:space="preserve"> </w:t>
      </w:r>
      <w:r>
        <w:rPr>
          <w:rFonts w:ascii="Consolas" w:eastAsia="Consolas" w:hAnsi="Consolas" w:cs="Consolas"/>
          <w:spacing w:val="1"/>
        </w:rPr>
        <w:t>%&gt;</w:t>
      </w:r>
    </w:p>
    <w:p w:rsidR="00331975" w:rsidRDefault="00331975" w:rsidP="00331975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ID="C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nt2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tent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laceH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ld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rID="Co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tent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laceH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ld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44"/>
        </w:rPr>
        <w:t xml:space="preserve"> </w:t>
      </w:r>
      <w:r>
        <w:rPr>
          <w:rFonts w:ascii="Consolas" w:eastAsia="Consolas" w:hAnsi="Consolas" w:cs="Consolas"/>
          <w:spacing w:val="1"/>
        </w:rPr>
        <w:t>run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t="s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rver"&gt;</w:t>
      </w:r>
    </w:p>
    <w:p w:rsidR="00331975" w:rsidRDefault="00331975" w:rsidP="00331975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:Gri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Vie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grdstud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ver"</w:t>
      </w:r>
      <w:r>
        <w:rPr>
          <w:rFonts w:ascii="Consolas" w:eastAsia="Consolas" w:hAnsi="Consolas" w:cs="Consolas"/>
        </w:rPr>
        <w:t>&gt;</w:t>
      </w:r>
    </w:p>
    <w:p w:rsidR="00331975" w:rsidRDefault="00331975" w:rsidP="00331975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&lt;/asp:G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idVi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w&gt;</w:t>
      </w:r>
    </w:p>
    <w:p w:rsidR="00331975" w:rsidRDefault="00331975" w:rsidP="00331975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&lt;/asp:C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nten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</w:rPr>
        <w:t>&gt;</w:t>
      </w:r>
    </w:p>
    <w:p w:rsidR="00331975" w:rsidRDefault="00331975" w:rsidP="00331975">
      <w:pPr>
        <w:spacing w:line="200" w:lineRule="exact"/>
      </w:pPr>
    </w:p>
    <w:p w:rsidR="00331975" w:rsidRDefault="00331975">
      <w:pPr>
        <w:spacing w:line="220" w:lineRule="exact"/>
        <w:ind w:left="100"/>
        <w:rPr>
          <w:rFonts w:ascii="Consolas" w:eastAsia="Consolas" w:hAnsi="Consolas" w:cs="Consolas"/>
        </w:rPr>
        <w:sectPr w:rsidR="00331975">
          <w:pgSz w:w="12240" w:h="15840"/>
          <w:pgMar w:top="980" w:right="1320" w:bottom="280" w:left="1340" w:header="761" w:footer="746" w:gutter="0"/>
          <w:cols w:space="720"/>
        </w:sectPr>
      </w:pPr>
    </w:p>
    <w:p w:rsidR="00A63056" w:rsidRDefault="00A63056">
      <w:pPr>
        <w:spacing w:line="200" w:lineRule="exact"/>
      </w:pPr>
    </w:p>
    <w:p w:rsidR="00A63056" w:rsidRDefault="00DB4F84" w:rsidP="003449D4">
      <w:pPr>
        <w:rPr>
          <w:sz w:val="28"/>
          <w:szCs w:val="28"/>
        </w:rPr>
      </w:pPr>
      <w:r>
        <w:rPr>
          <w:b/>
          <w:sz w:val="28"/>
          <w:szCs w:val="28"/>
        </w:rPr>
        <w:t>Web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.c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A63056" w:rsidRDefault="00A63056">
      <w:pPr>
        <w:spacing w:before="7" w:line="180" w:lineRule="exact"/>
        <w:rPr>
          <w:sz w:val="18"/>
          <w:szCs w:val="18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ic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00" w:right="592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bContro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s;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Data.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ql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lient; 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on1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rtia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WebF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rm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Syst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m.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eb.UI.P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Page_I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it(o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(Site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)M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ster).B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nSea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ch.Cl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35"/>
        </w:rPr>
        <w:t xml:space="preserve"> </w:t>
      </w:r>
      <w:r>
        <w:rPr>
          <w:rFonts w:ascii="Consolas" w:eastAsia="Consolas" w:hAnsi="Consolas" w:cs="Consolas"/>
          <w:spacing w:val="1"/>
        </w:rPr>
        <w:t>+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vent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andle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(B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nSearch</w:t>
      </w:r>
      <w:r>
        <w:rPr>
          <w:rFonts w:ascii="Consolas" w:eastAsia="Consolas" w:hAnsi="Consolas" w:cs="Consolas"/>
          <w:spacing w:val="-2"/>
        </w:rPr>
        <w:t>_</w:t>
      </w:r>
      <w:r>
        <w:rPr>
          <w:rFonts w:ascii="Consolas" w:eastAsia="Consolas" w:hAnsi="Consolas" w:cs="Consolas"/>
          <w:spacing w:val="1"/>
        </w:rPr>
        <w:t>Clic</w:t>
      </w:r>
      <w:r>
        <w:rPr>
          <w:rFonts w:ascii="Consolas" w:eastAsia="Consolas" w:hAnsi="Consolas" w:cs="Consolas"/>
          <w:spacing w:val="-2"/>
        </w:rPr>
        <w:t>k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0" w:line="200" w:lineRule="exact"/>
      </w:pPr>
    </w:p>
    <w:p w:rsidR="00A63056" w:rsidRDefault="00DB4F84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BtnSe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_Click(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send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EventAr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etDat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Page_L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ad(o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{}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getDa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a(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2"/>
        <w:ind w:left="1423" w:right="362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((Site1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  <w:spacing w:val="1"/>
        </w:rPr>
        <w:t>Mast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r).Tx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rch.Tex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ourc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@"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Source</w:t>
      </w:r>
      <w:r>
        <w:rPr>
          <w:rFonts w:ascii="Consolas" w:eastAsia="Consolas" w:hAnsi="Consolas" w:cs="Consolas"/>
          <w:spacing w:val="-1"/>
        </w:rPr>
        <w:t>=</w:t>
      </w:r>
      <w:r w:rsidR="004A6C31">
        <w:rPr>
          <w:rFonts w:ascii="Consolas" w:eastAsia="Consolas" w:hAnsi="Consolas" w:cs="Consolas"/>
          <w:spacing w:val="1"/>
        </w:rPr>
        <w:t>Mihir</w:t>
      </w:r>
      <w:r>
        <w:rPr>
          <w:rFonts w:ascii="Consolas" w:eastAsia="Consolas" w:hAnsi="Consolas" w:cs="Consolas"/>
          <w:spacing w:val="1"/>
        </w:rPr>
        <w:t>-Pat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2"/>
        </w:rPr>
        <w:t>l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QLExpre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s;In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tia</w:t>
      </w:r>
      <w:r>
        <w:rPr>
          <w:rFonts w:ascii="Consolas" w:eastAsia="Consolas" w:hAnsi="Consolas" w:cs="Consolas"/>
        </w:rPr>
        <w:t>l</w:t>
      </w:r>
    </w:p>
    <w:p w:rsidR="00A63056" w:rsidRDefault="00DB4F84">
      <w:pPr>
        <w:spacing w:line="220" w:lineRule="exact"/>
        <w:ind w:left="14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Catalog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Demo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b;Int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gr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Sec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rity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True;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ing=Fal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e"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06" w:right="120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elec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"s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* </w:t>
      </w:r>
      <w:r>
        <w:rPr>
          <w:rFonts w:ascii="Consolas" w:eastAsia="Consolas" w:hAnsi="Consolas" w:cs="Consolas"/>
          <w:spacing w:val="1"/>
        </w:rPr>
        <w:t>fro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tbl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tuden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h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fna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  <w:spacing w:val="-1"/>
        </w:rPr>
        <w:t>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'%"+ ((Site1</w:t>
      </w:r>
      <w:r>
        <w:rPr>
          <w:rFonts w:ascii="Consolas" w:eastAsia="Consolas" w:hAnsi="Consolas" w:cs="Consolas"/>
          <w:spacing w:val="-1"/>
        </w:rPr>
        <w:t>)</w:t>
      </w:r>
      <w:r>
        <w:rPr>
          <w:rFonts w:ascii="Consolas" w:eastAsia="Consolas" w:hAnsi="Consolas" w:cs="Consolas"/>
          <w:spacing w:val="1"/>
        </w:rPr>
        <w:t>Mast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r).Tx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rch.Tex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3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-1"/>
        </w:rPr>
        <w:t>%</w:t>
      </w:r>
      <w:r>
        <w:rPr>
          <w:rFonts w:ascii="Consolas" w:eastAsia="Consolas" w:hAnsi="Consolas" w:cs="Consolas"/>
          <w:spacing w:val="1"/>
        </w:rPr>
        <w:t>'";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qlCon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SqlC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ction(s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urce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qlCom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cm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lComm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nd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select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con)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on.Op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 w:right="373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qlDat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rd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cm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.Exec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eader()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rdstu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.DataSo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rc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rdr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rdstu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.DataBi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d()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on.Cl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before="11" w:line="240" w:lineRule="exact"/>
        <w:rPr>
          <w:sz w:val="24"/>
          <w:szCs w:val="24"/>
        </w:rPr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4A6C31">
      <w:pPr>
        <w:spacing w:before="17" w:line="28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74D23E" wp14:editId="7DB28AC2">
            <wp:extent cx="5888990" cy="4761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476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3056" w:rsidRDefault="004A6C31" w:rsidP="004A6C31">
      <w:pPr>
        <w:ind w:left="100"/>
      </w:pPr>
      <w:r>
        <w:t xml:space="preserve">      Header</w:t>
      </w:r>
    </w:p>
    <w:p w:rsidR="00A63056" w:rsidRDefault="00A63056">
      <w:pPr>
        <w:spacing w:before="7" w:line="180" w:lineRule="exact"/>
        <w:rPr>
          <w:sz w:val="18"/>
          <w:szCs w:val="18"/>
        </w:rPr>
      </w:pPr>
    </w:p>
    <w:p w:rsidR="00A63056" w:rsidRDefault="004A6C31">
      <w:pPr>
        <w:ind w:left="100"/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noProof/>
        </w:rPr>
        <w:drawing>
          <wp:inline distT="0" distB="0" distL="0" distR="0" wp14:anchorId="45822671" wp14:editId="2D09A188">
            <wp:extent cx="5890770" cy="4762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56" w:rsidRDefault="00A63056">
      <w:pPr>
        <w:spacing w:line="200" w:lineRule="exact"/>
      </w:pPr>
    </w:p>
    <w:p w:rsidR="00A63056" w:rsidRDefault="00A63056">
      <w:pPr>
        <w:spacing w:before="20" w:line="220" w:lineRule="exact"/>
        <w:rPr>
          <w:sz w:val="22"/>
          <w:szCs w:val="22"/>
        </w:rPr>
        <w:sectPr w:rsidR="00A63056">
          <w:headerReference w:type="default" r:id="rId24"/>
          <w:pgSz w:w="12240" w:h="15840"/>
          <w:pgMar w:top="980" w:right="1320" w:bottom="280" w:left="1340" w:header="761" w:footer="746" w:gutter="0"/>
          <w:cols w:space="720"/>
        </w:sectPr>
      </w:pPr>
    </w:p>
    <w:p w:rsidR="00A63056" w:rsidRDefault="00A63056">
      <w:pPr>
        <w:spacing w:before="1" w:line="160" w:lineRule="exact"/>
        <w:rPr>
          <w:sz w:val="17"/>
          <w:szCs w:val="17"/>
        </w:rPr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DB4F84">
      <w:pPr>
        <w:spacing w:line="300" w:lineRule="exact"/>
        <w:ind w:left="100" w:right="-62"/>
        <w:rPr>
          <w:sz w:val="28"/>
          <w:szCs w:val="28"/>
        </w:rPr>
      </w:pPr>
      <w:r>
        <w:rPr>
          <w:b/>
          <w:spacing w:val="-1"/>
          <w:position w:val="-1"/>
          <w:sz w:val="28"/>
          <w:szCs w:val="28"/>
        </w:rPr>
        <w:t>A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-3"/>
          <w:position w:val="-1"/>
          <w:sz w:val="28"/>
          <w:szCs w:val="28"/>
        </w:rPr>
        <w:t>m</w:t>
      </w:r>
      <w:r>
        <w:rPr>
          <w:b/>
          <w:position w:val="-1"/>
          <w:sz w:val="28"/>
          <w:szCs w:val="28"/>
        </w:rPr>
        <w:t>:</w:t>
      </w:r>
    </w:p>
    <w:p w:rsidR="00A63056" w:rsidRDefault="00DB4F84">
      <w:pPr>
        <w:spacing w:before="18"/>
        <w:rPr>
          <w:sz w:val="32"/>
          <w:szCs w:val="32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706" w:space="3329"/>
            <w:col w:w="5545"/>
          </w:cols>
        </w:sectPr>
      </w:pPr>
      <w:r>
        <w:br w:type="column"/>
      </w:r>
      <w:r>
        <w:rPr>
          <w:b/>
          <w:sz w:val="32"/>
          <w:szCs w:val="32"/>
        </w:rPr>
        <w:lastRenderedPageBreak/>
        <w:t>Practica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9</w:t>
      </w:r>
    </w:p>
    <w:p w:rsidR="00A63056" w:rsidRDefault="00A63056">
      <w:pPr>
        <w:spacing w:before="5" w:line="240" w:lineRule="exact"/>
        <w:rPr>
          <w:sz w:val="24"/>
          <w:szCs w:val="24"/>
        </w:rPr>
      </w:pPr>
    </w:p>
    <w:p w:rsidR="00A63056" w:rsidRDefault="00DB4F84" w:rsidP="004803F6">
      <w:pPr>
        <w:pStyle w:val="Heading1"/>
        <w:tabs>
          <w:tab w:val="clear" w:pos="720"/>
          <w:tab w:val="num" w:pos="360"/>
        </w:tabs>
      </w:pPr>
      <w:bookmarkStart w:id="9" w:name="_Toc6570680"/>
      <w:r>
        <w:rPr>
          <w:spacing w:val="-4"/>
        </w:rPr>
        <w:t>W</w:t>
      </w:r>
      <w:r>
        <w:t>eb</w:t>
      </w:r>
      <w:r>
        <w:rPr>
          <w:spacing w:val="1"/>
        </w:rPr>
        <w:t xml:space="preserve"> </w:t>
      </w:r>
      <w:r>
        <w:t>Ser</w:t>
      </w:r>
      <w:r>
        <w:rPr>
          <w:spacing w:val="-2"/>
        </w:rPr>
        <w:t>v</w:t>
      </w:r>
      <w:r>
        <w:rPr>
          <w:spacing w:val="1"/>
        </w:rPr>
        <w:t>i</w:t>
      </w:r>
      <w:r>
        <w:t>ce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f ca</w:t>
      </w:r>
      <w:r>
        <w:rPr>
          <w:spacing w:val="1"/>
        </w:rPr>
        <w:t>l</w:t>
      </w:r>
      <w:r>
        <w:rPr>
          <w:spacing w:val="-2"/>
        </w:rPr>
        <w:t>c</w:t>
      </w:r>
      <w:r>
        <w:rPr>
          <w:spacing w:val="1"/>
        </w:rPr>
        <w:t>u</w:t>
      </w:r>
      <w:r>
        <w:rPr>
          <w:spacing w:val="-1"/>
        </w:rPr>
        <w:t>l</w:t>
      </w:r>
      <w:r>
        <w:t>a</w:t>
      </w:r>
      <w:r>
        <w:rPr>
          <w:spacing w:val="-1"/>
        </w:rPr>
        <w:t>t</w:t>
      </w:r>
      <w:r>
        <w:rPr>
          <w:spacing w:val="1"/>
        </w:rPr>
        <w:t>o</w:t>
      </w:r>
      <w:r>
        <w:t>r</w:t>
      </w:r>
      <w:bookmarkEnd w:id="9"/>
    </w:p>
    <w:p w:rsidR="00A63056" w:rsidRDefault="00A63056">
      <w:pPr>
        <w:spacing w:line="200" w:lineRule="exact"/>
      </w:pPr>
    </w:p>
    <w:p w:rsidR="00A63056" w:rsidRDefault="00A63056">
      <w:pPr>
        <w:spacing w:before="17" w:line="260" w:lineRule="exact"/>
        <w:rPr>
          <w:sz w:val="26"/>
          <w:szCs w:val="26"/>
        </w:rPr>
      </w:pPr>
    </w:p>
    <w:p w:rsidR="00A63056" w:rsidRDefault="00DB4F84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WebSe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v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.cs:</w:t>
      </w:r>
    </w:p>
    <w:p w:rsidR="00A63056" w:rsidRDefault="00A63056">
      <w:pPr>
        <w:spacing w:line="200" w:lineRule="exact"/>
      </w:pPr>
    </w:p>
    <w:p w:rsidR="00A63056" w:rsidRDefault="00A63056">
      <w:pPr>
        <w:spacing w:before="3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Web.S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rv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ces;</w:t>
      </w:r>
    </w:p>
    <w:p w:rsidR="00A63056" w:rsidRDefault="00A63056">
      <w:pPr>
        <w:spacing w:before="16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vice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542" w:righ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[We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ce(Na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hyperlink r:id="rId25">
        <w:r>
          <w:rPr>
            <w:rFonts w:ascii="Consolas" w:eastAsia="Consolas" w:hAnsi="Consolas" w:cs="Consolas"/>
            <w:spacing w:val="1"/>
          </w:rPr>
          <w:t>"</w:t>
        </w:r>
        <w:r>
          <w:rPr>
            <w:rFonts w:ascii="Consolas" w:eastAsia="Consolas" w:hAnsi="Consolas" w:cs="Consolas"/>
            <w:spacing w:val="-2"/>
          </w:rPr>
          <w:t>h</w:t>
        </w:r>
        <w:r>
          <w:rPr>
            <w:rFonts w:ascii="Consolas" w:eastAsia="Consolas" w:hAnsi="Consolas" w:cs="Consolas"/>
            <w:spacing w:val="1"/>
          </w:rPr>
          <w:t>ttp:</w:t>
        </w:r>
        <w:r>
          <w:rPr>
            <w:rFonts w:ascii="Consolas" w:eastAsia="Consolas" w:hAnsi="Consolas" w:cs="Consolas"/>
            <w:spacing w:val="-2"/>
          </w:rPr>
          <w:t>/</w:t>
        </w:r>
        <w:r>
          <w:rPr>
            <w:rFonts w:ascii="Consolas" w:eastAsia="Consolas" w:hAnsi="Consolas" w:cs="Consolas"/>
            <w:spacing w:val="1"/>
          </w:rPr>
          <w:t>/temp</w:t>
        </w:r>
        <w:r>
          <w:rPr>
            <w:rFonts w:ascii="Consolas" w:eastAsia="Consolas" w:hAnsi="Consolas" w:cs="Consolas"/>
            <w:spacing w:val="-2"/>
          </w:rPr>
          <w:t>u</w:t>
        </w:r>
        <w:r>
          <w:rPr>
            <w:rFonts w:ascii="Consolas" w:eastAsia="Consolas" w:hAnsi="Consolas" w:cs="Consolas"/>
            <w:spacing w:val="1"/>
          </w:rPr>
          <w:t>ri</w:t>
        </w:r>
        <w:r>
          <w:rPr>
            <w:rFonts w:ascii="Consolas" w:eastAsia="Consolas" w:hAnsi="Consolas" w:cs="Consolas"/>
            <w:spacing w:val="-2"/>
          </w:rPr>
          <w:t>.</w:t>
        </w:r>
        <w:r>
          <w:rPr>
            <w:rFonts w:ascii="Consolas" w:eastAsia="Consolas" w:hAnsi="Consolas" w:cs="Consolas"/>
            <w:spacing w:val="1"/>
          </w:rPr>
          <w:t>org/</w:t>
        </w:r>
      </w:hyperlink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 xml:space="preserve">] </w:t>
      </w:r>
      <w:r>
        <w:rPr>
          <w:rFonts w:ascii="Consolas" w:eastAsia="Consolas" w:hAnsi="Consolas" w:cs="Consolas"/>
          <w:spacing w:val="1"/>
        </w:rPr>
        <w:t>[We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ceBin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(Confor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5"/>
        </w:rPr>
        <w:t xml:space="preserve"> </w:t>
      </w:r>
      <w:r>
        <w:rPr>
          <w:rFonts w:ascii="Consolas" w:eastAsia="Consolas" w:hAnsi="Consolas" w:cs="Consolas"/>
          <w:spacing w:val="1"/>
        </w:rPr>
        <w:t>WsiP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les.Bas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cPro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ile1_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 xml:space="preserve">] </w:t>
      </w:r>
      <w:r>
        <w:rPr>
          <w:rFonts w:ascii="Consolas" w:eastAsia="Consolas" w:hAnsi="Consolas" w:cs="Consolas"/>
          <w:spacing w:val="1"/>
        </w:rPr>
        <w:t>[Sy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tem.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ompon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odel.To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lbox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tem(f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]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bS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rvice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Sys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em.We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.S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rvices.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ebSe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vic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[Web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ethod</w:t>
      </w:r>
      <w:r>
        <w:rPr>
          <w:rFonts w:ascii="Consolas" w:eastAsia="Consolas" w:hAnsi="Consolas" w:cs="Consolas"/>
        </w:rPr>
        <w:t>]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HelloWo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ld(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etur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"H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Wor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d"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[Web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ethod</w:t>
      </w:r>
      <w:r>
        <w:rPr>
          <w:rFonts w:ascii="Consolas" w:eastAsia="Consolas" w:hAnsi="Consolas" w:cs="Consolas"/>
        </w:rPr>
        <w:t>]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Ad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etur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[Web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ethod</w:t>
      </w:r>
      <w:r>
        <w:rPr>
          <w:rFonts w:ascii="Consolas" w:eastAsia="Consolas" w:hAnsi="Consolas" w:cs="Consolas"/>
        </w:rPr>
        <w:t>]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Su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etur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2"/>
        </w:rPr>
        <w:t xml:space="preserve">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b;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[Web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ethod</w:t>
      </w:r>
      <w:r>
        <w:rPr>
          <w:rFonts w:ascii="Consolas" w:eastAsia="Consolas" w:hAnsi="Consolas" w:cs="Consolas"/>
        </w:rPr>
        <w:t>]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etur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*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[Web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ethod</w:t>
      </w:r>
      <w:r>
        <w:rPr>
          <w:rFonts w:ascii="Consolas" w:eastAsia="Consolas" w:hAnsi="Consolas" w:cs="Consolas"/>
        </w:rPr>
        <w:t>]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Di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etur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/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  <w:sectPr w:rsidR="00A63056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before="11" w:line="240" w:lineRule="exact"/>
        <w:rPr>
          <w:sz w:val="24"/>
          <w:szCs w:val="24"/>
        </w:rPr>
      </w:pPr>
    </w:p>
    <w:p w:rsidR="00A63056" w:rsidRDefault="00DB4F84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Web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:</w:t>
      </w:r>
    </w:p>
    <w:p w:rsidR="00A63056" w:rsidRDefault="00A63056">
      <w:pPr>
        <w:spacing w:line="200" w:lineRule="exact"/>
      </w:pPr>
    </w:p>
    <w:p w:rsidR="00A63056" w:rsidRDefault="00A63056">
      <w:pPr>
        <w:spacing w:before="17" w:line="240" w:lineRule="exact"/>
        <w:rPr>
          <w:sz w:val="24"/>
          <w:szCs w:val="24"/>
        </w:rPr>
      </w:pPr>
    </w:p>
    <w:p w:rsidR="00A63056" w:rsidRDefault="00DB4F84">
      <w:pPr>
        <w:ind w:left="100" w:right="16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%</w:t>
      </w:r>
      <w:r>
        <w:rPr>
          <w:rFonts w:ascii="Calibri" w:eastAsia="Calibri" w:hAnsi="Calibri" w:cs="Calibri"/>
          <w:sz w:val="22"/>
          <w:szCs w:val="22"/>
        </w:rPr>
        <w:t>@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#"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Wireu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4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.cs" I</w:t>
      </w:r>
      <w:r>
        <w:rPr>
          <w:rFonts w:ascii="Calibri" w:eastAsia="Calibri" w:hAnsi="Calibri" w:cs="Calibri"/>
          <w:spacing w:val="-1"/>
          <w:sz w:val="22"/>
          <w:szCs w:val="22"/>
        </w:rPr>
        <w:t>nh</w:t>
      </w:r>
      <w:r>
        <w:rPr>
          <w:rFonts w:ascii="Calibri" w:eastAsia="Calibri" w:hAnsi="Calibri" w:cs="Calibri"/>
          <w:sz w:val="22"/>
          <w:szCs w:val="22"/>
        </w:rPr>
        <w:t>erits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ice.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%&gt;</w:t>
      </w:r>
    </w:p>
    <w:p w:rsidR="00A63056" w:rsidRDefault="00A63056">
      <w:pPr>
        <w:spacing w:before="5" w:line="260" w:lineRule="exact"/>
        <w:rPr>
          <w:sz w:val="26"/>
          <w:szCs w:val="26"/>
        </w:rPr>
      </w:pPr>
    </w:p>
    <w:p w:rsidR="00A63056" w:rsidRDefault="00DB4F84">
      <w:pPr>
        <w:spacing w:line="260" w:lineRule="exact"/>
        <w:ind w:left="100" w:right="329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&lt;!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IC </w:t>
      </w:r>
      <w:r>
        <w:rPr>
          <w:rFonts w:ascii="Calibri" w:eastAsia="Calibri" w:hAnsi="Calibri" w:cs="Calibri"/>
          <w:spacing w:val="1"/>
          <w:sz w:val="22"/>
          <w:szCs w:val="22"/>
        </w:rPr>
        <w:t>"</w:t>
      </w:r>
      <w:r>
        <w:rPr>
          <w:rFonts w:ascii="Calibri" w:eastAsia="Calibri" w:hAnsi="Calibri" w:cs="Calibri"/>
          <w:spacing w:val="-2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XH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"</w:t>
      </w:r>
      <w:hyperlink r:id="rId26">
        <w:r>
          <w:rPr>
            <w:rFonts w:ascii="Calibri" w:eastAsia="Calibri" w:hAnsi="Calibri" w:cs="Calibri"/>
            <w:sz w:val="22"/>
            <w:szCs w:val="22"/>
          </w:rPr>
          <w:t xml:space="preserve"> "http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: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w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w</w:t>
        </w:r>
        <w:r>
          <w:rPr>
            <w:rFonts w:ascii="Calibri" w:eastAsia="Calibri" w:hAnsi="Calibri" w:cs="Calibri"/>
            <w:sz w:val="22"/>
            <w:szCs w:val="22"/>
          </w:rPr>
          <w:t>w.w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3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.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g/</w:t>
        </w:r>
        <w:r>
          <w:rPr>
            <w:rFonts w:ascii="Calibri" w:eastAsia="Calibri" w:hAnsi="Calibri" w:cs="Calibri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x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h</w:t>
        </w:r>
        <w:r>
          <w:rPr>
            <w:rFonts w:ascii="Calibri" w:eastAsia="Calibri" w:hAnsi="Calibri" w:cs="Calibri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l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1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xht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l</w:t>
        </w:r>
        <w:r>
          <w:rPr>
            <w:rFonts w:ascii="Calibri" w:eastAsia="Calibri" w:hAnsi="Calibri" w:cs="Calibri"/>
            <w:spacing w:val="4"/>
            <w:sz w:val="22"/>
            <w:szCs w:val="22"/>
          </w:rPr>
          <w:t>1</w:t>
        </w:r>
        <w:r>
          <w:rPr>
            <w:rFonts w:ascii="Calibri" w:eastAsia="Calibri" w:hAnsi="Calibri" w:cs="Calibri"/>
            <w:sz w:val="22"/>
            <w:szCs w:val="22"/>
          </w:rPr>
          <w:t>-tra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</w:t>
        </w:r>
        <w:r>
          <w:rPr>
            <w:rFonts w:ascii="Calibri" w:eastAsia="Calibri" w:hAnsi="Calibri" w:cs="Calibri"/>
            <w:sz w:val="22"/>
            <w:szCs w:val="22"/>
          </w:rPr>
          <w:t>s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i</w:t>
        </w:r>
        <w:r>
          <w:rPr>
            <w:rFonts w:ascii="Calibri" w:eastAsia="Calibri" w:hAnsi="Calibri" w:cs="Calibri"/>
            <w:sz w:val="22"/>
            <w:szCs w:val="22"/>
          </w:rPr>
          <w:t>ti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on</w:t>
        </w:r>
        <w:r>
          <w:rPr>
            <w:rFonts w:ascii="Calibri" w:eastAsia="Calibri" w:hAnsi="Calibri" w:cs="Calibri"/>
            <w:sz w:val="22"/>
            <w:szCs w:val="22"/>
          </w:rPr>
          <w:t>al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.d</w:t>
        </w:r>
        <w:r>
          <w:rPr>
            <w:rFonts w:ascii="Calibri" w:eastAsia="Calibri" w:hAnsi="Calibri" w:cs="Calibri"/>
            <w:sz w:val="22"/>
            <w:szCs w:val="22"/>
          </w:rPr>
          <w:t>td"&gt;</w:t>
        </w:r>
      </w:hyperlink>
    </w:p>
    <w:p w:rsidR="00A63056" w:rsidRDefault="00A63056">
      <w:pPr>
        <w:spacing w:before="15" w:line="260" w:lineRule="exact"/>
        <w:rPr>
          <w:sz w:val="26"/>
          <w:szCs w:val="26"/>
        </w:rPr>
      </w:pPr>
    </w:p>
    <w:p w:rsidR="00A63056" w:rsidRDefault="00DB4F8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&lt;ht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hyperlink r:id="rId27">
        <w:r>
          <w:rPr>
            <w:rFonts w:ascii="Calibri" w:eastAsia="Calibri" w:hAnsi="Calibri" w:cs="Calibri"/>
            <w:sz w:val="22"/>
            <w:szCs w:val="22"/>
          </w:rPr>
          <w:t>s="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p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: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w</w:t>
        </w:r>
        <w:r>
          <w:rPr>
            <w:rFonts w:ascii="Calibri" w:eastAsia="Calibri" w:hAnsi="Calibri" w:cs="Calibri"/>
            <w:sz w:val="22"/>
            <w:szCs w:val="22"/>
          </w:rPr>
          <w:t>w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w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.</w:t>
        </w:r>
        <w:r>
          <w:rPr>
            <w:rFonts w:ascii="Calibri" w:eastAsia="Calibri" w:hAnsi="Calibri" w:cs="Calibri"/>
            <w:sz w:val="22"/>
            <w:szCs w:val="22"/>
          </w:rPr>
          <w:t>w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3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.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g/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1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9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9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9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z w:val="22"/>
            <w:szCs w:val="22"/>
          </w:rPr>
          <w:t>xh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sz w:val="22"/>
            <w:szCs w:val="22"/>
          </w:rPr>
          <w:t>l"&gt;</w:t>
        </w:r>
      </w:hyperlink>
    </w:p>
    <w:p w:rsidR="00A63056" w:rsidRDefault="00DB4F84">
      <w:pPr>
        <w:spacing w:before="1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&lt;head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DB4F84">
      <w:pPr>
        <w:ind w:left="3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titl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tit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e&gt;</w:t>
      </w:r>
    </w:p>
    <w:p w:rsidR="00A63056" w:rsidRDefault="00DB4F8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ead&gt;</w:t>
      </w:r>
    </w:p>
    <w:p w:rsidR="00A63056" w:rsidRDefault="00DB4F8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&lt;bo</w:t>
      </w:r>
      <w:r>
        <w:rPr>
          <w:rFonts w:ascii="Calibri" w:eastAsia="Calibri" w:hAnsi="Calibri" w:cs="Calibri"/>
          <w:spacing w:val="-1"/>
          <w:sz w:val="22"/>
          <w:szCs w:val="22"/>
        </w:rPr>
        <w:t>dy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DB4F84">
      <w:pPr>
        <w:ind w:left="3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3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t=</w:t>
      </w:r>
      <w:r>
        <w:rPr>
          <w:rFonts w:ascii="Calibri" w:eastAsia="Calibri" w:hAnsi="Calibri" w:cs="Calibri"/>
          <w:sz w:val="22"/>
          <w:szCs w:val="22"/>
        </w:rPr>
        <w:t>"s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er"&gt;</w:t>
      </w:r>
    </w:p>
    <w:p w:rsidR="00A63056" w:rsidRDefault="00DB4F84">
      <w:pPr>
        <w:ind w:left="3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A63056">
      <w:pPr>
        <w:spacing w:before="7" w:line="260" w:lineRule="exact"/>
        <w:rPr>
          <w:sz w:val="26"/>
          <w:szCs w:val="26"/>
        </w:rPr>
      </w:pPr>
    </w:p>
    <w:p w:rsidR="00A63056" w:rsidRDefault="00DB4F84">
      <w:pPr>
        <w:ind w:left="4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&lt;asp: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="t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at="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er"</w:t>
      </w:r>
      <w:r>
        <w:rPr>
          <w:rFonts w:ascii="Calibri" w:eastAsia="Calibri" w:hAnsi="Calibri" w:cs="Calibri"/>
          <w:spacing w:val="-1"/>
          <w:sz w:val="22"/>
          <w:szCs w:val="22"/>
        </w:rPr>
        <w:t>&gt;</w:t>
      </w: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sp: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DB4F84">
      <w:pPr>
        <w:ind w:left="4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&lt;asp: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er"</w:t>
      </w:r>
    </w:p>
    <w:p w:rsidR="00A63056" w:rsidRDefault="00DB4F84">
      <w:pPr>
        <w:ind w:left="7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tA"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Err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"R</w:t>
      </w:r>
      <w:r>
        <w:rPr>
          <w:rFonts w:ascii="Calibri" w:eastAsia="Calibri" w:hAnsi="Calibri" w:cs="Calibri"/>
          <w:spacing w:val="1"/>
          <w:sz w:val="22"/>
          <w:szCs w:val="22"/>
        </w:rPr>
        <w:t>eq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sz w:val="22"/>
          <w:szCs w:val="22"/>
        </w:rPr>
        <w:t>p: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DB4F84">
      <w:pPr>
        <w:ind w:left="700" w:right="1632" w:hanging="2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&lt;asp: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Expre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Exp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"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tA"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Err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arExp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r" 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Exp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="^</w:t>
      </w:r>
      <w:r>
        <w:rPr>
          <w:rFonts w:ascii="Calibri" w:eastAsia="Calibri" w:hAnsi="Calibri" w:cs="Calibri"/>
          <w:spacing w:val="1"/>
          <w:sz w:val="22"/>
          <w:szCs w:val="22"/>
        </w:rPr>
        <w:t>[0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sz w:val="22"/>
          <w:szCs w:val="22"/>
        </w:rPr>
        <w:t>]+"</w:t>
      </w:r>
      <w:r>
        <w:rPr>
          <w:rFonts w:ascii="Calibri" w:eastAsia="Calibri" w:hAnsi="Calibri" w:cs="Calibri"/>
          <w:spacing w:val="-2"/>
          <w:sz w:val="22"/>
          <w:szCs w:val="22"/>
        </w:rPr>
        <w:t>&gt;</w:t>
      </w: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Express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DB4F84">
      <w:pPr>
        <w:ind w:left="4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&lt;br 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DB4F84">
      <w:pPr>
        <w:ind w:left="4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&lt;asp: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="t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at="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er"</w:t>
      </w:r>
      <w:r>
        <w:rPr>
          <w:rFonts w:ascii="Calibri" w:eastAsia="Calibri" w:hAnsi="Calibri" w:cs="Calibri"/>
          <w:spacing w:val="-1"/>
          <w:sz w:val="22"/>
          <w:szCs w:val="22"/>
        </w:rPr>
        <w:t>&gt;</w:t>
      </w: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sp: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DB4F84">
      <w:pPr>
        <w:ind w:left="4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&lt;asp: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er"</w:t>
      </w:r>
    </w:p>
    <w:p w:rsidR="00A63056" w:rsidRDefault="00DB4F84">
      <w:pPr>
        <w:spacing w:line="260" w:lineRule="exact"/>
        <w:ind w:left="7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"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x</w:t>
      </w:r>
      <w:r>
        <w:rPr>
          <w:rFonts w:ascii="Calibri" w:eastAsia="Calibri" w:hAnsi="Calibri" w:cs="Calibri"/>
          <w:position w:val="1"/>
          <w:sz w:val="22"/>
          <w:szCs w:val="22"/>
        </w:rPr>
        <w:t>tB"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essag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="Req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"</w:t>
      </w:r>
      <w:r>
        <w:rPr>
          <w:rFonts w:ascii="Calibri" w:eastAsia="Calibri" w:hAnsi="Calibri" w:cs="Calibri"/>
          <w:position w:val="1"/>
          <w:sz w:val="22"/>
          <w:szCs w:val="22"/>
        </w:rPr>
        <w:t>&gt;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/</w:t>
      </w:r>
      <w:r>
        <w:rPr>
          <w:rFonts w:ascii="Calibri" w:eastAsia="Calibri" w:hAnsi="Calibri" w:cs="Calibri"/>
          <w:position w:val="1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: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ire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&gt;</w:t>
      </w:r>
    </w:p>
    <w:p w:rsidR="00A63056" w:rsidRDefault="00DB4F84">
      <w:pPr>
        <w:ind w:left="700" w:right="1632" w:hanging="2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&lt;asp: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Expre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Exp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"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tB"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essag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="Reg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arExp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r" 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Exp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="^[</w:t>
      </w:r>
      <w:r>
        <w:rPr>
          <w:rFonts w:ascii="Calibri" w:eastAsia="Calibri" w:hAnsi="Calibri" w:cs="Calibri"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sz w:val="22"/>
          <w:szCs w:val="22"/>
        </w:rPr>
        <w:t>]+"</w:t>
      </w:r>
      <w:r>
        <w:rPr>
          <w:rFonts w:ascii="Calibri" w:eastAsia="Calibri" w:hAnsi="Calibri" w:cs="Calibri"/>
          <w:spacing w:val="-2"/>
          <w:sz w:val="22"/>
          <w:szCs w:val="22"/>
        </w:rPr>
        <w:t>&gt;</w:t>
      </w: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Express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DB4F84">
      <w:pPr>
        <w:ind w:left="4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&lt;br 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DB4F84">
      <w:pPr>
        <w:ind w:left="4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&lt;asp:Bu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tna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at="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clic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tna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_Click"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="A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DB4F84">
      <w:pPr>
        <w:ind w:left="4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&lt;asp:Bu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tns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at="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clic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tns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_Click"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"S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DB4F84">
      <w:pPr>
        <w:ind w:left="4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&lt;asp:Bu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tn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l" ru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clic</w:t>
      </w:r>
      <w:r>
        <w:rPr>
          <w:rFonts w:ascii="Calibri" w:eastAsia="Calibri" w:hAnsi="Calibri" w:cs="Calibri"/>
          <w:spacing w:val="-2"/>
          <w:sz w:val="22"/>
          <w:szCs w:val="22"/>
        </w:rPr>
        <w:t>k=</w:t>
      </w:r>
      <w:r>
        <w:rPr>
          <w:rFonts w:ascii="Calibri" w:eastAsia="Calibri" w:hAnsi="Calibri" w:cs="Calibri"/>
          <w:sz w:val="22"/>
          <w:szCs w:val="22"/>
        </w:rPr>
        <w:t>"bt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l_Cl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l"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DB4F84">
      <w:pPr>
        <w:ind w:left="4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&lt;asp:Bu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="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iv"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="se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click</w:t>
      </w:r>
      <w:r>
        <w:rPr>
          <w:rFonts w:ascii="Calibri" w:eastAsia="Calibri" w:hAnsi="Calibri" w:cs="Calibri"/>
          <w:spacing w:val="-2"/>
          <w:sz w:val="22"/>
          <w:szCs w:val="22"/>
        </w:rPr>
        <w:t>="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pacing w:val="1"/>
          <w:sz w:val="22"/>
          <w:szCs w:val="22"/>
        </w:rPr>
        <w:t>_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DB4F84">
      <w:pPr>
        <w:spacing w:before="1"/>
        <w:ind w:left="4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&lt;br 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DB4F84">
      <w:pPr>
        <w:spacing w:line="260" w:lineRule="exact"/>
        <w:ind w:left="4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&lt;asp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el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="l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lr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t"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ru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position w:val="1"/>
          <w:sz w:val="22"/>
          <w:szCs w:val="22"/>
        </w:rPr>
        <w:t>"s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er"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position w:val="1"/>
          <w:sz w:val="22"/>
          <w:szCs w:val="22"/>
        </w:rPr>
        <w:t>"R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t"&gt;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/</w:t>
      </w:r>
      <w:r>
        <w:rPr>
          <w:rFonts w:ascii="Calibri" w:eastAsia="Calibri" w:hAnsi="Calibri" w:cs="Calibri"/>
          <w:position w:val="1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p: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el&gt;</w:t>
      </w:r>
    </w:p>
    <w:p w:rsidR="00A63056" w:rsidRDefault="00A63056">
      <w:pPr>
        <w:spacing w:before="9" w:line="260" w:lineRule="exact"/>
        <w:rPr>
          <w:sz w:val="26"/>
          <w:szCs w:val="26"/>
        </w:rPr>
      </w:pPr>
    </w:p>
    <w:p w:rsidR="00A63056" w:rsidRDefault="00DB4F84">
      <w:pPr>
        <w:ind w:left="3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DB4F84">
      <w:pPr>
        <w:ind w:left="3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A63056" w:rsidRDefault="00DB4F8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y&gt;</w:t>
      </w:r>
    </w:p>
    <w:p w:rsidR="00A63056" w:rsidRDefault="00DB4F84">
      <w:pPr>
        <w:ind w:left="100"/>
        <w:rPr>
          <w:rFonts w:ascii="Calibri" w:eastAsia="Calibri" w:hAnsi="Calibri" w:cs="Calibri"/>
          <w:sz w:val="22"/>
          <w:szCs w:val="22"/>
        </w:rPr>
        <w:sectPr w:rsidR="00A63056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l&gt;</w:t>
      </w:r>
    </w:p>
    <w:p w:rsidR="003E79EA" w:rsidRDefault="003E79EA" w:rsidP="003E79EA">
      <w:pPr>
        <w:spacing w:before="24"/>
        <w:ind w:firstLine="100"/>
        <w:rPr>
          <w:b/>
          <w:sz w:val="28"/>
          <w:szCs w:val="28"/>
        </w:rPr>
      </w:pPr>
    </w:p>
    <w:p w:rsidR="00A63056" w:rsidRDefault="00DB4F84" w:rsidP="003E79EA">
      <w:pPr>
        <w:spacing w:before="24"/>
        <w:ind w:firstLine="100"/>
        <w:rPr>
          <w:sz w:val="28"/>
          <w:szCs w:val="28"/>
        </w:rPr>
      </w:pPr>
      <w:r>
        <w:rPr>
          <w:b/>
          <w:sz w:val="28"/>
          <w:szCs w:val="28"/>
        </w:rPr>
        <w:t>Web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.cs:</w:t>
      </w:r>
    </w:p>
    <w:p w:rsidR="00A63056" w:rsidRDefault="00DB4F84" w:rsidP="006C0DEA">
      <w:pPr>
        <w:ind w:firstLine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A63056" w:rsidRDefault="00DB4F84">
      <w:pPr>
        <w:spacing w:before="1"/>
        <w:ind w:left="100" w:right="724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bContro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s;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Servi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rtia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WebF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rm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Syst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m.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eb.UI.P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</w:rPr>
        <w:t>e</w:t>
      </w:r>
    </w:p>
    <w:p w:rsidR="00A63056" w:rsidRDefault="00DB4F84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loca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host.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eb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ervice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cal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lo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alhost.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ebSe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vice1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Page_L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ad(o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4" w:line="220" w:lineRule="exact"/>
        <w:rPr>
          <w:sz w:val="22"/>
          <w:szCs w:val="22"/>
        </w:rPr>
      </w:pPr>
    </w:p>
    <w:p w:rsidR="00A63056" w:rsidRDefault="00DB4F84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btnadd</w:t>
      </w:r>
      <w:r>
        <w:rPr>
          <w:rFonts w:ascii="Consolas" w:eastAsia="Consolas" w:hAnsi="Consolas" w:cs="Consolas"/>
          <w:spacing w:val="-2"/>
        </w:rPr>
        <w:t>_</w:t>
      </w:r>
      <w:r>
        <w:rPr>
          <w:rFonts w:ascii="Consolas" w:eastAsia="Consolas" w:hAnsi="Consolas" w:cs="Consolas"/>
          <w:spacing w:val="1"/>
        </w:rPr>
        <w:t>Clic</w:t>
      </w:r>
      <w:r>
        <w:rPr>
          <w:rFonts w:ascii="Consolas" w:eastAsia="Consolas" w:hAnsi="Consolas" w:cs="Consolas"/>
          <w:spacing w:val="-2"/>
        </w:rPr>
        <w:t>k</w:t>
      </w:r>
      <w:r>
        <w:rPr>
          <w:rFonts w:ascii="Consolas" w:eastAsia="Consolas" w:hAnsi="Consolas" w:cs="Consolas"/>
          <w:spacing w:val="1"/>
        </w:rPr>
        <w:t>(obje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ender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vent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lblresu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t.Te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Add(Con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ert.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oInt1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(t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tA.Text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,</w:t>
      </w:r>
    </w:p>
    <w:p w:rsidR="00A63056" w:rsidRDefault="00DB4F84">
      <w:pPr>
        <w:spacing w:before="1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Convert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ToIn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16(tx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B.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ext)).T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g();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0" w:line="200" w:lineRule="exact"/>
      </w:pPr>
    </w:p>
    <w:p w:rsidR="00A63056" w:rsidRDefault="00DB4F84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btnsub</w:t>
      </w:r>
      <w:r>
        <w:rPr>
          <w:rFonts w:ascii="Consolas" w:eastAsia="Consolas" w:hAnsi="Consolas" w:cs="Consolas"/>
          <w:spacing w:val="-2"/>
        </w:rPr>
        <w:t>_</w:t>
      </w:r>
      <w:r>
        <w:rPr>
          <w:rFonts w:ascii="Consolas" w:eastAsia="Consolas" w:hAnsi="Consolas" w:cs="Consolas"/>
          <w:spacing w:val="1"/>
        </w:rPr>
        <w:t>Clic</w:t>
      </w:r>
      <w:r>
        <w:rPr>
          <w:rFonts w:ascii="Consolas" w:eastAsia="Consolas" w:hAnsi="Consolas" w:cs="Consolas"/>
          <w:spacing w:val="-2"/>
        </w:rPr>
        <w:t>k</w:t>
      </w:r>
      <w:r>
        <w:rPr>
          <w:rFonts w:ascii="Consolas" w:eastAsia="Consolas" w:hAnsi="Consolas" w:cs="Consolas"/>
          <w:spacing w:val="1"/>
        </w:rPr>
        <w:t>(obje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ender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vent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2"/>
        <w:ind w:left="1540" w:right="217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lblresu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t.Te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lc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Sub(Con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ert.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oInt1</w:t>
      </w:r>
      <w:r>
        <w:rPr>
          <w:rFonts w:ascii="Consolas" w:eastAsia="Consolas" w:hAnsi="Consolas" w:cs="Consolas"/>
          <w:spacing w:val="-1"/>
        </w:rPr>
        <w:t>6</w:t>
      </w:r>
      <w:r>
        <w:rPr>
          <w:rFonts w:ascii="Consolas" w:eastAsia="Consolas" w:hAnsi="Consolas" w:cs="Consolas"/>
          <w:spacing w:val="1"/>
        </w:rPr>
        <w:t>(t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tA.Text</w:t>
      </w:r>
      <w:r>
        <w:rPr>
          <w:rFonts w:ascii="Consolas" w:eastAsia="Consolas" w:hAnsi="Consolas" w:cs="Consolas"/>
          <w:spacing w:val="-1"/>
        </w:rPr>
        <w:t>)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spacing w:val="1"/>
        </w:rPr>
        <w:t>Convert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ToIn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16(tx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B.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ext</w:t>
      </w:r>
      <w:r>
        <w:rPr>
          <w:rFonts w:ascii="Consolas" w:eastAsia="Consolas" w:hAnsi="Consolas" w:cs="Consolas"/>
          <w:spacing w:val="2"/>
        </w:rPr>
        <w:t>)</w:t>
      </w:r>
      <w:r>
        <w:rPr>
          <w:rFonts w:ascii="Consolas" w:eastAsia="Consolas" w:hAnsi="Consolas" w:cs="Consolas"/>
          <w:spacing w:val="1"/>
        </w:rPr>
        <w:t>).T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g()</w:t>
      </w:r>
      <w:r>
        <w:rPr>
          <w:rFonts w:ascii="Consolas" w:eastAsia="Consolas" w:hAnsi="Consolas" w:cs="Consolas"/>
        </w:rPr>
        <w:t>;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0" w:line="200" w:lineRule="exact"/>
      </w:pPr>
    </w:p>
    <w:p w:rsidR="00A63056" w:rsidRDefault="00DB4F84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btnmul</w:t>
      </w:r>
      <w:r>
        <w:rPr>
          <w:rFonts w:ascii="Consolas" w:eastAsia="Consolas" w:hAnsi="Consolas" w:cs="Consolas"/>
          <w:spacing w:val="-2"/>
        </w:rPr>
        <w:t>_</w:t>
      </w:r>
      <w:r>
        <w:rPr>
          <w:rFonts w:ascii="Consolas" w:eastAsia="Consolas" w:hAnsi="Consolas" w:cs="Consolas"/>
          <w:spacing w:val="1"/>
        </w:rPr>
        <w:t>Clic</w:t>
      </w:r>
      <w:r>
        <w:rPr>
          <w:rFonts w:ascii="Consolas" w:eastAsia="Consolas" w:hAnsi="Consolas" w:cs="Consolas"/>
          <w:spacing w:val="-2"/>
        </w:rPr>
        <w:t>k</w:t>
      </w:r>
      <w:r>
        <w:rPr>
          <w:rFonts w:ascii="Consolas" w:eastAsia="Consolas" w:hAnsi="Consolas" w:cs="Consolas"/>
          <w:spacing w:val="1"/>
        </w:rPr>
        <w:t>(obje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ender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vent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line="220" w:lineRule="exact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lblresu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t.Te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lc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Mul(Con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ert.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oInt1</w:t>
      </w:r>
      <w:r>
        <w:rPr>
          <w:rFonts w:ascii="Consolas" w:eastAsia="Consolas" w:hAnsi="Consolas" w:cs="Consolas"/>
          <w:spacing w:val="-1"/>
        </w:rPr>
        <w:t>6</w:t>
      </w:r>
      <w:r>
        <w:rPr>
          <w:rFonts w:ascii="Consolas" w:eastAsia="Consolas" w:hAnsi="Consolas" w:cs="Consolas"/>
          <w:spacing w:val="1"/>
        </w:rPr>
        <w:t>(t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tA.Text</w:t>
      </w:r>
      <w:r>
        <w:rPr>
          <w:rFonts w:ascii="Consolas" w:eastAsia="Consolas" w:hAnsi="Consolas" w:cs="Consolas"/>
          <w:spacing w:val="-1"/>
        </w:rPr>
        <w:t>)</w:t>
      </w:r>
      <w:r>
        <w:rPr>
          <w:rFonts w:ascii="Consolas" w:eastAsia="Consolas" w:hAnsi="Consolas" w:cs="Consolas"/>
        </w:rPr>
        <w:t>,</w:t>
      </w:r>
    </w:p>
    <w:p w:rsidR="00A63056" w:rsidRDefault="00DB4F84">
      <w:pPr>
        <w:spacing w:before="1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Convert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ToIn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16(tx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B.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ext)).T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g();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A63056" w:rsidRDefault="00A63056">
      <w:pPr>
        <w:spacing w:before="13" w:line="200" w:lineRule="exact"/>
      </w:pPr>
    </w:p>
    <w:p w:rsidR="00A63056" w:rsidRDefault="00DB4F84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btndiv</w:t>
      </w:r>
      <w:r>
        <w:rPr>
          <w:rFonts w:ascii="Consolas" w:eastAsia="Consolas" w:hAnsi="Consolas" w:cs="Consolas"/>
          <w:spacing w:val="-2"/>
        </w:rPr>
        <w:t>_</w:t>
      </w:r>
      <w:r>
        <w:rPr>
          <w:rFonts w:ascii="Consolas" w:eastAsia="Consolas" w:hAnsi="Consolas" w:cs="Consolas"/>
          <w:spacing w:val="1"/>
        </w:rPr>
        <w:t>Clic</w:t>
      </w:r>
      <w:r>
        <w:rPr>
          <w:rFonts w:ascii="Consolas" w:eastAsia="Consolas" w:hAnsi="Consolas" w:cs="Consolas"/>
          <w:spacing w:val="-2"/>
        </w:rPr>
        <w:t>k</w:t>
      </w:r>
      <w:r>
        <w:rPr>
          <w:rFonts w:ascii="Consolas" w:eastAsia="Consolas" w:hAnsi="Consolas" w:cs="Consolas"/>
          <w:spacing w:val="1"/>
        </w:rPr>
        <w:t>(obj</w:t>
      </w:r>
      <w:r>
        <w:rPr>
          <w:rFonts w:ascii="Consolas" w:eastAsia="Consolas" w:hAnsi="Consolas" w:cs="Consolas"/>
          <w:spacing w:val="8"/>
        </w:rPr>
        <w:t>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ender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vent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A63056" w:rsidRDefault="00DB4F84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A63056" w:rsidRDefault="00DB4F84">
      <w:pPr>
        <w:spacing w:before="2"/>
        <w:ind w:left="1540" w:right="217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lblresu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t.Te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lc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Div(Con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ert.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oInt1</w:t>
      </w:r>
      <w:r>
        <w:rPr>
          <w:rFonts w:ascii="Consolas" w:eastAsia="Consolas" w:hAnsi="Consolas" w:cs="Consolas"/>
          <w:spacing w:val="-1"/>
        </w:rPr>
        <w:t>6</w:t>
      </w:r>
      <w:r>
        <w:rPr>
          <w:rFonts w:ascii="Consolas" w:eastAsia="Consolas" w:hAnsi="Consolas" w:cs="Consolas"/>
          <w:spacing w:val="1"/>
        </w:rPr>
        <w:t>(t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tA.Text</w:t>
      </w:r>
      <w:r>
        <w:rPr>
          <w:rFonts w:ascii="Consolas" w:eastAsia="Consolas" w:hAnsi="Consolas" w:cs="Consolas"/>
          <w:spacing w:val="-1"/>
        </w:rPr>
        <w:t>)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spacing w:val="1"/>
        </w:rPr>
        <w:t>Convert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ToIn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16(tx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B.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ext)).T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g();</w:t>
      </w:r>
    </w:p>
    <w:p w:rsidR="00A63056" w:rsidRDefault="00DB4F84" w:rsidP="006C0DEA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  <w:r w:rsidR="006C0DEA"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>}</w:t>
      </w:r>
      <w:r w:rsidR="006C0DEA">
        <w:rPr>
          <w:rFonts w:ascii="Consolas" w:eastAsia="Consolas" w:hAnsi="Consolas" w:cs="Consolas"/>
        </w:rPr>
        <w:t xml:space="preserve">   </w:t>
      </w:r>
      <w:r>
        <w:rPr>
          <w:rFonts w:ascii="Consolas" w:eastAsia="Consolas" w:hAnsi="Consolas" w:cs="Consolas"/>
        </w:rPr>
        <w:t>}</w:t>
      </w:r>
    </w:p>
    <w:p w:rsidR="00266991" w:rsidRDefault="00266991" w:rsidP="006C0DEA">
      <w:pPr>
        <w:spacing w:before="1"/>
        <w:ind w:left="981"/>
        <w:rPr>
          <w:rFonts w:ascii="Consolas" w:eastAsia="Consolas" w:hAnsi="Consolas" w:cs="Consolas"/>
        </w:rPr>
      </w:pPr>
    </w:p>
    <w:p w:rsidR="00266991" w:rsidRDefault="00266991" w:rsidP="0067302D">
      <w:pPr>
        <w:spacing w:before="24"/>
        <w:ind w:left="100" w:firstLine="62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66991" w:rsidRDefault="00266991" w:rsidP="006C0DEA">
      <w:pPr>
        <w:spacing w:before="1"/>
        <w:ind w:left="981"/>
        <w:rPr>
          <w:rFonts w:ascii="Consolas" w:eastAsia="Consolas" w:hAnsi="Consolas" w:cs="Consolas"/>
        </w:rPr>
      </w:pPr>
    </w:p>
    <w:p w:rsidR="00266991" w:rsidRDefault="00266991" w:rsidP="006C0DEA">
      <w:pPr>
        <w:spacing w:before="1"/>
        <w:ind w:left="981"/>
        <w:rPr>
          <w:rFonts w:ascii="Consolas" w:eastAsia="Consolas" w:hAnsi="Consolas" w:cs="Consolas"/>
        </w:rPr>
        <w:sectPr w:rsidR="00266991">
          <w:pgSz w:w="12240" w:h="15840"/>
          <w:pgMar w:top="980" w:right="1320" w:bottom="280" w:left="1340" w:header="761" w:footer="746" w:gutter="0"/>
          <w:cols w:space="720"/>
        </w:sectPr>
      </w:pPr>
      <w:r>
        <w:rPr>
          <w:noProof/>
        </w:rPr>
        <w:drawing>
          <wp:inline distT="0" distB="0" distL="0" distR="0">
            <wp:extent cx="2827020" cy="1303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line="200" w:lineRule="exact"/>
      </w:pPr>
    </w:p>
    <w:p w:rsidR="00A63056" w:rsidRDefault="00A63056">
      <w:pPr>
        <w:spacing w:before="14" w:line="240" w:lineRule="exact"/>
        <w:rPr>
          <w:sz w:val="24"/>
          <w:szCs w:val="24"/>
        </w:rPr>
      </w:pPr>
    </w:p>
    <w:p w:rsidR="00A63056" w:rsidRDefault="00A63056">
      <w:pPr>
        <w:spacing w:before="5" w:line="120" w:lineRule="exact"/>
        <w:rPr>
          <w:sz w:val="12"/>
          <w:szCs w:val="12"/>
        </w:rPr>
      </w:pPr>
    </w:p>
    <w:p w:rsidR="00A63056" w:rsidRDefault="00A63056">
      <w:pPr>
        <w:spacing w:line="200" w:lineRule="exact"/>
      </w:pPr>
    </w:p>
    <w:p w:rsidR="00A63056" w:rsidRDefault="00A63056">
      <w:pPr>
        <w:ind w:left="2555"/>
      </w:pPr>
    </w:p>
    <w:sectPr w:rsidR="00A63056">
      <w:pgSz w:w="12240" w:h="15840"/>
      <w:pgMar w:top="980" w:right="1320" w:bottom="280" w:left="1340" w:header="761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17C" w:rsidRDefault="0069517C">
      <w:r>
        <w:separator/>
      </w:r>
    </w:p>
  </w:endnote>
  <w:endnote w:type="continuationSeparator" w:id="0">
    <w:p w:rsidR="0069517C" w:rsidRDefault="0069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8A" w:rsidRDefault="0069517C" w:rsidP="007C63D0">
    <w:pPr>
      <w:tabs>
        <w:tab w:val="left" w:pos="2400"/>
      </w:tabs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1pt;margin-top:743.7pt;width:116.25pt;height:13.05pt;z-index:-1789;mso-position-horizontal-relative:page;mso-position-vertical-relative:page" filled="f" stroked="f">
          <v:textbox style="mso-next-textbox:#_x0000_s2066"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EC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-6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TNET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526.95pt;margin-top:743.7pt;width:15.3pt;height:13.05pt;z-index:-1788;mso-position-horizontal-relative:page;mso-position-vertical-relative:page" filled="f" stroked="f">
          <v:textbox style="mso-next-textbox:#_x0000_s2065" inset="0,0,0,0">
            <w:txbxContent>
              <w:p w:rsidR="0042578A" w:rsidRDefault="0042578A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4E5614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17C" w:rsidRDefault="0069517C">
      <w:r>
        <w:separator/>
      </w:r>
    </w:p>
  </w:footnote>
  <w:footnote w:type="continuationSeparator" w:id="0">
    <w:p w:rsidR="0069517C" w:rsidRDefault="00695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8A" w:rsidRDefault="0069517C" w:rsidP="00C85E39">
    <w:pPr>
      <w:tabs>
        <w:tab w:val="left" w:pos="1356"/>
      </w:tabs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71pt;margin-top:37.05pt;width:69pt;height:13.05pt;z-index:-1791;mso-position-horizontal-relative:page;mso-position-vertical-relative:page" filled="f" stroked="f">
          <v:textbox style="mso-next-textbox:#_x0000_s2068"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107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54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481.4pt;margin-top:37.05pt;width:59.65pt;height:13.05pt;z-index:-1790;mso-position-horizontal-relative:page;mso-position-vertical-relative:page" filled="f" stroked="f">
          <v:textbox style="mso-next-textbox:#_x0000_s2067"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TRO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T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C#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8A" w:rsidRDefault="006951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37.05pt;width:69pt;height:13.05pt;z-index:-1787;mso-position-horizontal-relative:page;mso-position-vertical-relative:page" filled="f" stroked="f">
          <v:textbox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54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464.2pt;margin-top:37.05pt;width:76.85pt;height:13.05pt;z-index:-1786;mso-position-horizontal-relative:page;mso-position-vertical-relative:page" filled="f" stroked="f">
          <v:textbox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GTU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ROGRAMS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8A" w:rsidRDefault="006951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1pt;margin-top:37.05pt;width:69pt;height:13.05pt;z-index:-1785;mso-position-horizontal-relative:page;mso-position-vertical-relative:page" filled="f" stroked="f">
          <v:textbox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54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72.15pt;margin-top:37.05pt;width:68.95pt;height:13.05pt;z-index:-1784;mso-position-horizontal-relative:page;mso-position-vertical-relative:page" filled="f" stroked="f">
          <v:textbox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OVER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OADI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8A" w:rsidRDefault="006951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37.05pt;width:69pt;height:13.05pt;z-index:-1783;mso-position-horizontal-relative:page;mso-position-vertical-relative:page" filled="f" stroked="f">
          <v:textbox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54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84.15pt;margin-top:37.05pt;width:57pt;height:13.05pt;z-index:-1782;mso-position-horizontal-relative:page;mso-position-vertical-relative:page" filled="f" stroked="f">
          <v:textbox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REFLECTION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8A" w:rsidRDefault="006951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37.05pt;width:69pt;height:13.05pt;z-index:-1781;mso-position-horizontal-relative:page;mso-position-vertical-relative:page" filled="f" stroked="f">
          <v:textbox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54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70.1pt;margin-top:37.05pt;width:70.95pt;height:13.05pt;z-index:-1780;mso-position-horizontal-relative:page;mso-position-vertical-relative:page" filled="f" stroked="f">
          <v:textbox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DL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8A" w:rsidRDefault="006951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37.05pt;width:69pt;height:13.05pt;z-index:-1779;mso-position-horizontal-relative:page;mso-position-vertical-relative:page" filled="f" stroked="f">
          <v:textbox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54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97.35pt;margin-top:37.05pt;width:143.7pt;height:13.05pt;z-index:-1778;mso-position-horizontal-relative:page;mso-position-vertical-relative:page" filled="f" stroked="f">
          <v:textbox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WI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OWS FORM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PPL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IC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TION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8A" w:rsidRDefault="006951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37.05pt;width:69pt;height:13.05pt;z-index:-1777;mso-position-horizontal-relative:page;mso-position-vertical-relative:page" filled="f" stroked="f">
          <v:textbox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54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96.75pt;margin-top:37.05pt;width:144.25pt;height:13.05pt;z-index:-1776;mso-position-horizontal-relative:page;mso-position-vertical-relative:page" filled="f" stroked="f">
          <v:textbox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.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ET VALI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ATION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CONTROL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8A" w:rsidRDefault="006951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7.05pt;width:69pt;height:13.05pt;z-index:-1775;mso-position-horizontal-relative:page;mso-position-vertical-relative:page" filled="f" stroked="f">
          <v:textbox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54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80.65pt;margin-top:37.05pt;width:160.35pt;height:13.05pt;z-index:-1774;mso-position-horizontal-relative:page;mso-position-vertical-relative:page" filled="f" stroked="f">
          <v:textbox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OD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UCTION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TER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8A" w:rsidRDefault="006951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05pt;width:69pt;height:13.05pt;z-index:-1773;mso-position-horizontal-relative:page;mso-position-vertical-relative:page" filled="f" stroked="f">
          <v:textbox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54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9.9pt;margin-top:37.05pt;width:151.1pt;height:13.05pt;z-index:-1772;mso-position-horizontal-relative:page;mso-position-vertical-relative:page" filled="f" stroked="f">
          <v:textbox inset="0,0,0,0">
            <w:txbxContent>
              <w:p w:rsidR="0042578A" w:rsidRDefault="0042578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OD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UCTION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WEB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SERV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10FE"/>
    <w:multiLevelType w:val="multilevel"/>
    <w:tmpl w:val="3AFA04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56"/>
    <w:rsid w:val="00020257"/>
    <w:rsid w:val="00053F44"/>
    <w:rsid w:val="00162FDF"/>
    <w:rsid w:val="00244A2F"/>
    <w:rsid w:val="00266991"/>
    <w:rsid w:val="00301A35"/>
    <w:rsid w:val="00331975"/>
    <w:rsid w:val="003449D4"/>
    <w:rsid w:val="0036415E"/>
    <w:rsid w:val="003E632F"/>
    <w:rsid w:val="003E79EA"/>
    <w:rsid w:val="0042578A"/>
    <w:rsid w:val="00450F20"/>
    <w:rsid w:val="004803F6"/>
    <w:rsid w:val="004A6C31"/>
    <w:rsid w:val="004E5614"/>
    <w:rsid w:val="005A33F5"/>
    <w:rsid w:val="005C10E4"/>
    <w:rsid w:val="005C379B"/>
    <w:rsid w:val="005F4252"/>
    <w:rsid w:val="006728D7"/>
    <w:rsid w:val="0067302D"/>
    <w:rsid w:val="0069517C"/>
    <w:rsid w:val="006C0DEA"/>
    <w:rsid w:val="006D13A7"/>
    <w:rsid w:val="00723C2D"/>
    <w:rsid w:val="007249A1"/>
    <w:rsid w:val="007302B4"/>
    <w:rsid w:val="00797137"/>
    <w:rsid w:val="007C63D0"/>
    <w:rsid w:val="008A3DC9"/>
    <w:rsid w:val="00917491"/>
    <w:rsid w:val="009D4A7F"/>
    <w:rsid w:val="00A13904"/>
    <w:rsid w:val="00A63056"/>
    <w:rsid w:val="00A9125C"/>
    <w:rsid w:val="00AB6082"/>
    <w:rsid w:val="00AC30C6"/>
    <w:rsid w:val="00C6637A"/>
    <w:rsid w:val="00C85E39"/>
    <w:rsid w:val="00DB4F84"/>
    <w:rsid w:val="00DF0F93"/>
    <w:rsid w:val="00EC16A7"/>
    <w:rsid w:val="00F0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4833F5CE"/>
  <w15:docId w15:val="{673614D3-291F-4354-A120-16404E4B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6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3D0"/>
  </w:style>
  <w:style w:type="paragraph" w:styleId="Footer">
    <w:name w:val="footer"/>
    <w:basedOn w:val="Normal"/>
    <w:link w:val="FooterChar"/>
    <w:uiPriority w:val="99"/>
    <w:unhideWhenUsed/>
    <w:rsid w:val="007C6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3D0"/>
  </w:style>
  <w:style w:type="paragraph" w:styleId="TOCHeading">
    <w:name w:val="TOC Heading"/>
    <w:basedOn w:val="Heading1"/>
    <w:next w:val="Normal"/>
    <w:uiPriority w:val="39"/>
    <w:unhideWhenUsed/>
    <w:qFormat/>
    <w:rsid w:val="00450F20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450F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F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2.jpeg"/><Relationship Id="rId26" Type="http://schemas.openxmlformats.org/officeDocument/2006/relationships/hyperlink" Target="http://www.w3.org/TR/xhtml1/DTD/xhtml1-transitional.dtd" TargetMode="Externa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yperlink" Target="mailto:*@/w+(%5b-.%5d/w+)*/./w+(%5b-" TargetMode="External"/><Relationship Id="rId25" Type="http://schemas.openxmlformats.org/officeDocument/2006/relationships/hyperlink" Target="http://tempuri.org/" TargetMode="Externa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yperlink" Target="http://www.w3.org/1999/x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4.png"/><Relationship Id="rId28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hyperlink" Target="http://www.w3.org/TR/xhtml1/DTD/xhtml1-transitional.dt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Relationship Id="rId22" Type="http://schemas.openxmlformats.org/officeDocument/2006/relationships/image" Target="media/image3.png"/><Relationship Id="rId27" Type="http://schemas.openxmlformats.org/officeDocument/2006/relationships/hyperlink" Target="http://www.w3.org/1999/x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E9C61-9339-4CCF-9588-9B04E9E6A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37</Pages>
  <Words>4362</Words>
  <Characters>24864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40</cp:revision>
  <dcterms:created xsi:type="dcterms:W3CDTF">2019-04-15T10:18:00Z</dcterms:created>
  <dcterms:modified xsi:type="dcterms:W3CDTF">2019-04-19T07:25:00Z</dcterms:modified>
</cp:coreProperties>
</file>